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bookmarkStart w:id="0" w:name="_Hlk43106137"/>
    <w:bookmarkEnd w:id="0"/>
    <w:p w14:paraId="2C90EC25" w14:textId="77777777" w:rsidR="00BB039C" w:rsidRPr="00394E19" w:rsidRDefault="004E386C" w:rsidP="004F5ACE">
      <w:pPr>
        <w:spacing w:line="0" w:lineRule="atLeast"/>
        <w:jc w:val="center"/>
        <w:rPr>
          <w:rFonts w:ascii="Times New Roman" w:hAnsi="Times New Roman" w:cs="Times New Roman"/>
          <w:b/>
          <w:sz w:val="36"/>
          <w:szCs w:val="36"/>
        </w:rPr>
      </w:pPr>
      <w:r w:rsidRPr="0025212F">
        <w:rPr>
          <w:rFonts w:ascii="Times New Roman" w:hAnsi="Times New Roman" w:cs="Times New Roman"/>
          <w:b/>
          <w:noProof/>
          <w:sz w:val="30"/>
        </w:rPr>
        <mc:AlternateContent>
          <mc:Choice Requires="wps">
            <w:drawing>
              <wp:anchor distT="0" distB="0" distL="114300" distR="114300" simplePos="0" relativeHeight="251678208" behindDoc="0" locked="0" layoutInCell="1" allowOverlap="1" wp14:anchorId="25FBA222" wp14:editId="752109C3">
                <wp:simplePos x="0" y="0"/>
                <wp:positionH relativeFrom="margin">
                  <wp:align>center</wp:align>
                </wp:positionH>
                <wp:positionV relativeFrom="paragraph">
                  <wp:posOffset>-15875</wp:posOffset>
                </wp:positionV>
                <wp:extent cx="6078855" cy="6296025"/>
                <wp:effectExtent l="0" t="0" r="0" b="9525"/>
                <wp:wrapNone/>
                <wp:docPr id="45"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078855" cy="6296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FC791D9" w14:textId="77777777" w:rsidR="00C93AFC" w:rsidRDefault="00C93AFC" w:rsidP="004F5ACE">
                            <w:pPr>
                              <w:pStyle w:val="NormalWeb"/>
                              <w:spacing w:before="0" w:beforeAutospacing="0" w:after="0" w:afterAutospacing="0" w:line="360" w:lineRule="auto"/>
                              <w:jc w:val="center"/>
                              <w:rPr>
                                <w:b/>
                                <w:bCs/>
                                <w:color w:val="000000"/>
                                <w:kern w:val="24"/>
                                <w:sz w:val="30"/>
                                <w:szCs w:val="30"/>
                              </w:rPr>
                            </w:pPr>
                          </w:p>
                          <w:p w14:paraId="7632DA84" w14:textId="77777777" w:rsidR="00C93AFC" w:rsidRDefault="00C93AFC" w:rsidP="004F5ACE">
                            <w:pPr>
                              <w:pStyle w:val="NormalWeb"/>
                              <w:spacing w:before="0" w:beforeAutospacing="0" w:after="0" w:afterAutospacing="0" w:line="360" w:lineRule="auto"/>
                              <w:jc w:val="center"/>
                              <w:rPr>
                                <w:b/>
                                <w:bCs/>
                                <w:color w:val="000000"/>
                                <w:kern w:val="24"/>
                                <w:sz w:val="30"/>
                                <w:szCs w:val="30"/>
                              </w:rPr>
                            </w:pPr>
                          </w:p>
                          <w:p w14:paraId="17F5EBFF" w14:textId="77777777" w:rsidR="00C93AFC" w:rsidRPr="00475374" w:rsidRDefault="00C93AFC" w:rsidP="004F5ACE">
                            <w:pPr>
                              <w:pStyle w:val="NormalWeb"/>
                              <w:spacing w:before="0" w:beforeAutospacing="0" w:after="0" w:afterAutospacing="0" w:line="360" w:lineRule="auto"/>
                              <w:jc w:val="center"/>
                              <w:rPr>
                                <w:b/>
                                <w:bCs/>
                                <w:color w:val="000000"/>
                                <w:kern w:val="24"/>
                                <w:sz w:val="30"/>
                                <w:szCs w:val="30"/>
                              </w:rPr>
                            </w:pPr>
                            <w:r w:rsidRPr="00475374">
                              <w:rPr>
                                <w:b/>
                                <w:bCs/>
                                <w:color w:val="000000"/>
                                <w:kern w:val="24"/>
                                <w:sz w:val="30"/>
                                <w:szCs w:val="30"/>
                              </w:rPr>
                              <w:t>A</w:t>
                            </w:r>
                          </w:p>
                          <w:p w14:paraId="506B5ACB" w14:textId="77777777" w:rsidR="00C93AFC" w:rsidRPr="00475374" w:rsidRDefault="00C93AFC" w:rsidP="004F5ACE">
                            <w:pPr>
                              <w:pStyle w:val="NormalWeb"/>
                              <w:spacing w:before="0" w:beforeAutospacing="0" w:after="0" w:afterAutospacing="0" w:line="360" w:lineRule="auto"/>
                              <w:jc w:val="center"/>
                              <w:rPr>
                                <w:b/>
                                <w:bCs/>
                                <w:color w:val="000000"/>
                                <w:kern w:val="24"/>
                                <w:sz w:val="30"/>
                                <w:szCs w:val="30"/>
                              </w:rPr>
                            </w:pPr>
                            <w:r w:rsidRPr="00475374">
                              <w:rPr>
                                <w:b/>
                                <w:bCs/>
                                <w:color w:val="000000"/>
                                <w:kern w:val="24"/>
                                <w:sz w:val="30"/>
                                <w:szCs w:val="30"/>
                              </w:rPr>
                              <w:t>Minor Project Report</w:t>
                            </w:r>
                          </w:p>
                          <w:p w14:paraId="418710B0" w14:textId="77777777" w:rsidR="00C93AFC" w:rsidRPr="00475374" w:rsidRDefault="00C93AFC" w:rsidP="004F5ACE">
                            <w:pPr>
                              <w:pStyle w:val="NormalWeb"/>
                              <w:spacing w:before="0" w:beforeAutospacing="0" w:after="0" w:afterAutospacing="0" w:line="360" w:lineRule="auto"/>
                              <w:jc w:val="center"/>
                              <w:rPr>
                                <w:bCs/>
                                <w:color w:val="000000"/>
                                <w:kern w:val="24"/>
                                <w:sz w:val="26"/>
                                <w:szCs w:val="26"/>
                              </w:rPr>
                            </w:pPr>
                            <w:r>
                              <w:rPr>
                                <w:bCs/>
                                <w:color w:val="000000"/>
                                <w:kern w:val="24"/>
                                <w:sz w:val="26"/>
                                <w:szCs w:val="26"/>
                              </w:rPr>
                              <w:t>o</w:t>
                            </w:r>
                            <w:r w:rsidRPr="00475374">
                              <w:rPr>
                                <w:bCs/>
                                <w:color w:val="000000"/>
                                <w:kern w:val="24"/>
                                <w:sz w:val="26"/>
                                <w:szCs w:val="26"/>
                              </w:rPr>
                              <w:t>n</w:t>
                            </w:r>
                          </w:p>
                          <w:p w14:paraId="78987632" w14:textId="788E8980" w:rsidR="00C93AFC" w:rsidRDefault="00C93AFC" w:rsidP="0097647E">
                            <w:pPr>
                              <w:jc w:val="center"/>
                              <w:rPr>
                                <w:rFonts w:ascii="Times New Roman" w:eastAsia="Times New Roman" w:hAnsi="Times New Roman" w:cs="Times New Roman"/>
                                <w:b/>
                                <w:sz w:val="46"/>
                                <w:szCs w:val="46"/>
                              </w:rPr>
                            </w:pPr>
                            <w:r w:rsidRPr="003E0A13">
                              <w:rPr>
                                <w:rFonts w:ascii="Times New Roman" w:eastAsia="Times New Roman" w:hAnsi="Times New Roman" w:cs="Times New Roman"/>
                                <w:b/>
                                <w:sz w:val="46"/>
                                <w:szCs w:val="46"/>
                              </w:rPr>
                              <w:t>CLASSIFICATION OF EPILPETIC SEIZURES USING MACHINE LEARNING</w:t>
                            </w:r>
                          </w:p>
                          <w:p w14:paraId="6B6F42E6" w14:textId="77777777" w:rsidR="00C93AFC" w:rsidRDefault="00C93AFC" w:rsidP="00092208">
                            <w:pPr>
                              <w:pStyle w:val="NormalWeb"/>
                              <w:spacing w:before="0" w:beforeAutospacing="0" w:after="0" w:afterAutospacing="0" w:line="360" w:lineRule="auto"/>
                              <w:jc w:val="center"/>
                              <w:rPr>
                                <w:bCs/>
                                <w:color w:val="000000"/>
                                <w:kern w:val="24"/>
                                <w:sz w:val="26"/>
                                <w:szCs w:val="26"/>
                              </w:rPr>
                            </w:pPr>
                          </w:p>
                          <w:p w14:paraId="3A855911" w14:textId="3329F380" w:rsidR="00C93AFC" w:rsidRPr="00475374" w:rsidRDefault="00C93AFC" w:rsidP="00092208">
                            <w:pPr>
                              <w:pStyle w:val="NormalWeb"/>
                              <w:spacing w:before="0" w:beforeAutospacing="0" w:after="0" w:afterAutospacing="0" w:line="360" w:lineRule="auto"/>
                              <w:jc w:val="center"/>
                              <w:rPr>
                                <w:bCs/>
                                <w:color w:val="000000"/>
                                <w:kern w:val="24"/>
                                <w:sz w:val="26"/>
                                <w:szCs w:val="26"/>
                              </w:rPr>
                            </w:pPr>
                            <w:r>
                              <w:rPr>
                                <w:bCs/>
                                <w:color w:val="000000"/>
                                <w:kern w:val="24"/>
                                <w:sz w:val="26"/>
                                <w:szCs w:val="26"/>
                              </w:rPr>
                              <w:t>S</w:t>
                            </w:r>
                            <w:r w:rsidRPr="00475374">
                              <w:rPr>
                                <w:bCs/>
                                <w:color w:val="000000"/>
                                <w:kern w:val="24"/>
                                <w:sz w:val="26"/>
                                <w:szCs w:val="26"/>
                              </w:rPr>
                              <w:t>ubmitted for partial fulfillment for the degree</w:t>
                            </w:r>
                            <w:r>
                              <w:rPr>
                                <w:bCs/>
                                <w:color w:val="000000"/>
                                <w:kern w:val="24"/>
                                <w:sz w:val="26"/>
                                <w:szCs w:val="26"/>
                              </w:rPr>
                              <w:t xml:space="preserve"> of</w:t>
                            </w:r>
                          </w:p>
                          <w:p w14:paraId="78BC3574" w14:textId="58EF8A46" w:rsidR="00C93AFC" w:rsidRPr="00475374" w:rsidRDefault="00C93AFC" w:rsidP="004F5ACE">
                            <w:pPr>
                              <w:pStyle w:val="NormalWeb"/>
                              <w:spacing w:before="0" w:beforeAutospacing="0" w:after="0" w:afterAutospacing="0"/>
                              <w:jc w:val="center"/>
                              <w:rPr>
                                <w:bCs/>
                                <w:color w:val="000000"/>
                                <w:kern w:val="24"/>
                                <w:sz w:val="26"/>
                                <w:szCs w:val="26"/>
                              </w:rPr>
                            </w:pPr>
                          </w:p>
                          <w:p w14:paraId="675B9EC5" w14:textId="77777777" w:rsidR="00C93AFC" w:rsidRPr="00475374" w:rsidRDefault="00C93AFC" w:rsidP="0061319F">
                            <w:pPr>
                              <w:pStyle w:val="NormalWeb"/>
                              <w:spacing w:before="0" w:beforeAutospacing="0" w:after="0" w:afterAutospacing="0"/>
                              <w:jc w:val="center"/>
                              <w:rPr>
                                <w:b/>
                                <w:bCs/>
                                <w:color w:val="000000"/>
                                <w:kern w:val="24"/>
                                <w:sz w:val="26"/>
                                <w:szCs w:val="26"/>
                              </w:rPr>
                            </w:pPr>
                            <w:r w:rsidRPr="00475374">
                              <w:rPr>
                                <w:b/>
                                <w:bCs/>
                                <w:color w:val="000000"/>
                                <w:kern w:val="24"/>
                                <w:sz w:val="26"/>
                                <w:szCs w:val="26"/>
                              </w:rPr>
                              <w:t>Bachelor of Technology</w:t>
                            </w:r>
                          </w:p>
                          <w:p w14:paraId="40E6E0AE" w14:textId="77777777" w:rsidR="00C93AFC" w:rsidRPr="00475374" w:rsidRDefault="00C93AFC" w:rsidP="004F5ACE">
                            <w:pPr>
                              <w:pStyle w:val="NormalWeb"/>
                              <w:spacing w:before="0" w:beforeAutospacing="0" w:after="0" w:afterAutospacing="0"/>
                              <w:jc w:val="center"/>
                              <w:rPr>
                                <w:rFonts w:eastAsia="Calibri" w:cs="Arial"/>
                                <w:color w:val="000000"/>
                                <w:kern w:val="24"/>
                                <w:sz w:val="26"/>
                                <w:szCs w:val="26"/>
                              </w:rPr>
                            </w:pPr>
                          </w:p>
                          <w:p w14:paraId="74464960" w14:textId="77777777" w:rsidR="00C93AFC" w:rsidRPr="00475374" w:rsidRDefault="00C93AFC" w:rsidP="004F5ACE">
                            <w:pPr>
                              <w:pStyle w:val="NormalWeb"/>
                              <w:spacing w:before="0" w:beforeAutospacing="0" w:after="0" w:afterAutospacing="0"/>
                              <w:jc w:val="center"/>
                              <w:rPr>
                                <w:rFonts w:eastAsia="Calibri" w:cs="Arial"/>
                                <w:color w:val="000000"/>
                                <w:kern w:val="24"/>
                                <w:sz w:val="26"/>
                                <w:szCs w:val="26"/>
                              </w:rPr>
                            </w:pPr>
                            <w:r w:rsidRPr="00475374">
                              <w:rPr>
                                <w:rFonts w:eastAsia="Calibri" w:cs="Arial"/>
                                <w:color w:val="000000"/>
                                <w:kern w:val="24"/>
                                <w:sz w:val="26"/>
                                <w:szCs w:val="26"/>
                              </w:rPr>
                              <w:t>(</w:t>
                            </w:r>
                            <w:r>
                              <w:rPr>
                                <w:rFonts w:eastAsia="Calibri" w:cs="Arial"/>
                                <w:color w:val="000000"/>
                                <w:kern w:val="24"/>
                                <w:sz w:val="26"/>
                                <w:szCs w:val="26"/>
                              </w:rPr>
                              <w:t>Information T</w:t>
                            </w:r>
                            <w:r w:rsidRPr="00475374">
                              <w:rPr>
                                <w:rFonts w:eastAsia="Calibri" w:cs="Arial"/>
                                <w:color w:val="000000"/>
                                <w:kern w:val="24"/>
                                <w:sz w:val="26"/>
                                <w:szCs w:val="26"/>
                              </w:rPr>
                              <w:t>echnology)</w:t>
                            </w:r>
                          </w:p>
                          <w:p w14:paraId="4779E3BB" w14:textId="77777777" w:rsidR="00C93AFC" w:rsidRPr="00475374" w:rsidRDefault="00C93AFC" w:rsidP="004F5ACE">
                            <w:pPr>
                              <w:pStyle w:val="NormalWeb"/>
                              <w:spacing w:before="0" w:beforeAutospacing="0" w:after="0" w:afterAutospacing="0"/>
                              <w:jc w:val="center"/>
                              <w:rPr>
                                <w:rFonts w:eastAsia="Calibri" w:cs="Arial"/>
                                <w:color w:val="000000"/>
                                <w:kern w:val="24"/>
                                <w:sz w:val="26"/>
                                <w:szCs w:val="26"/>
                              </w:rPr>
                            </w:pPr>
                          </w:p>
                          <w:p w14:paraId="2A226084" w14:textId="77777777" w:rsidR="00C93AFC" w:rsidRPr="00475374" w:rsidRDefault="00C93AFC" w:rsidP="004959B0">
                            <w:pPr>
                              <w:pStyle w:val="NormalWeb"/>
                              <w:spacing w:before="0" w:beforeAutospacing="0" w:after="0" w:afterAutospacing="0" w:line="360" w:lineRule="auto"/>
                              <w:jc w:val="center"/>
                              <w:rPr>
                                <w:rFonts w:eastAsia="Calibri" w:cs="Arial"/>
                                <w:color w:val="000000"/>
                                <w:kern w:val="24"/>
                                <w:sz w:val="26"/>
                                <w:szCs w:val="26"/>
                              </w:rPr>
                            </w:pPr>
                            <w:r>
                              <w:rPr>
                                <w:rFonts w:eastAsia="Calibri" w:cs="Arial"/>
                                <w:color w:val="000000"/>
                                <w:kern w:val="24"/>
                                <w:sz w:val="26"/>
                                <w:szCs w:val="26"/>
                              </w:rPr>
                              <w:t>i</w:t>
                            </w:r>
                            <w:r w:rsidRPr="00475374">
                              <w:rPr>
                                <w:rFonts w:eastAsia="Calibri" w:cs="Arial"/>
                                <w:color w:val="000000"/>
                                <w:kern w:val="24"/>
                                <w:sz w:val="26"/>
                                <w:szCs w:val="26"/>
                              </w:rPr>
                              <w:t>n</w:t>
                            </w:r>
                          </w:p>
                          <w:p w14:paraId="03DD6ACB" w14:textId="77777777" w:rsidR="00C93AFC" w:rsidRPr="00475374" w:rsidRDefault="00C93AFC" w:rsidP="004959B0">
                            <w:pPr>
                              <w:pStyle w:val="NormalWeb"/>
                              <w:spacing w:before="0" w:beforeAutospacing="0" w:after="0" w:afterAutospacing="0"/>
                              <w:jc w:val="center"/>
                              <w:rPr>
                                <w:rFonts w:eastAsia="Calibri" w:cs="Arial"/>
                                <w:color w:val="000000"/>
                                <w:kern w:val="24"/>
                                <w:sz w:val="26"/>
                                <w:szCs w:val="26"/>
                              </w:rPr>
                            </w:pPr>
                            <w:r w:rsidRPr="00475374">
                              <w:rPr>
                                <w:rFonts w:eastAsia="Calibri" w:cs="Arial"/>
                                <w:color w:val="000000"/>
                                <w:kern w:val="24"/>
                                <w:sz w:val="26"/>
                                <w:szCs w:val="26"/>
                              </w:rPr>
                              <w:t>Department of Information Technology</w:t>
                            </w:r>
                          </w:p>
                          <w:p w14:paraId="6056A21F" w14:textId="77777777" w:rsidR="00C93AFC" w:rsidRPr="00475374" w:rsidRDefault="00C93AFC" w:rsidP="004959B0">
                            <w:pPr>
                              <w:pStyle w:val="NormalWeb"/>
                              <w:spacing w:before="0" w:beforeAutospacing="0" w:after="0" w:afterAutospacing="0"/>
                              <w:jc w:val="center"/>
                              <w:rPr>
                                <w:rFonts w:eastAsia="Calibri" w:cs="Arial"/>
                                <w:color w:val="000000"/>
                                <w:kern w:val="24"/>
                                <w:sz w:val="26"/>
                                <w:szCs w:val="26"/>
                              </w:rPr>
                            </w:pPr>
                          </w:p>
                          <w:p w14:paraId="769657D3" w14:textId="77777777" w:rsidR="00C93AFC" w:rsidRPr="00475374" w:rsidRDefault="00C93AFC" w:rsidP="004959B0">
                            <w:pPr>
                              <w:pStyle w:val="NormalWeb"/>
                              <w:spacing w:before="0" w:beforeAutospacing="0" w:after="0" w:afterAutospacing="0"/>
                              <w:jc w:val="center"/>
                              <w:rPr>
                                <w:rFonts w:eastAsia="Calibri" w:cs="Arial"/>
                                <w:color w:val="000000"/>
                                <w:kern w:val="24"/>
                                <w:sz w:val="26"/>
                                <w:szCs w:val="26"/>
                              </w:rPr>
                            </w:pPr>
                            <w:r>
                              <w:rPr>
                                <w:rFonts w:eastAsia="Calibri" w:cs="Arial"/>
                                <w:color w:val="000000"/>
                                <w:kern w:val="24"/>
                                <w:sz w:val="26"/>
                                <w:szCs w:val="26"/>
                              </w:rPr>
                              <w:t>b</w:t>
                            </w:r>
                            <w:r w:rsidRPr="00475374">
                              <w:rPr>
                                <w:rFonts w:eastAsia="Calibri" w:cs="Arial"/>
                                <w:color w:val="000000"/>
                                <w:kern w:val="24"/>
                                <w:sz w:val="26"/>
                                <w:szCs w:val="26"/>
                              </w:rPr>
                              <w:t>y</w:t>
                            </w:r>
                          </w:p>
                          <w:p w14:paraId="00B42E52" w14:textId="77777777" w:rsidR="00C93AFC" w:rsidRPr="00475374" w:rsidRDefault="00C93AFC" w:rsidP="004F5ACE">
                            <w:pPr>
                              <w:pStyle w:val="NormalWeb"/>
                              <w:spacing w:before="0" w:beforeAutospacing="0" w:after="0" w:afterAutospacing="0"/>
                              <w:jc w:val="center"/>
                              <w:rPr>
                                <w:sz w:val="26"/>
                                <w:szCs w:val="26"/>
                              </w:rPr>
                            </w:pPr>
                          </w:p>
                          <w:p w14:paraId="3D163BBD" w14:textId="77777777" w:rsidR="00C93AFC" w:rsidRDefault="00C93AFC" w:rsidP="0097647E">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Anamay Deshpande (179302016)</w:t>
                            </w:r>
                          </w:p>
                          <w:p w14:paraId="18FEA817" w14:textId="77777777" w:rsidR="00C93AFC" w:rsidRDefault="00C93AFC" w:rsidP="0097647E">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&amp;</w:t>
                            </w:r>
                          </w:p>
                          <w:p w14:paraId="7C833971" w14:textId="1DA63CAE" w:rsidR="00C93AFC" w:rsidRDefault="00C93AFC" w:rsidP="0097647E">
                            <w:pPr>
                              <w:tabs>
                                <w:tab w:val="left" w:pos="3810"/>
                              </w:tabs>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Harshit Koodi (179302060)</w:t>
                            </w:r>
                          </w:p>
                          <w:p w14:paraId="6FE2A504" w14:textId="77777777" w:rsidR="00C93AFC" w:rsidRPr="00475374" w:rsidRDefault="00C93AFC" w:rsidP="0097647E">
                            <w:pPr>
                              <w:pStyle w:val="NormalWeb"/>
                              <w:spacing w:before="0" w:beforeAutospacing="0" w:after="0" w:afterAutospacing="0"/>
                              <w:rPr>
                                <w:rFonts w:eastAsia="Calibri" w:cs="Arial"/>
                                <w:color w:val="000000"/>
                                <w:kern w:val="24"/>
                                <w:sz w:val="26"/>
                                <w:szCs w:val="26"/>
                              </w:rPr>
                            </w:pPr>
                          </w:p>
                          <w:p w14:paraId="64E16EBE" w14:textId="17F1ED8C" w:rsidR="00C93AFC" w:rsidRDefault="00C93AFC" w:rsidP="0025212F">
                            <w:pPr>
                              <w:pStyle w:val="NormalWeb"/>
                              <w:spacing w:before="0" w:beforeAutospacing="0" w:after="0" w:afterAutospacing="0"/>
                              <w:jc w:val="center"/>
                              <w:rPr>
                                <w:rFonts w:eastAsia="Calibri" w:cs="Arial"/>
                                <w:color w:val="000000"/>
                                <w:kern w:val="24"/>
                                <w:sz w:val="26"/>
                                <w:szCs w:val="26"/>
                              </w:rPr>
                            </w:pPr>
                            <w:r w:rsidRPr="00475374">
                              <w:rPr>
                                <w:rFonts w:eastAsia="Calibri" w:cs="Arial"/>
                                <w:color w:val="000000"/>
                                <w:kern w:val="24"/>
                                <w:sz w:val="26"/>
                                <w:szCs w:val="26"/>
                              </w:rPr>
                              <w:t>Under the Guidance of</w:t>
                            </w:r>
                          </w:p>
                          <w:p w14:paraId="3732CE87" w14:textId="77777777" w:rsidR="00C93AFC" w:rsidRPr="00475374" w:rsidRDefault="00C93AFC" w:rsidP="0025212F">
                            <w:pPr>
                              <w:pStyle w:val="NormalWeb"/>
                              <w:spacing w:before="0" w:beforeAutospacing="0" w:after="0" w:afterAutospacing="0"/>
                              <w:jc w:val="center"/>
                              <w:rPr>
                                <w:sz w:val="26"/>
                                <w:szCs w:val="26"/>
                              </w:rPr>
                            </w:pPr>
                          </w:p>
                          <w:p w14:paraId="01B9D85D" w14:textId="77777777" w:rsidR="00C93AFC" w:rsidRPr="009C58B1" w:rsidRDefault="00C93AFC" w:rsidP="0097647E">
                            <w:pPr>
                              <w:jc w:val="center"/>
                              <w:rPr>
                                <w:rFonts w:ascii="Times New Roman" w:eastAsia="Times New Roman" w:hAnsi="Times New Roman" w:cs="Times New Roman"/>
                                <w:sz w:val="28"/>
                                <w:szCs w:val="28"/>
                              </w:rPr>
                            </w:pPr>
                            <w:r w:rsidRPr="009C58B1">
                              <w:rPr>
                                <w:rFonts w:ascii="Times New Roman" w:eastAsia="Times New Roman" w:hAnsi="Times New Roman" w:cs="Times New Roman"/>
                                <w:sz w:val="28"/>
                                <w:szCs w:val="28"/>
                              </w:rPr>
                              <w:t>Dr. Akhilesh K. Sharma</w:t>
                            </w:r>
                          </w:p>
                          <w:p w14:paraId="542FAE50" w14:textId="77777777" w:rsidR="00C93AFC" w:rsidRPr="00475374" w:rsidRDefault="00C93AFC" w:rsidP="0025212F">
                            <w:pPr>
                              <w:pStyle w:val="NormalWeb"/>
                              <w:spacing w:before="0" w:beforeAutospacing="0" w:after="0" w:afterAutospacing="0"/>
                              <w:jc w:val="center"/>
                              <w:rPr>
                                <w:rFonts w:eastAsia="Calibri" w:cs="Arial"/>
                                <w:bCs/>
                                <w:color w:val="000000"/>
                                <w:kern w:val="24"/>
                                <w:sz w:val="26"/>
                                <w:szCs w:val="26"/>
                              </w:rPr>
                            </w:pPr>
                          </w:p>
                          <w:p w14:paraId="443F1C30" w14:textId="77777777" w:rsidR="00C93AFC" w:rsidRPr="00475374" w:rsidRDefault="00C93AFC" w:rsidP="006E34AF">
                            <w:pPr>
                              <w:spacing w:line="0" w:lineRule="atLeast"/>
                              <w:jc w:val="center"/>
                              <w:rPr>
                                <w:rFonts w:ascii="Times New Roman" w:hAnsi="Times New Roman" w:cs="Times New Roman"/>
                                <w:sz w:val="26"/>
                                <w:szCs w:val="26"/>
                              </w:rPr>
                            </w:pPr>
                            <w:r w:rsidRPr="00475374">
                              <w:rPr>
                                <w:rFonts w:ascii="Times New Roman" w:hAnsi="Times New Roman" w:cs="Times New Roman"/>
                                <w:sz w:val="26"/>
                                <w:szCs w:val="26"/>
                              </w:rPr>
                              <w:t>(</w:t>
                            </w:r>
                            <w:r>
                              <w:rPr>
                                <w:rFonts w:ascii="Times New Roman" w:hAnsi="Times New Roman" w:cs="Times New Roman"/>
                                <w:sz w:val="26"/>
                                <w:szCs w:val="26"/>
                              </w:rPr>
                              <w:t>June</w:t>
                            </w:r>
                            <w:r w:rsidRPr="00475374">
                              <w:rPr>
                                <w:rFonts w:ascii="Times New Roman" w:hAnsi="Times New Roman" w:cs="Times New Roman"/>
                                <w:sz w:val="26"/>
                                <w:szCs w:val="26"/>
                              </w:rPr>
                              <w:t>-20</w:t>
                            </w:r>
                            <w:r>
                              <w:rPr>
                                <w:rFonts w:ascii="Times New Roman" w:hAnsi="Times New Roman" w:cs="Times New Roman"/>
                                <w:sz w:val="26"/>
                                <w:szCs w:val="26"/>
                              </w:rPr>
                              <w:t>20</w:t>
                            </w:r>
                            <w:r w:rsidRPr="00475374">
                              <w:rPr>
                                <w:rFonts w:ascii="Times New Roman" w:hAnsi="Times New Roman" w:cs="Times New Roman"/>
                                <w:sz w:val="26"/>
                                <w:szCs w:val="26"/>
                              </w:rPr>
                              <w:t>)</w:t>
                            </w:r>
                          </w:p>
                          <w:p w14:paraId="44293135" w14:textId="77777777" w:rsidR="00C93AFC" w:rsidRPr="00475374" w:rsidRDefault="00C93AFC" w:rsidP="0025212F">
                            <w:pPr>
                              <w:pStyle w:val="NormalWeb"/>
                              <w:spacing w:before="0" w:beforeAutospacing="0" w:after="0" w:afterAutospacing="0"/>
                              <w:jc w:val="center"/>
                              <w:rPr>
                                <w:rFonts w:eastAsia="Calibri" w:cs="Arial"/>
                                <w:b/>
                                <w:bCs/>
                                <w:color w:val="000000"/>
                                <w:kern w:val="24"/>
                                <w:sz w:val="28"/>
                                <w:szCs w:val="28"/>
                              </w:rPr>
                            </w:pPr>
                          </w:p>
                          <w:p w14:paraId="7B519AF0" w14:textId="77777777" w:rsidR="00C93AFC" w:rsidRPr="00475374" w:rsidRDefault="00C93AFC" w:rsidP="0025212F">
                            <w:pPr>
                              <w:pStyle w:val="NormalWeb"/>
                              <w:spacing w:before="0" w:beforeAutospacing="0" w:after="0" w:afterAutospacing="0"/>
                              <w:jc w:val="center"/>
                              <w:rPr>
                                <w:sz w:val="28"/>
                                <w:szCs w:val="2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5FBA222" id="Rectangle 3" o:spid="_x0000_s1026" style="position:absolute;left:0;text-align:left;margin-left:0;margin-top:-1.25pt;width:478.65pt;height:495.75pt;z-index:25167820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" filled="f" stroked="f">
                <v:path arrowok="t"/>
                <v:textbox>
                  <w:txbxContent>
                    <w:p w14:paraId="0FC791D9" w14:textId="77777777" w:rsidR="00C93AFC" w:rsidRDefault="00C93AFC" w:rsidP="004F5ACE">
                      <w:pPr>
                        <w:pStyle w:val="NormalWeb"/>
                        <w:spacing w:before="0" w:beforeAutospacing="0" w:after="0" w:afterAutospacing="0" w:line="360" w:lineRule="auto"/>
                        <w:jc w:val="center"/>
                        <w:rPr>
                          <w:b/>
                          <w:bCs/>
                          <w:color w:val="000000"/>
                          <w:kern w:val="24"/>
                          <w:sz w:val="30"/>
                          <w:szCs w:val="30"/>
                        </w:rPr>
                      </w:pPr>
                    </w:p>
                    <w:p w14:paraId="7632DA84" w14:textId="77777777" w:rsidR="00C93AFC" w:rsidRDefault="00C93AFC" w:rsidP="004F5ACE">
                      <w:pPr>
                        <w:pStyle w:val="NormalWeb"/>
                        <w:spacing w:before="0" w:beforeAutospacing="0" w:after="0" w:afterAutospacing="0" w:line="360" w:lineRule="auto"/>
                        <w:jc w:val="center"/>
                        <w:rPr>
                          <w:b/>
                          <w:bCs/>
                          <w:color w:val="000000"/>
                          <w:kern w:val="24"/>
                          <w:sz w:val="30"/>
                          <w:szCs w:val="30"/>
                        </w:rPr>
                      </w:pPr>
                    </w:p>
                    <w:p w14:paraId="17F5EBFF" w14:textId="77777777" w:rsidR="00C93AFC" w:rsidRPr="00475374" w:rsidRDefault="00C93AFC" w:rsidP="004F5ACE">
                      <w:pPr>
                        <w:pStyle w:val="NormalWeb"/>
                        <w:spacing w:before="0" w:beforeAutospacing="0" w:after="0" w:afterAutospacing="0" w:line="360" w:lineRule="auto"/>
                        <w:jc w:val="center"/>
                        <w:rPr>
                          <w:b/>
                          <w:bCs/>
                          <w:color w:val="000000"/>
                          <w:kern w:val="24"/>
                          <w:sz w:val="30"/>
                          <w:szCs w:val="30"/>
                        </w:rPr>
                      </w:pPr>
                      <w:r w:rsidRPr="00475374">
                        <w:rPr>
                          <w:b/>
                          <w:bCs/>
                          <w:color w:val="000000"/>
                          <w:kern w:val="24"/>
                          <w:sz w:val="30"/>
                          <w:szCs w:val="30"/>
                        </w:rPr>
                        <w:t>A</w:t>
                      </w:r>
                    </w:p>
                    <w:p w14:paraId="506B5ACB" w14:textId="77777777" w:rsidR="00C93AFC" w:rsidRPr="00475374" w:rsidRDefault="00C93AFC" w:rsidP="004F5ACE">
                      <w:pPr>
                        <w:pStyle w:val="NormalWeb"/>
                        <w:spacing w:before="0" w:beforeAutospacing="0" w:after="0" w:afterAutospacing="0" w:line="360" w:lineRule="auto"/>
                        <w:jc w:val="center"/>
                        <w:rPr>
                          <w:b/>
                          <w:bCs/>
                          <w:color w:val="000000"/>
                          <w:kern w:val="24"/>
                          <w:sz w:val="30"/>
                          <w:szCs w:val="30"/>
                        </w:rPr>
                      </w:pPr>
                      <w:r w:rsidRPr="00475374">
                        <w:rPr>
                          <w:b/>
                          <w:bCs/>
                          <w:color w:val="000000"/>
                          <w:kern w:val="24"/>
                          <w:sz w:val="30"/>
                          <w:szCs w:val="30"/>
                        </w:rPr>
                        <w:t>Minor Project Report</w:t>
                      </w:r>
                    </w:p>
                    <w:p w14:paraId="418710B0" w14:textId="77777777" w:rsidR="00C93AFC" w:rsidRPr="00475374" w:rsidRDefault="00C93AFC" w:rsidP="004F5ACE">
                      <w:pPr>
                        <w:pStyle w:val="NormalWeb"/>
                        <w:spacing w:before="0" w:beforeAutospacing="0" w:after="0" w:afterAutospacing="0" w:line="360" w:lineRule="auto"/>
                        <w:jc w:val="center"/>
                        <w:rPr>
                          <w:bCs/>
                          <w:color w:val="000000"/>
                          <w:kern w:val="24"/>
                          <w:sz w:val="26"/>
                          <w:szCs w:val="26"/>
                        </w:rPr>
                      </w:pPr>
                      <w:r>
                        <w:rPr>
                          <w:bCs/>
                          <w:color w:val="000000"/>
                          <w:kern w:val="24"/>
                          <w:sz w:val="26"/>
                          <w:szCs w:val="26"/>
                        </w:rPr>
                        <w:t>o</w:t>
                      </w:r>
                      <w:r w:rsidRPr="00475374">
                        <w:rPr>
                          <w:bCs/>
                          <w:color w:val="000000"/>
                          <w:kern w:val="24"/>
                          <w:sz w:val="26"/>
                          <w:szCs w:val="26"/>
                        </w:rPr>
                        <w:t>n</w:t>
                      </w:r>
                    </w:p>
                    <w:p w14:paraId="78987632" w14:textId="788E8980" w:rsidR="00C93AFC" w:rsidRDefault="00C93AFC" w:rsidP="0097647E">
                      <w:pPr>
                        <w:jc w:val="center"/>
                        <w:rPr>
                          <w:rFonts w:ascii="Times New Roman" w:eastAsia="Times New Roman" w:hAnsi="Times New Roman" w:cs="Times New Roman"/>
                          <w:b/>
                          <w:sz w:val="46"/>
                          <w:szCs w:val="46"/>
                        </w:rPr>
                      </w:pPr>
                      <w:r w:rsidRPr="003E0A13">
                        <w:rPr>
                          <w:rFonts w:ascii="Times New Roman" w:eastAsia="Times New Roman" w:hAnsi="Times New Roman" w:cs="Times New Roman"/>
                          <w:b/>
                          <w:sz w:val="46"/>
                          <w:szCs w:val="46"/>
                        </w:rPr>
                        <w:t>CLASSIFICATION OF EPILPETIC SEIZURES USING MACHINE LEARNING</w:t>
                      </w:r>
                    </w:p>
                    <w:p w14:paraId="6B6F42E6" w14:textId="77777777" w:rsidR="00C93AFC" w:rsidRDefault="00C93AFC" w:rsidP="00092208">
                      <w:pPr>
                        <w:pStyle w:val="NormalWeb"/>
                        <w:spacing w:before="0" w:beforeAutospacing="0" w:after="0" w:afterAutospacing="0" w:line="360" w:lineRule="auto"/>
                        <w:jc w:val="center"/>
                        <w:rPr>
                          <w:bCs/>
                          <w:color w:val="000000"/>
                          <w:kern w:val="24"/>
                          <w:sz w:val="26"/>
                          <w:szCs w:val="26"/>
                        </w:rPr>
                      </w:pPr>
                    </w:p>
                    <w:p w14:paraId="3A855911" w14:textId="3329F380" w:rsidR="00C93AFC" w:rsidRPr="00475374" w:rsidRDefault="00C93AFC" w:rsidP="00092208">
                      <w:pPr>
                        <w:pStyle w:val="NormalWeb"/>
                        <w:spacing w:before="0" w:beforeAutospacing="0" w:after="0" w:afterAutospacing="0" w:line="360" w:lineRule="auto"/>
                        <w:jc w:val="center"/>
                        <w:rPr>
                          <w:bCs/>
                          <w:color w:val="000000"/>
                          <w:kern w:val="24"/>
                          <w:sz w:val="26"/>
                          <w:szCs w:val="26"/>
                        </w:rPr>
                      </w:pPr>
                      <w:r>
                        <w:rPr>
                          <w:bCs/>
                          <w:color w:val="000000"/>
                          <w:kern w:val="24"/>
                          <w:sz w:val="26"/>
                          <w:szCs w:val="26"/>
                        </w:rPr>
                        <w:t>S</w:t>
                      </w:r>
                      <w:r w:rsidRPr="00475374">
                        <w:rPr>
                          <w:bCs/>
                          <w:color w:val="000000"/>
                          <w:kern w:val="24"/>
                          <w:sz w:val="26"/>
                          <w:szCs w:val="26"/>
                        </w:rPr>
                        <w:t>ubmitted for partial fulfillment for the degree</w:t>
                      </w:r>
                      <w:r>
                        <w:rPr>
                          <w:bCs/>
                          <w:color w:val="000000"/>
                          <w:kern w:val="24"/>
                          <w:sz w:val="26"/>
                          <w:szCs w:val="26"/>
                        </w:rPr>
                        <w:t xml:space="preserve"> of</w:t>
                      </w:r>
                    </w:p>
                    <w:p w14:paraId="78BC3574" w14:textId="58EF8A46" w:rsidR="00C93AFC" w:rsidRPr="00475374" w:rsidRDefault="00C93AFC" w:rsidP="004F5ACE">
                      <w:pPr>
                        <w:pStyle w:val="NormalWeb"/>
                        <w:spacing w:before="0" w:beforeAutospacing="0" w:after="0" w:afterAutospacing="0"/>
                        <w:jc w:val="center"/>
                        <w:rPr>
                          <w:bCs/>
                          <w:color w:val="000000"/>
                          <w:kern w:val="24"/>
                          <w:sz w:val="26"/>
                          <w:szCs w:val="26"/>
                        </w:rPr>
                      </w:pPr>
                    </w:p>
                    <w:p w14:paraId="675B9EC5" w14:textId="77777777" w:rsidR="00C93AFC" w:rsidRPr="00475374" w:rsidRDefault="00C93AFC" w:rsidP="0061319F">
                      <w:pPr>
                        <w:pStyle w:val="NormalWeb"/>
                        <w:spacing w:before="0" w:beforeAutospacing="0" w:after="0" w:afterAutospacing="0"/>
                        <w:jc w:val="center"/>
                        <w:rPr>
                          <w:b/>
                          <w:bCs/>
                          <w:color w:val="000000"/>
                          <w:kern w:val="24"/>
                          <w:sz w:val="26"/>
                          <w:szCs w:val="26"/>
                        </w:rPr>
                      </w:pPr>
                      <w:r w:rsidRPr="00475374">
                        <w:rPr>
                          <w:b/>
                          <w:bCs/>
                          <w:color w:val="000000"/>
                          <w:kern w:val="24"/>
                          <w:sz w:val="26"/>
                          <w:szCs w:val="26"/>
                        </w:rPr>
                        <w:t>Bachelor of Technology</w:t>
                      </w:r>
                    </w:p>
                    <w:p w14:paraId="40E6E0AE" w14:textId="77777777" w:rsidR="00C93AFC" w:rsidRPr="00475374" w:rsidRDefault="00C93AFC" w:rsidP="004F5ACE">
                      <w:pPr>
                        <w:pStyle w:val="NormalWeb"/>
                        <w:spacing w:before="0" w:beforeAutospacing="0" w:after="0" w:afterAutospacing="0"/>
                        <w:jc w:val="center"/>
                        <w:rPr>
                          <w:rFonts w:eastAsia="Calibri" w:cs="Arial"/>
                          <w:color w:val="000000"/>
                          <w:kern w:val="24"/>
                          <w:sz w:val="26"/>
                          <w:szCs w:val="26"/>
                        </w:rPr>
                      </w:pPr>
                    </w:p>
                    <w:p w14:paraId="74464960" w14:textId="77777777" w:rsidR="00C93AFC" w:rsidRPr="00475374" w:rsidRDefault="00C93AFC" w:rsidP="004F5ACE">
                      <w:pPr>
                        <w:pStyle w:val="NormalWeb"/>
                        <w:spacing w:before="0" w:beforeAutospacing="0" w:after="0" w:afterAutospacing="0"/>
                        <w:jc w:val="center"/>
                        <w:rPr>
                          <w:rFonts w:eastAsia="Calibri" w:cs="Arial"/>
                          <w:color w:val="000000"/>
                          <w:kern w:val="24"/>
                          <w:sz w:val="26"/>
                          <w:szCs w:val="26"/>
                        </w:rPr>
                      </w:pPr>
                      <w:r w:rsidRPr="00475374">
                        <w:rPr>
                          <w:rFonts w:eastAsia="Calibri" w:cs="Arial"/>
                          <w:color w:val="000000"/>
                          <w:kern w:val="24"/>
                          <w:sz w:val="26"/>
                          <w:szCs w:val="26"/>
                        </w:rPr>
                        <w:t>(</w:t>
                      </w:r>
                      <w:r>
                        <w:rPr>
                          <w:rFonts w:eastAsia="Calibri" w:cs="Arial"/>
                          <w:color w:val="000000"/>
                          <w:kern w:val="24"/>
                          <w:sz w:val="26"/>
                          <w:szCs w:val="26"/>
                        </w:rPr>
                        <w:t>Information T</w:t>
                      </w:r>
                      <w:r w:rsidRPr="00475374">
                        <w:rPr>
                          <w:rFonts w:eastAsia="Calibri" w:cs="Arial"/>
                          <w:color w:val="000000"/>
                          <w:kern w:val="24"/>
                          <w:sz w:val="26"/>
                          <w:szCs w:val="26"/>
                        </w:rPr>
                        <w:t>echnology)</w:t>
                      </w:r>
                    </w:p>
                    <w:p w14:paraId="4779E3BB" w14:textId="77777777" w:rsidR="00C93AFC" w:rsidRPr="00475374" w:rsidRDefault="00C93AFC" w:rsidP="004F5ACE">
                      <w:pPr>
                        <w:pStyle w:val="NormalWeb"/>
                        <w:spacing w:before="0" w:beforeAutospacing="0" w:after="0" w:afterAutospacing="0"/>
                        <w:jc w:val="center"/>
                        <w:rPr>
                          <w:rFonts w:eastAsia="Calibri" w:cs="Arial"/>
                          <w:color w:val="000000"/>
                          <w:kern w:val="24"/>
                          <w:sz w:val="26"/>
                          <w:szCs w:val="26"/>
                        </w:rPr>
                      </w:pPr>
                    </w:p>
                    <w:p w14:paraId="2A226084" w14:textId="77777777" w:rsidR="00C93AFC" w:rsidRPr="00475374" w:rsidRDefault="00C93AFC" w:rsidP="004959B0">
                      <w:pPr>
                        <w:pStyle w:val="NormalWeb"/>
                        <w:spacing w:before="0" w:beforeAutospacing="0" w:after="0" w:afterAutospacing="0" w:line="360" w:lineRule="auto"/>
                        <w:jc w:val="center"/>
                        <w:rPr>
                          <w:rFonts w:eastAsia="Calibri" w:cs="Arial"/>
                          <w:color w:val="000000"/>
                          <w:kern w:val="24"/>
                          <w:sz w:val="26"/>
                          <w:szCs w:val="26"/>
                        </w:rPr>
                      </w:pPr>
                      <w:r>
                        <w:rPr>
                          <w:rFonts w:eastAsia="Calibri" w:cs="Arial"/>
                          <w:color w:val="000000"/>
                          <w:kern w:val="24"/>
                          <w:sz w:val="26"/>
                          <w:szCs w:val="26"/>
                        </w:rPr>
                        <w:t>i</w:t>
                      </w:r>
                      <w:r w:rsidRPr="00475374">
                        <w:rPr>
                          <w:rFonts w:eastAsia="Calibri" w:cs="Arial"/>
                          <w:color w:val="000000"/>
                          <w:kern w:val="24"/>
                          <w:sz w:val="26"/>
                          <w:szCs w:val="26"/>
                        </w:rPr>
                        <w:t>n</w:t>
                      </w:r>
                    </w:p>
                    <w:p w14:paraId="03DD6ACB" w14:textId="77777777" w:rsidR="00C93AFC" w:rsidRPr="00475374" w:rsidRDefault="00C93AFC" w:rsidP="004959B0">
                      <w:pPr>
                        <w:pStyle w:val="NormalWeb"/>
                        <w:spacing w:before="0" w:beforeAutospacing="0" w:after="0" w:afterAutospacing="0"/>
                        <w:jc w:val="center"/>
                        <w:rPr>
                          <w:rFonts w:eastAsia="Calibri" w:cs="Arial"/>
                          <w:color w:val="000000"/>
                          <w:kern w:val="24"/>
                          <w:sz w:val="26"/>
                          <w:szCs w:val="26"/>
                        </w:rPr>
                      </w:pPr>
                      <w:r w:rsidRPr="00475374">
                        <w:rPr>
                          <w:rFonts w:eastAsia="Calibri" w:cs="Arial"/>
                          <w:color w:val="000000"/>
                          <w:kern w:val="24"/>
                          <w:sz w:val="26"/>
                          <w:szCs w:val="26"/>
                        </w:rPr>
                        <w:t>Department of Information Technology</w:t>
                      </w:r>
                    </w:p>
                    <w:p w14:paraId="6056A21F" w14:textId="77777777" w:rsidR="00C93AFC" w:rsidRPr="00475374" w:rsidRDefault="00C93AFC" w:rsidP="004959B0">
                      <w:pPr>
                        <w:pStyle w:val="NormalWeb"/>
                        <w:spacing w:before="0" w:beforeAutospacing="0" w:after="0" w:afterAutospacing="0"/>
                        <w:jc w:val="center"/>
                        <w:rPr>
                          <w:rFonts w:eastAsia="Calibri" w:cs="Arial"/>
                          <w:color w:val="000000"/>
                          <w:kern w:val="24"/>
                          <w:sz w:val="26"/>
                          <w:szCs w:val="26"/>
                        </w:rPr>
                      </w:pPr>
                    </w:p>
                    <w:p w14:paraId="769657D3" w14:textId="77777777" w:rsidR="00C93AFC" w:rsidRPr="00475374" w:rsidRDefault="00C93AFC" w:rsidP="004959B0">
                      <w:pPr>
                        <w:pStyle w:val="NormalWeb"/>
                        <w:spacing w:before="0" w:beforeAutospacing="0" w:after="0" w:afterAutospacing="0"/>
                        <w:jc w:val="center"/>
                        <w:rPr>
                          <w:rFonts w:eastAsia="Calibri" w:cs="Arial"/>
                          <w:color w:val="000000"/>
                          <w:kern w:val="24"/>
                          <w:sz w:val="26"/>
                          <w:szCs w:val="26"/>
                        </w:rPr>
                      </w:pPr>
                      <w:r>
                        <w:rPr>
                          <w:rFonts w:eastAsia="Calibri" w:cs="Arial"/>
                          <w:color w:val="000000"/>
                          <w:kern w:val="24"/>
                          <w:sz w:val="26"/>
                          <w:szCs w:val="26"/>
                        </w:rPr>
                        <w:t>b</w:t>
                      </w:r>
                      <w:r w:rsidRPr="00475374">
                        <w:rPr>
                          <w:rFonts w:eastAsia="Calibri" w:cs="Arial"/>
                          <w:color w:val="000000"/>
                          <w:kern w:val="24"/>
                          <w:sz w:val="26"/>
                          <w:szCs w:val="26"/>
                        </w:rPr>
                        <w:t>y</w:t>
                      </w:r>
                    </w:p>
                    <w:p w14:paraId="00B42E52" w14:textId="77777777" w:rsidR="00C93AFC" w:rsidRPr="00475374" w:rsidRDefault="00C93AFC" w:rsidP="004F5ACE">
                      <w:pPr>
                        <w:pStyle w:val="NormalWeb"/>
                        <w:spacing w:before="0" w:beforeAutospacing="0" w:after="0" w:afterAutospacing="0"/>
                        <w:jc w:val="center"/>
                        <w:rPr>
                          <w:sz w:val="26"/>
                          <w:szCs w:val="26"/>
                        </w:rPr>
                      </w:pPr>
                    </w:p>
                    <w:p w14:paraId="3D163BBD" w14:textId="77777777" w:rsidR="00C93AFC" w:rsidRDefault="00C93AFC" w:rsidP="0097647E">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Anamay Deshpande (179302016)</w:t>
                      </w:r>
                    </w:p>
                    <w:p w14:paraId="18FEA817" w14:textId="77777777" w:rsidR="00C93AFC" w:rsidRDefault="00C93AFC" w:rsidP="0097647E">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&amp;</w:t>
                      </w:r>
                    </w:p>
                    <w:p w14:paraId="7C833971" w14:textId="1DA63CAE" w:rsidR="00C93AFC" w:rsidRDefault="00C93AFC" w:rsidP="0097647E">
                      <w:pPr>
                        <w:tabs>
                          <w:tab w:val="left" w:pos="3810"/>
                        </w:tabs>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Harshit Koodi (179302060)</w:t>
                      </w:r>
                    </w:p>
                    <w:p w14:paraId="6FE2A504" w14:textId="77777777" w:rsidR="00C93AFC" w:rsidRPr="00475374" w:rsidRDefault="00C93AFC" w:rsidP="0097647E">
                      <w:pPr>
                        <w:pStyle w:val="NormalWeb"/>
                        <w:spacing w:before="0" w:beforeAutospacing="0" w:after="0" w:afterAutospacing="0"/>
                        <w:rPr>
                          <w:rFonts w:eastAsia="Calibri" w:cs="Arial"/>
                          <w:color w:val="000000"/>
                          <w:kern w:val="24"/>
                          <w:sz w:val="26"/>
                          <w:szCs w:val="26"/>
                        </w:rPr>
                      </w:pPr>
                    </w:p>
                    <w:p w14:paraId="64E16EBE" w14:textId="17F1ED8C" w:rsidR="00C93AFC" w:rsidRDefault="00C93AFC" w:rsidP="0025212F">
                      <w:pPr>
                        <w:pStyle w:val="NormalWeb"/>
                        <w:spacing w:before="0" w:beforeAutospacing="0" w:after="0" w:afterAutospacing="0"/>
                        <w:jc w:val="center"/>
                        <w:rPr>
                          <w:rFonts w:eastAsia="Calibri" w:cs="Arial"/>
                          <w:color w:val="000000"/>
                          <w:kern w:val="24"/>
                          <w:sz w:val="26"/>
                          <w:szCs w:val="26"/>
                        </w:rPr>
                      </w:pPr>
                      <w:r w:rsidRPr="00475374">
                        <w:rPr>
                          <w:rFonts w:eastAsia="Calibri" w:cs="Arial"/>
                          <w:color w:val="000000"/>
                          <w:kern w:val="24"/>
                          <w:sz w:val="26"/>
                          <w:szCs w:val="26"/>
                        </w:rPr>
                        <w:t>Under the Guidance of</w:t>
                      </w:r>
                    </w:p>
                    <w:p w14:paraId="3732CE87" w14:textId="77777777" w:rsidR="00C93AFC" w:rsidRPr="00475374" w:rsidRDefault="00C93AFC" w:rsidP="0025212F">
                      <w:pPr>
                        <w:pStyle w:val="NormalWeb"/>
                        <w:spacing w:before="0" w:beforeAutospacing="0" w:after="0" w:afterAutospacing="0"/>
                        <w:jc w:val="center"/>
                        <w:rPr>
                          <w:sz w:val="26"/>
                          <w:szCs w:val="26"/>
                        </w:rPr>
                      </w:pPr>
                    </w:p>
                    <w:p w14:paraId="01B9D85D" w14:textId="77777777" w:rsidR="00C93AFC" w:rsidRPr="009C58B1" w:rsidRDefault="00C93AFC" w:rsidP="0097647E">
                      <w:pPr>
                        <w:jc w:val="center"/>
                        <w:rPr>
                          <w:rFonts w:ascii="Times New Roman" w:eastAsia="Times New Roman" w:hAnsi="Times New Roman" w:cs="Times New Roman"/>
                          <w:sz w:val="28"/>
                          <w:szCs w:val="28"/>
                        </w:rPr>
                      </w:pPr>
                      <w:r w:rsidRPr="009C58B1">
                        <w:rPr>
                          <w:rFonts w:ascii="Times New Roman" w:eastAsia="Times New Roman" w:hAnsi="Times New Roman" w:cs="Times New Roman"/>
                          <w:sz w:val="28"/>
                          <w:szCs w:val="28"/>
                        </w:rPr>
                        <w:t>Dr. Akhilesh K. Sharma</w:t>
                      </w:r>
                    </w:p>
                    <w:p w14:paraId="542FAE50" w14:textId="77777777" w:rsidR="00C93AFC" w:rsidRPr="00475374" w:rsidRDefault="00C93AFC" w:rsidP="0025212F">
                      <w:pPr>
                        <w:pStyle w:val="NormalWeb"/>
                        <w:spacing w:before="0" w:beforeAutospacing="0" w:after="0" w:afterAutospacing="0"/>
                        <w:jc w:val="center"/>
                        <w:rPr>
                          <w:rFonts w:eastAsia="Calibri" w:cs="Arial"/>
                          <w:bCs/>
                          <w:color w:val="000000"/>
                          <w:kern w:val="24"/>
                          <w:sz w:val="26"/>
                          <w:szCs w:val="26"/>
                        </w:rPr>
                      </w:pPr>
                    </w:p>
                    <w:p w14:paraId="443F1C30" w14:textId="77777777" w:rsidR="00C93AFC" w:rsidRPr="00475374" w:rsidRDefault="00C93AFC" w:rsidP="006E34AF">
                      <w:pPr>
                        <w:spacing w:line="0" w:lineRule="atLeast"/>
                        <w:jc w:val="center"/>
                        <w:rPr>
                          <w:rFonts w:ascii="Times New Roman" w:hAnsi="Times New Roman" w:cs="Times New Roman"/>
                          <w:sz w:val="26"/>
                          <w:szCs w:val="26"/>
                        </w:rPr>
                      </w:pPr>
                      <w:r w:rsidRPr="00475374">
                        <w:rPr>
                          <w:rFonts w:ascii="Times New Roman" w:hAnsi="Times New Roman" w:cs="Times New Roman"/>
                          <w:sz w:val="26"/>
                          <w:szCs w:val="26"/>
                        </w:rPr>
                        <w:t>(</w:t>
                      </w:r>
                      <w:r>
                        <w:rPr>
                          <w:rFonts w:ascii="Times New Roman" w:hAnsi="Times New Roman" w:cs="Times New Roman"/>
                          <w:sz w:val="26"/>
                          <w:szCs w:val="26"/>
                        </w:rPr>
                        <w:t>June</w:t>
                      </w:r>
                      <w:r w:rsidRPr="00475374">
                        <w:rPr>
                          <w:rFonts w:ascii="Times New Roman" w:hAnsi="Times New Roman" w:cs="Times New Roman"/>
                          <w:sz w:val="26"/>
                          <w:szCs w:val="26"/>
                        </w:rPr>
                        <w:t>-20</w:t>
                      </w:r>
                      <w:r>
                        <w:rPr>
                          <w:rFonts w:ascii="Times New Roman" w:hAnsi="Times New Roman" w:cs="Times New Roman"/>
                          <w:sz w:val="26"/>
                          <w:szCs w:val="26"/>
                        </w:rPr>
                        <w:t>20</w:t>
                      </w:r>
                      <w:r w:rsidRPr="00475374">
                        <w:rPr>
                          <w:rFonts w:ascii="Times New Roman" w:hAnsi="Times New Roman" w:cs="Times New Roman"/>
                          <w:sz w:val="26"/>
                          <w:szCs w:val="26"/>
                        </w:rPr>
                        <w:t>)</w:t>
                      </w:r>
                    </w:p>
                    <w:p w14:paraId="44293135" w14:textId="77777777" w:rsidR="00C93AFC" w:rsidRPr="00475374" w:rsidRDefault="00C93AFC" w:rsidP="0025212F">
                      <w:pPr>
                        <w:pStyle w:val="NormalWeb"/>
                        <w:spacing w:before="0" w:beforeAutospacing="0" w:after="0" w:afterAutospacing="0"/>
                        <w:jc w:val="center"/>
                        <w:rPr>
                          <w:rFonts w:eastAsia="Calibri" w:cs="Arial"/>
                          <w:b/>
                          <w:bCs/>
                          <w:color w:val="000000"/>
                          <w:kern w:val="24"/>
                          <w:sz w:val="28"/>
                          <w:szCs w:val="28"/>
                        </w:rPr>
                      </w:pPr>
                    </w:p>
                    <w:p w14:paraId="7B519AF0" w14:textId="77777777" w:rsidR="00C93AFC" w:rsidRPr="00475374" w:rsidRDefault="00C93AFC" w:rsidP="0025212F">
                      <w:pPr>
                        <w:pStyle w:val="NormalWeb"/>
                        <w:spacing w:before="0" w:beforeAutospacing="0" w:after="0" w:afterAutospacing="0"/>
                        <w:jc w:val="center"/>
                        <w:rPr>
                          <w:sz w:val="28"/>
                          <w:szCs w:val="28"/>
                        </w:rPr>
                      </w:pPr>
                    </w:p>
                  </w:txbxContent>
                </v:textbox>
                <w10:wrap anchorx="margin"/>
              </v:rect>
            </w:pict>
          </mc:Fallback>
        </mc:AlternateContent>
      </w:r>
    </w:p>
    <w:p w14:paraId="4EC00242" w14:textId="77777777" w:rsidR="00394E19" w:rsidRPr="00F1467F" w:rsidRDefault="00394E19" w:rsidP="003C4623">
      <w:pPr>
        <w:spacing w:line="0" w:lineRule="atLeast"/>
        <w:jc w:val="center"/>
        <w:rPr>
          <w:rFonts w:ascii="Times New Roman" w:hAnsi="Times New Roman" w:cs="Times New Roman"/>
          <w:b/>
          <w:sz w:val="30"/>
        </w:rPr>
      </w:pPr>
    </w:p>
    <w:p w14:paraId="37238E5F" w14:textId="77777777" w:rsidR="00BB039C" w:rsidRPr="00F1467F" w:rsidRDefault="00BB039C" w:rsidP="003C4623">
      <w:pPr>
        <w:spacing w:line="200" w:lineRule="exact"/>
        <w:jc w:val="center"/>
        <w:rPr>
          <w:rFonts w:ascii="Times New Roman" w:eastAsia="Times New Roman" w:hAnsi="Times New Roman" w:cs="Times New Roman"/>
          <w:sz w:val="24"/>
        </w:rPr>
      </w:pPr>
    </w:p>
    <w:p w14:paraId="6A1997AB" w14:textId="77777777" w:rsidR="00BB039C" w:rsidRPr="00F1467F" w:rsidRDefault="00BB039C" w:rsidP="003C4623">
      <w:pPr>
        <w:spacing w:line="200" w:lineRule="exact"/>
        <w:jc w:val="center"/>
        <w:rPr>
          <w:rFonts w:ascii="Times New Roman" w:eastAsia="Times New Roman" w:hAnsi="Times New Roman" w:cs="Times New Roman"/>
          <w:sz w:val="24"/>
        </w:rPr>
      </w:pPr>
    </w:p>
    <w:p w14:paraId="72DC6E0F" w14:textId="77777777" w:rsidR="003C4623" w:rsidRDefault="003C4623" w:rsidP="003C4623">
      <w:pPr>
        <w:spacing w:line="0" w:lineRule="atLeast"/>
        <w:jc w:val="center"/>
        <w:rPr>
          <w:rFonts w:ascii="Times New Roman" w:hAnsi="Times New Roman" w:cs="Times New Roman"/>
          <w:b/>
          <w:sz w:val="30"/>
        </w:rPr>
      </w:pPr>
    </w:p>
    <w:p w14:paraId="0D7727B8" w14:textId="77777777" w:rsidR="003C4623" w:rsidRDefault="003C4623" w:rsidP="003C4623">
      <w:pPr>
        <w:spacing w:line="0" w:lineRule="atLeast"/>
        <w:jc w:val="center"/>
        <w:rPr>
          <w:rFonts w:ascii="Times New Roman" w:hAnsi="Times New Roman" w:cs="Times New Roman"/>
          <w:b/>
          <w:sz w:val="30"/>
        </w:rPr>
      </w:pPr>
    </w:p>
    <w:p w14:paraId="2F3B7178" w14:textId="77777777" w:rsidR="003C4623" w:rsidRDefault="003C4623" w:rsidP="003C4623">
      <w:pPr>
        <w:spacing w:line="0" w:lineRule="atLeast"/>
        <w:jc w:val="center"/>
        <w:rPr>
          <w:rFonts w:ascii="Times New Roman" w:hAnsi="Times New Roman" w:cs="Times New Roman"/>
          <w:b/>
          <w:sz w:val="30"/>
        </w:rPr>
      </w:pPr>
    </w:p>
    <w:p w14:paraId="167CE835" w14:textId="77777777" w:rsidR="003C4623" w:rsidRDefault="003C4623" w:rsidP="003C4623">
      <w:pPr>
        <w:spacing w:line="0" w:lineRule="atLeast"/>
        <w:jc w:val="center"/>
        <w:rPr>
          <w:rFonts w:ascii="Times New Roman" w:hAnsi="Times New Roman" w:cs="Times New Roman"/>
          <w:b/>
          <w:sz w:val="30"/>
        </w:rPr>
      </w:pPr>
    </w:p>
    <w:p w14:paraId="50E4E40A" w14:textId="77777777" w:rsidR="006D365D" w:rsidRDefault="006D365D" w:rsidP="003C4623">
      <w:pPr>
        <w:spacing w:line="0" w:lineRule="atLeast"/>
        <w:jc w:val="center"/>
        <w:rPr>
          <w:rFonts w:ascii="Times New Roman" w:hAnsi="Times New Roman" w:cs="Times New Roman"/>
          <w:b/>
          <w:sz w:val="30"/>
        </w:rPr>
      </w:pPr>
    </w:p>
    <w:p w14:paraId="780D229B" w14:textId="77777777" w:rsidR="0025212F" w:rsidRDefault="0025212F" w:rsidP="003C4623">
      <w:pPr>
        <w:spacing w:line="0" w:lineRule="atLeast"/>
        <w:jc w:val="center"/>
        <w:rPr>
          <w:sz w:val="27"/>
        </w:rPr>
      </w:pPr>
    </w:p>
    <w:p w14:paraId="2AF57F62" w14:textId="77777777" w:rsidR="0025212F" w:rsidRDefault="0025212F" w:rsidP="003C4623">
      <w:pPr>
        <w:spacing w:line="0" w:lineRule="atLeast"/>
        <w:jc w:val="center"/>
        <w:rPr>
          <w:sz w:val="27"/>
        </w:rPr>
      </w:pPr>
    </w:p>
    <w:p w14:paraId="27249BCF" w14:textId="77777777" w:rsidR="0025212F" w:rsidRDefault="0025212F" w:rsidP="003C4623">
      <w:pPr>
        <w:spacing w:line="0" w:lineRule="atLeast"/>
        <w:jc w:val="center"/>
        <w:rPr>
          <w:sz w:val="27"/>
        </w:rPr>
      </w:pPr>
    </w:p>
    <w:p w14:paraId="427A196F" w14:textId="77777777" w:rsidR="0025212F" w:rsidRDefault="0025212F" w:rsidP="003C4623">
      <w:pPr>
        <w:spacing w:line="0" w:lineRule="atLeast"/>
        <w:jc w:val="center"/>
        <w:rPr>
          <w:sz w:val="27"/>
        </w:rPr>
      </w:pPr>
    </w:p>
    <w:p w14:paraId="612E8ADE" w14:textId="77777777" w:rsidR="0025212F" w:rsidRDefault="0025212F" w:rsidP="003C4623">
      <w:pPr>
        <w:spacing w:line="0" w:lineRule="atLeast"/>
        <w:jc w:val="center"/>
        <w:rPr>
          <w:sz w:val="27"/>
        </w:rPr>
      </w:pPr>
    </w:p>
    <w:p w14:paraId="519254CB" w14:textId="77777777" w:rsidR="0025212F" w:rsidRDefault="0025212F" w:rsidP="003C4623">
      <w:pPr>
        <w:spacing w:line="0" w:lineRule="atLeast"/>
        <w:jc w:val="center"/>
        <w:rPr>
          <w:sz w:val="27"/>
        </w:rPr>
      </w:pPr>
    </w:p>
    <w:p w14:paraId="75CBCA08" w14:textId="77777777" w:rsidR="0025212F" w:rsidRDefault="0025212F" w:rsidP="003C4623">
      <w:pPr>
        <w:spacing w:line="0" w:lineRule="atLeast"/>
        <w:jc w:val="center"/>
        <w:rPr>
          <w:sz w:val="27"/>
        </w:rPr>
      </w:pPr>
    </w:p>
    <w:p w14:paraId="26129064" w14:textId="77777777" w:rsidR="0025212F" w:rsidRDefault="0025212F" w:rsidP="003C4623">
      <w:pPr>
        <w:spacing w:line="0" w:lineRule="atLeast"/>
        <w:jc w:val="center"/>
        <w:rPr>
          <w:sz w:val="27"/>
        </w:rPr>
      </w:pPr>
    </w:p>
    <w:p w14:paraId="313A0CFE" w14:textId="77777777" w:rsidR="0025212F" w:rsidRDefault="0025212F" w:rsidP="003C4623">
      <w:pPr>
        <w:spacing w:line="0" w:lineRule="atLeast"/>
        <w:jc w:val="center"/>
        <w:rPr>
          <w:sz w:val="27"/>
        </w:rPr>
      </w:pPr>
    </w:p>
    <w:p w14:paraId="1B113CC0" w14:textId="77777777" w:rsidR="00394E19" w:rsidRDefault="00394E19" w:rsidP="003C4623">
      <w:pPr>
        <w:spacing w:line="0" w:lineRule="atLeast"/>
        <w:jc w:val="center"/>
        <w:rPr>
          <w:sz w:val="27"/>
        </w:rPr>
      </w:pPr>
    </w:p>
    <w:p w14:paraId="7F54485F" w14:textId="77777777" w:rsidR="00394E19" w:rsidRDefault="00394E19" w:rsidP="003C4623">
      <w:pPr>
        <w:spacing w:line="0" w:lineRule="atLeast"/>
        <w:jc w:val="center"/>
        <w:rPr>
          <w:sz w:val="27"/>
        </w:rPr>
      </w:pPr>
    </w:p>
    <w:p w14:paraId="5F694E4F" w14:textId="77777777" w:rsidR="00394E19" w:rsidRDefault="00394E19" w:rsidP="003C4623">
      <w:pPr>
        <w:spacing w:line="0" w:lineRule="atLeast"/>
        <w:jc w:val="center"/>
        <w:rPr>
          <w:sz w:val="27"/>
        </w:rPr>
      </w:pPr>
    </w:p>
    <w:p w14:paraId="65EE18D2" w14:textId="77777777" w:rsidR="00394E19" w:rsidRDefault="00394E19" w:rsidP="003C4623">
      <w:pPr>
        <w:spacing w:line="0" w:lineRule="atLeast"/>
        <w:jc w:val="center"/>
        <w:rPr>
          <w:sz w:val="27"/>
        </w:rPr>
      </w:pPr>
    </w:p>
    <w:p w14:paraId="7A3B0E3F" w14:textId="77777777" w:rsidR="00394E19" w:rsidRDefault="00394E19" w:rsidP="003C4623">
      <w:pPr>
        <w:spacing w:line="0" w:lineRule="atLeast"/>
        <w:jc w:val="center"/>
        <w:rPr>
          <w:sz w:val="27"/>
        </w:rPr>
      </w:pPr>
    </w:p>
    <w:p w14:paraId="469E7E8C" w14:textId="77777777" w:rsidR="00394E19" w:rsidRDefault="00394E19" w:rsidP="003C4623">
      <w:pPr>
        <w:spacing w:line="0" w:lineRule="atLeast"/>
        <w:jc w:val="center"/>
        <w:rPr>
          <w:sz w:val="27"/>
        </w:rPr>
      </w:pPr>
    </w:p>
    <w:p w14:paraId="49699DD8" w14:textId="77777777" w:rsidR="00394E19" w:rsidRDefault="00394E19" w:rsidP="003C4623">
      <w:pPr>
        <w:spacing w:line="0" w:lineRule="atLeast"/>
        <w:jc w:val="center"/>
        <w:rPr>
          <w:sz w:val="27"/>
        </w:rPr>
      </w:pPr>
    </w:p>
    <w:p w14:paraId="73D95144" w14:textId="77777777" w:rsidR="006E34AF" w:rsidRDefault="006E34AF" w:rsidP="003C4623">
      <w:pPr>
        <w:spacing w:line="0" w:lineRule="atLeast"/>
        <w:jc w:val="center"/>
        <w:rPr>
          <w:sz w:val="27"/>
        </w:rPr>
      </w:pPr>
    </w:p>
    <w:p w14:paraId="730F89D2" w14:textId="77777777" w:rsidR="006E34AF" w:rsidRDefault="006E34AF" w:rsidP="003C4623">
      <w:pPr>
        <w:spacing w:line="0" w:lineRule="atLeast"/>
        <w:jc w:val="center"/>
        <w:rPr>
          <w:sz w:val="27"/>
        </w:rPr>
      </w:pPr>
    </w:p>
    <w:p w14:paraId="362741B0" w14:textId="77777777" w:rsidR="006E34AF" w:rsidRDefault="006E34AF" w:rsidP="003C4623">
      <w:pPr>
        <w:spacing w:line="0" w:lineRule="atLeast"/>
        <w:jc w:val="center"/>
        <w:rPr>
          <w:sz w:val="27"/>
        </w:rPr>
      </w:pPr>
    </w:p>
    <w:p w14:paraId="1B0FD548" w14:textId="77777777" w:rsidR="006E34AF" w:rsidRDefault="006E34AF" w:rsidP="003C4623">
      <w:pPr>
        <w:spacing w:line="0" w:lineRule="atLeast"/>
        <w:jc w:val="center"/>
        <w:rPr>
          <w:sz w:val="27"/>
        </w:rPr>
      </w:pPr>
    </w:p>
    <w:p w14:paraId="4975E48D" w14:textId="77777777" w:rsidR="004959B0" w:rsidRDefault="004959B0" w:rsidP="003C4623">
      <w:pPr>
        <w:spacing w:line="0" w:lineRule="atLeast"/>
        <w:jc w:val="center"/>
        <w:rPr>
          <w:sz w:val="27"/>
        </w:rPr>
      </w:pPr>
    </w:p>
    <w:p w14:paraId="4ACDD44E" w14:textId="77777777" w:rsidR="004959B0" w:rsidRDefault="004959B0" w:rsidP="003C4623">
      <w:pPr>
        <w:spacing w:line="0" w:lineRule="atLeast"/>
        <w:jc w:val="center"/>
        <w:rPr>
          <w:sz w:val="27"/>
        </w:rPr>
      </w:pPr>
    </w:p>
    <w:p w14:paraId="5556A16E" w14:textId="73DAC317" w:rsidR="0025212F" w:rsidRPr="0025212F" w:rsidRDefault="002F79AC" w:rsidP="0025212F">
      <w:pPr>
        <w:spacing w:line="0" w:lineRule="atLeast"/>
        <w:jc w:val="center"/>
        <w:rPr>
          <w:rFonts w:ascii="Times New Roman" w:hAnsi="Times New Roman" w:cs="Times New Roman"/>
          <w:b/>
          <w:sz w:val="30"/>
        </w:rPr>
      </w:pPr>
      <w:r>
        <w:rPr>
          <w:rFonts w:ascii="Times New Roman" w:hAnsi="Times New Roman" w:cs="Times New Roman"/>
          <w:b/>
          <w:bCs/>
          <w:sz w:val="30"/>
        </w:rPr>
        <w:t xml:space="preserve">    </w:t>
      </w:r>
      <w:r w:rsidR="002C77BC" w:rsidRPr="0025212F">
        <w:rPr>
          <w:rFonts w:ascii="Times New Roman" w:hAnsi="Times New Roman" w:cs="Times New Roman"/>
          <w:b/>
          <w:bCs/>
          <w:sz w:val="30"/>
        </w:rPr>
        <w:t>SCHOOL OF COMPUTING AND INFORMATION TECHNOLOGY</w:t>
      </w:r>
    </w:p>
    <w:p w14:paraId="777BE4C8" w14:textId="77777777" w:rsidR="00DE427F" w:rsidRDefault="00DE427F" w:rsidP="00DE427F">
      <w:pPr>
        <w:spacing w:line="0" w:lineRule="atLeast"/>
        <w:rPr>
          <w:rFonts w:ascii="Times New Roman" w:hAnsi="Times New Roman" w:cs="Times New Roman"/>
          <w:b/>
          <w:sz w:val="30"/>
        </w:rPr>
      </w:pPr>
    </w:p>
    <w:p w14:paraId="6704B51B" w14:textId="598DB1E5" w:rsidR="00BB039C" w:rsidRPr="00F1467F" w:rsidRDefault="002F79AC" w:rsidP="00DE427F">
      <w:pPr>
        <w:spacing w:line="0" w:lineRule="atLeast"/>
        <w:jc w:val="center"/>
        <w:rPr>
          <w:rFonts w:ascii="Times New Roman" w:hAnsi="Times New Roman" w:cs="Times New Roman"/>
          <w:b/>
          <w:sz w:val="30"/>
        </w:rPr>
      </w:pPr>
      <w:r>
        <w:rPr>
          <w:rFonts w:ascii="Times New Roman" w:hAnsi="Times New Roman" w:cs="Times New Roman"/>
          <w:b/>
          <w:sz w:val="30"/>
        </w:rPr>
        <w:t xml:space="preserve">        </w:t>
      </w:r>
      <w:r w:rsidR="00BB039C" w:rsidRPr="00F1467F">
        <w:rPr>
          <w:rFonts w:ascii="Times New Roman" w:hAnsi="Times New Roman" w:cs="Times New Roman"/>
          <w:b/>
          <w:sz w:val="30"/>
        </w:rPr>
        <w:t>MANIPAL UNIVERSITY JAIPUR</w:t>
      </w:r>
    </w:p>
    <w:p w14:paraId="3AA4AEBE" w14:textId="77777777" w:rsidR="00BB039C" w:rsidRPr="00F1467F" w:rsidRDefault="00BB039C" w:rsidP="00DE427F">
      <w:pPr>
        <w:spacing w:line="0" w:lineRule="atLeast"/>
        <w:jc w:val="center"/>
        <w:rPr>
          <w:rFonts w:ascii="Times New Roman" w:hAnsi="Times New Roman" w:cs="Times New Roman"/>
          <w:b/>
          <w:sz w:val="30"/>
        </w:rPr>
      </w:pPr>
    </w:p>
    <w:p w14:paraId="5AD07202" w14:textId="77777777" w:rsidR="00BB039C" w:rsidRPr="00F1467F" w:rsidRDefault="00BB039C">
      <w:pPr>
        <w:spacing w:line="0" w:lineRule="atLeast"/>
        <w:jc w:val="center"/>
        <w:rPr>
          <w:rFonts w:ascii="Times New Roman" w:hAnsi="Times New Roman" w:cs="Times New Roman"/>
          <w:b/>
          <w:sz w:val="30"/>
        </w:rPr>
        <w:sectPr w:rsidR="00BB039C" w:rsidRPr="00F1467F" w:rsidSect="002F79AC">
          <w:footerReference w:type="default" r:id="rId8"/>
          <w:footerReference w:type="first" r:id="rId9"/>
          <w:pgSz w:w="11900" w:h="16840"/>
          <w:pgMar w:top="397" w:right="397" w:bottom="953" w:left="397" w:header="0" w:footer="0" w:gutter="0"/>
          <w:pgBorders w:offsetFrom="page">
            <w:top w:val="single" w:sz="4" w:space="24" w:color="auto"/>
            <w:left w:val="single" w:sz="4" w:space="24" w:color="auto"/>
            <w:bottom w:val="single" w:sz="4" w:space="24" w:color="auto"/>
            <w:right w:val="single" w:sz="4" w:space="24" w:color="auto"/>
          </w:pgBorders>
          <w:pgNumType w:start="1"/>
          <w:cols w:space="0" w:equalWidth="0">
            <w:col w:w="10063"/>
          </w:cols>
          <w:titlePg/>
          <w:docGrid w:linePitch="360"/>
        </w:sectPr>
      </w:pPr>
    </w:p>
    <w:p w14:paraId="09B29F68" w14:textId="77777777" w:rsidR="00BB039C" w:rsidRPr="00F1467F" w:rsidRDefault="00BB039C" w:rsidP="00F1467F">
      <w:pPr>
        <w:spacing w:line="0" w:lineRule="atLeast"/>
        <w:jc w:val="center"/>
        <w:rPr>
          <w:rFonts w:ascii="Times New Roman" w:hAnsi="Times New Roman" w:cs="Times New Roman"/>
          <w:b/>
          <w:sz w:val="30"/>
        </w:rPr>
      </w:pPr>
    </w:p>
    <w:p w14:paraId="249A02BE" w14:textId="77777777" w:rsidR="00BB039C" w:rsidRPr="00F1467F" w:rsidRDefault="00BB039C" w:rsidP="00F1467F">
      <w:pPr>
        <w:spacing w:line="0" w:lineRule="atLeast"/>
        <w:jc w:val="center"/>
        <w:rPr>
          <w:rFonts w:ascii="Times New Roman" w:hAnsi="Times New Roman" w:cs="Times New Roman"/>
          <w:b/>
          <w:sz w:val="30"/>
        </w:rPr>
      </w:pPr>
    </w:p>
    <w:p w14:paraId="43680213" w14:textId="77777777" w:rsidR="008B4CF0" w:rsidRDefault="004E386C">
      <w:pPr>
        <w:spacing w:line="0" w:lineRule="atLeast"/>
        <w:jc w:val="center"/>
        <w:rPr>
          <w:sz w:val="27"/>
        </w:rPr>
      </w:pPr>
      <w:r>
        <w:rPr>
          <w:noProof/>
          <w:sz w:val="27"/>
        </w:rPr>
        <w:drawing>
          <wp:inline distT="0" distB="0" distL="0" distR="0" wp14:anchorId="0E7B2A77" wp14:editId="2618BF9E">
            <wp:extent cx="2932430" cy="1047115"/>
            <wp:effectExtent l="0" t="0" r="0" b="0"/>
            <wp:docPr id="4"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1"/>
                    <pic:cNvPicPr>
                      <a:picLocks/>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32430" cy="1047115"/>
                    </a:xfrm>
                    <a:prstGeom prst="rect">
                      <a:avLst/>
                    </a:prstGeom>
                    <a:noFill/>
                    <a:ln>
                      <a:noFill/>
                    </a:ln>
                  </pic:spPr>
                </pic:pic>
              </a:graphicData>
            </a:graphic>
          </wp:inline>
        </w:drawing>
      </w:r>
    </w:p>
    <w:p w14:paraId="08245E95" w14:textId="77777777" w:rsidR="008B4CF0" w:rsidRDefault="008B4CF0" w:rsidP="008B4CF0">
      <w:pPr>
        <w:spacing w:line="0" w:lineRule="atLeast"/>
        <w:ind w:right="-19"/>
        <w:jc w:val="center"/>
        <w:rPr>
          <w:rFonts w:ascii="Times New Roman" w:eastAsia="Times New Roman" w:hAnsi="Times New Roman"/>
        </w:rPr>
      </w:pPr>
      <w:r>
        <w:rPr>
          <w:sz w:val="27"/>
        </w:rPr>
        <w:br w:type="page"/>
      </w:r>
    </w:p>
    <w:p w14:paraId="764D3F23" w14:textId="77777777" w:rsidR="008B4CF0" w:rsidRDefault="008B4CF0" w:rsidP="008B4CF0">
      <w:pPr>
        <w:spacing w:line="200" w:lineRule="exact"/>
        <w:rPr>
          <w:rFonts w:ascii="Times New Roman" w:eastAsia="Times New Roman" w:hAnsi="Times New Roman"/>
        </w:rPr>
      </w:pPr>
    </w:p>
    <w:p w14:paraId="0C7C06B9" w14:textId="77777777" w:rsidR="008B4CF0" w:rsidRDefault="008B4CF0" w:rsidP="008B4CF0">
      <w:pPr>
        <w:spacing w:line="200" w:lineRule="exact"/>
        <w:rPr>
          <w:rFonts w:ascii="Times New Roman" w:eastAsia="Times New Roman" w:hAnsi="Times New Roman"/>
        </w:rPr>
      </w:pPr>
    </w:p>
    <w:p w14:paraId="0D1A94FE" w14:textId="77777777" w:rsidR="008B4CF0" w:rsidRDefault="008B4CF0" w:rsidP="008B4CF0">
      <w:pPr>
        <w:spacing w:line="364" w:lineRule="exact"/>
        <w:rPr>
          <w:rFonts w:ascii="Times New Roman" w:eastAsia="Times New Roman" w:hAnsi="Times New Roman"/>
        </w:rPr>
      </w:pPr>
    </w:p>
    <w:p w14:paraId="4FD28713" w14:textId="77777777" w:rsidR="008B4CF0" w:rsidRPr="000F3797" w:rsidRDefault="008B4CF0" w:rsidP="008B4CF0">
      <w:pPr>
        <w:spacing w:line="0" w:lineRule="atLeast"/>
        <w:ind w:right="-359"/>
        <w:jc w:val="center"/>
        <w:rPr>
          <w:rFonts w:ascii="Times New Roman" w:eastAsia="Times New Roman" w:hAnsi="Times New Roman"/>
          <w:b/>
          <w:sz w:val="32"/>
          <w:szCs w:val="32"/>
        </w:rPr>
      </w:pPr>
      <w:r w:rsidRPr="000F3797">
        <w:rPr>
          <w:rFonts w:ascii="Times New Roman" w:eastAsia="Times New Roman" w:hAnsi="Times New Roman"/>
          <w:b/>
          <w:sz w:val="32"/>
          <w:szCs w:val="32"/>
        </w:rPr>
        <w:t>CERTIFICATE</w:t>
      </w:r>
    </w:p>
    <w:p w14:paraId="5A94C396" w14:textId="77777777" w:rsidR="008B4CF0" w:rsidRPr="000F3797" w:rsidRDefault="008B4CF0" w:rsidP="008B4CF0">
      <w:pPr>
        <w:spacing w:line="0" w:lineRule="atLeast"/>
        <w:ind w:right="-359"/>
        <w:jc w:val="center"/>
        <w:rPr>
          <w:rFonts w:ascii="Times New Roman" w:eastAsia="Times New Roman" w:hAnsi="Times New Roman"/>
          <w:b/>
          <w:sz w:val="32"/>
          <w:szCs w:val="32"/>
        </w:rPr>
      </w:pPr>
    </w:p>
    <w:p w14:paraId="1820299C" w14:textId="77777777" w:rsidR="008B4CF0" w:rsidRDefault="008B4CF0" w:rsidP="008B4CF0">
      <w:pPr>
        <w:spacing w:line="200" w:lineRule="exact"/>
        <w:rPr>
          <w:rFonts w:ascii="Times New Roman" w:eastAsia="Times New Roman" w:hAnsi="Times New Roman"/>
        </w:rPr>
      </w:pPr>
    </w:p>
    <w:p w14:paraId="24E91087" w14:textId="77777777" w:rsidR="008B4CF0" w:rsidRPr="000F3797" w:rsidRDefault="008B4CF0" w:rsidP="008B4CF0">
      <w:pPr>
        <w:spacing w:line="0" w:lineRule="atLeast"/>
        <w:jc w:val="center"/>
        <w:rPr>
          <w:rFonts w:ascii="Times New Roman" w:eastAsia="Times New Roman" w:hAnsi="Times New Roman"/>
          <w:sz w:val="24"/>
          <w:szCs w:val="24"/>
        </w:rPr>
      </w:pPr>
      <w:r w:rsidRPr="000F3797">
        <w:rPr>
          <w:rFonts w:ascii="Times New Roman" w:eastAsia="Times New Roman" w:hAnsi="Times New Roman"/>
          <w:sz w:val="24"/>
          <w:szCs w:val="24"/>
        </w:rPr>
        <w:t xml:space="preserve">                                                                                                           Date</w:t>
      </w:r>
    </w:p>
    <w:p w14:paraId="1C2BD021" w14:textId="77777777" w:rsidR="008B4CF0" w:rsidRPr="000F3797" w:rsidRDefault="008B4CF0" w:rsidP="008B4CF0">
      <w:pPr>
        <w:spacing w:line="200" w:lineRule="exact"/>
        <w:rPr>
          <w:rFonts w:ascii="Times New Roman" w:eastAsia="Times New Roman" w:hAnsi="Times New Roman"/>
          <w:sz w:val="24"/>
          <w:szCs w:val="24"/>
        </w:rPr>
      </w:pPr>
    </w:p>
    <w:p w14:paraId="57DC4798" w14:textId="77777777" w:rsidR="008B4CF0" w:rsidRPr="000F3797" w:rsidRDefault="008B4CF0" w:rsidP="008B4CF0">
      <w:pPr>
        <w:spacing w:line="200" w:lineRule="exact"/>
        <w:rPr>
          <w:rFonts w:ascii="Times New Roman" w:eastAsia="Times New Roman" w:hAnsi="Times New Roman"/>
          <w:sz w:val="24"/>
          <w:szCs w:val="24"/>
        </w:rPr>
      </w:pPr>
    </w:p>
    <w:p w14:paraId="38B3889B" w14:textId="77777777" w:rsidR="008B4CF0" w:rsidRPr="000F3797" w:rsidRDefault="008B4CF0" w:rsidP="008B4CF0">
      <w:pPr>
        <w:spacing w:line="326" w:lineRule="exact"/>
        <w:rPr>
          <w:rFonts w:ascii="Times New Roman" w:eastAsia="Times New Roman" w:hAnsi="Times New Roman"/>
          <w:sz w:val="24"/>
          <w:szCs w:val="24"/>
        </w:rPr>
      </w:pPr>
    </w:p>
    <w:p w14:paraId="5A8C7BD9" w14:textId="1DFBCA1A" w:rsidR="008B4CF0" w:rsidRPr="000F3797" w:rsidRDefault="008B4CF0" w:rsidP="008B4CF0">
      <w:pPr>
        <w:spacing w:line="310" w:lineRule="auto"/>
        <w:jc w:val="both"/>
        <w:rPr>
          <w:rFonts w:ascii="Times New Roman" w:eastAsia="Times New Roman" w:hAnsi="Times New Roman"/>
          <w:sz w:val="24"/>
          <w:szCs w:val="24"/>
        </w:rPr>
      </w:pPr>
      <w:r w:rsidRPr="000F3797">
        <w:rPr>
          <w:rFonts w:ascii="Times New Roman" w:eastAsia="Times New Roman" w:hAnsi="Times New Roman"/>
          <w:sz w:val="24"/>
          <w:szCs w:val="24"/>
        </w:rPr>
        <w:t xml:space="preserve">This is to certify that the project titled </w:t>
      </w:r>
      <w:r w:rsidR="0097647E">
        <w:rPr>
          <w:rFonts w:ascii="Times New Roman" w:eastAsia="Times New Roman" w:hAnsi="Times New Roman"/>
          <w:b/>
          <w:sz w:val="24"/>
          <w:szCs w:val="24"/>
        </w:rPr>
        <w:t>Neuro-Analyzer</w:t>
      </w:r>
      <w:r w:rsidRPr="000F3797">
        <w:rPr>
          <w:rFonts w:ascii="Times New Roman" w:eastAsia="Times New Roman" w:hAnsi="Times New Roman"/>
          <w:sz w:val="24"/>
          <w:szCs w:val="24"/>
        </w:rPr>
        <w:t xml:space="preserve"> is a record of the bonafide work done by </w:t>
      </w:r>
      <w:r w:rsidR="0097647E">
        <w:rPr>
          <w:rFonts w:ascii="Times New Roman" w:eastAsia="Times New Roman" w:hAnsi="Times New Roman"/>
          <w:b/>
          <w:sz w:val="24"/>
          <w:szCs w:val="24"/>
        </w:rPr>
        <w:t>Anamay Deshpande</w:t>
      </w:r>
      <w:r w:rsidRPr="000F3797">
        <w:rPr>
          <w:rFonts w:ascii="Times New Roman" w:eastAsia="Times New Roman" w:hAnsi="Times New Roman"/>
          <w:sz w:val="24"/>
          <w:szCs w:val="24"/>
        </w:rPr>
        <w:t xml:space="preserve"> (</w:t>
      </w:r>
      <w:r w:rsidR="00456E7C">
        <w:rPr>
          <w:rFonts w:ascii="Times New Roman" w:eastAsia="Times New Roman" w:hAnsi="Times New Roman"/>
          <w:sz w:val="24"/>
          <w:szCs w:val="24"/>
        </w:rPr>
        <w:t>179302016</w:t>
      </w:r>
      <w:r w:rsidRPr="000F3797">
        <w:rPr>
          <w:rFonts w:ascii="Times New Roman" w:eastAsia="Times New Roman" w:hAnsi="Times New Roman"/>
          <w:sz w:val="24"/>
          <w:szCs w:val="24"/>
        </w:rPr>
        <w:t xml:space="preserve">) </w:t>
      </w:r>
      <w:r w:rsidR="00456E7C">
        <w:rPr>
          <w:rFonts w:ascii="Times New Roman" w:eastAsia="Times New Roman" w:hAnsi="Times New Roman"/>
          <w:sz w:val="24"/>
          <w:szCs w:val="24"/>
        </w:rPr>
        <w:t xml:space="preserve">&amp; </w:t>
      </w:r>
      <w:r w:rsidR="00456E7C" w:rsidRPr="00456E7C">
        <w:rPr>
          <w:rFonts w:ascii="Times New Roman" w:eastAsia="Times New Roman" w:hAnsi="Times New Roman"/>
          <w:b/>
          <w:bCs/>
          <w:sz w:val="24"/>
          <w:szCs w:val="24"/>
        </w:rPr>
        <w:t>Harshit Koodi</w:t>
      </w:r>
      <w:r w:rsidR="00456E7C">
        <w:rPr>
          <w:rFonts w:ascii="Times New Roman" w:eastAsia="Times New Roman" w:hAnsi="Times New Roman"/>
          <w:sz w:val="24"/>
          <w:szCs w:val="24"/>
        </w:rPr>
        <w:t xml:space="preserve"> (179202060 )</w:t>
      </w:r>
      <w:r w:rsidRPr="000F3797">
        <w:rPr>
          <w:rFonts w:ascii="Times New Roman" w:eastAsia="Times New Roman" w:hAnsi="Times New Roman"/>
          <w:sz w:val="24"/>
          <w:szCs w:val="24"/>
        </w:rPr>
        <w:t>submitted in partial fulfilment of the requirements for the award of the Degree of Bachelor of Technology (</w:t>
      </w:r>
      <w:proofErr w:type="spellStart"/>
      <w:r w:rsidRPr="000F3797">
        <w:rPr>
          <w:rFonts w:ascii="Times New Roman" w:eastAsia="Times New Roman" w:hAnsi="Times New Roman"/>
          <w:sz w:val="24"/>
          <w:szCs w:val="24"/>
        </w:rPr>
        <w:t>B.Tech</w:t>
      </w:r>
      <w:proofErr w:type="spellEnd"/>
      <w:r w:rsidRPr="000F3797">
        <w:rPr>
          <w:rFonts w:ascii="Times New Roman" w:eastAsia="Times New Roman" w:hAnsi="Times New Roman"/>
          <w:sz w:val="24"/>
          <w:szCs w:val="24"/>
        </w:rPr>
        <w:t xml:space="preserve">) in </w:t>
      </w:r>
      <w:r w:rsidRPr="000F3797">
        <w:rPr>
          <w:rFonts w:ascii="Times New Roman" w:eastAsia="Times New Roman" w:hAnsi="Times New Roman"/>
          <w:b/>
          <w:sz w:val="24"/>
          <w:szCs w:val="24"/>
        </w:rPr>
        <w:t>(</w:t>
      </w:r>
      <w:r w:rsidR="0097647E">
        <w:rPr>
          <w:rFonts w:ascii="Times New Roman" w:eastAsia="Times New Roman" w:hAnsi="Times New Roman"/>
          <w:b/>
          <w:sz w:val="24"/>
          <w:szCs w:val="24"/>
        </w:rPr>
        <w:t>Information Technology</w:t>
      </w:r>
      <w:r w:rsidRPr="000F3797">
        <w:rPr>
          <w:rFonts w:ascii="Times New Roman" w:eastAsia="Times New Roman" w:hAnsi="Times New Roman"/>
          <w:b/>
          <w:sz w:val="24"/>
          <w:szCs w:val="24"/>
        </w:rPr>
        <w:t xml:space="preserve">) </w:t>
      </w:r>
      <w:r w:rsidRPr="000F3797">
        <w:rPr>
          <w:rFonts w:ascii="Times New Roman" w:eastAsia="Times New Roman" w:hAnsi="Times New Roman"/>
          <w:sz w:val="24"/>
          <w:szCs w:val="24"/>
        </w:rPr>
        <w:t>of Manipal University Jaipur, during the academic year 201</w:t>
      </w:r>
      <w:r w:rsidR="00456E7C">
        <w:rPr>
          <w:rFonts w:ascii="Times New Roman" w:eastAsia="Times New Roman" w:hAnsi="Times New Roman"/>
          <w:sz w:val="24"/>
          <w:szCs w:val="24"/>
        </w:rPr>
        <w:t>9</w:t>
      </w:r>
      <w:r w:rsidRPr="000F3797">
        <w:rPr>
          <w:rFonts w:ascii="Times New Roman" w:eastAsia="Times New Roman" w:hAnsi="Times New Roman"/>
          <w:sz w:val="24"/>
          <w:szCs w:val="24"/>
        </w:rPr>
        <w:t>-</w:t>
      </w:r>
      <w:r w:rsidR="00456E7C">
        <w:rPr>
          <w:rFonts w:ascii="Times New Roman" w:eastAsia="Times New Roman" w:hAnsi="Times New Roman"/>
          <w:sz w:val="24"/>
          <w:szCs w:val="24"/>
        </w:rPr>
        <w:t>20</w:t>
      </w:r>
      <w:r w:rsidRPr="000F3797">
        <w:rPr>
          <w:rFonts w:ascii="Times New Roman" w:eastAsia="Times New Roman" w:hAnsi="Times New Roman"/>
          <w:sz w:val="24"/>
          <w:szCs w:val="24"/>
        </w:rPr>
        <w:t>.</w:t>
      </w:r>
    </w:p>
    <w:p w14:paraId="5A780FFE" w14:textId="77777777" w:rsidR="008B4CF0" w:rsidRPr="000F3797" w:rsidRDefault="008B4CF0" w:rsidP="008B4CF0">
      <w:pPr>
        <w:spacing w:line="200" w:lineRule="exact"/>
        <w:rPr>
          <w:rFonts w:ascii="Times New Roman" w:eastAsia="Times New Roman" w:hAnsi="Times New Roman"/>
          <w:sz w:val="24"/>
          <w:szCs w:val="24"/>
        </w:rPr>
      </w:pPr>
    </w:p>
    <w:p w14:paraId="4B0A6D26" w14:textId="77777777" w:rsidR="008B4CF0" w:rsidRPr="000F3797" w:rsidRDefault="008B4CF0" w:rsidP="008B4CF0">
      <w:pPr>
        <w:spacing w:line="200" w:lineRule="exact"/>
        <w:rPr>
          <w:rFonts w:ascii="Times New Roman" w:eastAsia="Times New Roman" w:hAnsi="Times New Roman"/>
          <w:sz w:val="24"/>
          <w:szCs w:val="24"/>
        </w:rPr>
      </w:pPr>
    </w:p>
    <w:p w14:paraId="6A0A1787" w14:textId="77777777" w:rsidR="008B4CF0" w:rsidRPr="000F3797" w:rsidRDefault="008B4CF0" w:rsidP="008B4CF0">
      <w:pPr>
        <w:spacing w:line="200" w:lineRule="exact"/>
        <w:rPr>
          <w:rFonts w:ascii="Times New Roman" w:eastAsia="Times New Roman" w:hAnsi="Times New Roman"/>
          <w:sz w:val="24"/>
          <w:szCs w:val="24"/>
        </w:rPr>
      </w:pPr>
    </w:p>
    <w:p w14:paraId="2035963F" w14:textId="77777777" w:rsidR="008B4CF0" w:rsidRPr="000F3797" w:rsidRDefault="008B4CF0" w:rsidP="008B4CF0">
      <w:pPr>
        <w:spacing w:line="200" w:lineRule="exact"/>
        <w:rPr>
          <w:rFonts w:ascii="Times New Roman" w:eastAsia="Times New Roman" w:hAnsi="Times New Roman"/>
          <w:sz w:val="24"/>
          <w:szCs w:val="24"/>
        </w:rPr>
      </w:pPr>
    </w:p>
    <w:p w14:paraId="42D1C08F" w14:textId="77777777" w:rsidR="008B4CF0" w:rsidRPr="000F3797" w:rsidRDefault="008B4CF0" w:rsidP="008B4CF0">
      <w:pPr>
        <w:spacing w:line="200" w:lineRule="exact"/>
        <w:rPr>
          <w:rFonts w:ascii="Times New Roman" w:eastAsia="Times New Roman" w:hAnsi="Times New Roman"/>
          <w:sz w:val="24"/>
          <w:szCs w:val="24"/>
        </w:rPr>
      </w:pPr>
    </w:p>
    <w:p w14:paraId="03D50758" w14:textId="77777777" w:rsidR="008B4CF0" w:rsidRPr="000F3797" w:rsidRDefault="008B4CF0" w:rsidP="008B4CF0">
      <w:pPr>
        <w:spacing w:line="200" w:lineRule="exact"/>
        <w:rPr>
          <w:rFonts w:ascii="Times New Roman" w:eastAsia="Times New Roman" w:hAnsi="Times New Roman"/>
          <w:sz w:val="24"/>
          <w:szCs w:val="24"/>
        </w:rPr>
      </w:pPr>
    </w:p>
    <w:p w14:paraId="1E8762D5" w14:textId="77777777" w:rsidR="008B4CF0" w:rsidRPr="000F3797" w:rsidRDefault="008B4CF0" w:rsidP="008B4CF0">
      <w:pPr>
        <w:spacing w:line="357" w:lineRule="exact"/>
        <w:rPr>
          <w:rFonts w:ascii="Times New Roman" w:eastAsia="Times New Roman" w:hAnsi="Times New Roman"/>
          <w:sz w:val="24"/>
          <w:szCs w:val="24"/>
        </w:rPr>
      </w:pPr>
    </w:p>
    <w:p w14:paraId="0FAA828D" w14:textId="77777777" w:rsidR="00456E7C" w:rsidRPr="00456E7C" w:rsidRDefault="00456E7C" w:rsidP="00456E7C">
      <w:pPr>
        <w:pStyle w:val="NormalWeb"/>
        <w:spacing w:before="0" w:beforeAutospacing="0" w:after="0" w:afterAutospacing="0"/>
        <w:jc w:val="center"/>
        <w:rPr>
          <w:b/>
          <w:bCs/>
          <w:sz w:val="26"/>
          <w:szCs w:val="26"/>
        </w:rPr>
      </w:pPr>
    </w:p>
    <w:p w14:paraId="27205155" w14:textId="2B6A1C2E" w:rsidR="008B4CF0" w:rsidRPr="00456E7C" w:rsidRDefault="00456E7C" w:rsidP="00456E7C">
      <w:pPr>
        <w:rPr>
          <w:rFonts w:ascii="Times New Roman" w:eastAsia="Times New Roman" w:hAnsi="Times New Roman" w:cs="Times New Roman"/>
          <w:b/>
          <w:bCs/>
          <w:sz w:val="24"/>
          <w:szCs w:val="24"/>
        </w:rPr>
      </w:pPr>
      <w:r w:rsidRPr="00456E7C">
        <w:rPr>
          <w:rFonts w:ascii="Times New Roman" w:eastAsia="Times New Roman" w:hAnsi="Times New Roman" w:cs="Times New Roman"/>
          <w:b/>
          <w:bCs/>
          <w:sz w:val="24"/>
          <w:szCs w:val="24"/>
        </w:rPr>
        <w:t>Dr. Akhilesh K. Sharma</w:t>
      </w:r>
    </w:p>
    <w:p w14:paraId="1DDCE466" w14:textId="3B1735F9" w:rsidR="008B4CF0" w:rsidRPr="000F3797" w:rsidRDefault="008B4CF0" w:rsidP="008B4CF0">
      <w:pPr>
        <w:spacing w:line="0" w:lineRule="atLeast"/>
        <w:rPr>
          <w:rFonts w:ascii="Times New Roman" w:eastAsia="Times New Roman" w:hAnsi="Times New Roman"/>
          <w:i/>
          <w:sz w:val="24"/>
          <w:szCs w:val="24"/>
        </w:rPr>
      </w:pPr>
      <w:r w:rsidRPr="000F3797">
        <w:rPr>
          <w:rFonts w:ascii="Times New Roman" w:eastAsia="Times New Roman" w:hAnsi="Times New Roman"/>
          <w:i/>
          <w:sz w:val="24"/>
          <w:szCs w:val="24"/>
        </w:rPr>
        <w:t xml:space="preserve">Project Guide, Dept of </w:t>
      </w:r>
      <w:r w:rsidR="00456E7C">
        <w:rPr>
          <w:rFonts w:ascii="Times New Roman" w:eastAsia="Times New Roman" w:hAnsi="Times New Roman"/>
          <w:i/>
          <w:sz w:val="24"/>
          <w:szCs w:val="24"/>
        </w:rPr>
        <w:t>Information Technology</w:t>
      </w:r>
    </w:p>
    <w:p w14:paraId="3E32F193" w14:textId="77777777" w:rsidR="008B4CF0" w:rsidRPr="000F3797" w:rsidRDefault="008B4CF0" w:rsidP="008B4CF0">
      <w:pPr>
        <w:spacing w:line="81" w:lineRule="exact"/>
        <w:rPr>
          <w:rFonts w:ascii="Times New Roman" w:eastAsia="Times New Roman" w:hAnsi="Times New Roman"/>
          <w:sz w:val="24"/>
          <w:szCs w:val="24"/>
        </w:rPr>
      </w:pPr>
    </w:p>
    <w:p w14:paraId="436A6A0C" w14:textId="77777777" w:rsidR="008B4CF0" w:rsidRPr="000F3797" w:rsidRDefault="008B4CF0" w:rsidP="008B4CF0">
      <w:pPr>
        <w:spacing w:line="0" w:lineRule="atLeast"/>
        <w:rPr>
          <w:rFonts w:ascii="Times New Roman" w:eastAsia="Times New Roman" w:hAnsi="Times New Roman"/>
          <w:i/>
          <w:sz w:val="24"/>
          <w:szCs w:val="24"/>
        </w:rPr>
      </w:pPr>
      <w:r w:rsidRPr="000F3797">
        <w:rPr>
          <w:rFonts w:ascii="Times New Roman" w:eastAsia="Times New Roman" w:hAnsi="Times New Roman"/>
          <w:i/>
          <w:sz w:val="24"/>
          <w:szCs w:val="24"/>
        </w:rPr>
        <w:t>Manipal University Jaipur</w:t>
      </w:r>
    </w:p>
    <w:p w14:paraId="64731970" w14:textId="77777777" w:rsidR="008B4CF0" w:rsidRPr="000F3797" w:rsidRDefault="008B4CF0" w:rsidP="008B4CF0">
      <w:pPr>
        <w:spacing w:line="200" w:lineRule="exact"/>
        <w:rPr>
          <w:rFonts w:ascii="Times New Roman" w:eastAsia="Times New Roman" w:hAnsi="Times New Roman"/>
          <w:sz w:val="24"/>
          <w:szCs w:val="24"/>
        </w:rPr>
      </w:pPr>
    </w:p>
    <w:p w14:paraId="2EA3B7AE" w14:textId="77777777" w:rsidR="008B4CF0" w:rsidRPr="000F3797" w:rsidRDefault="008B4CF0" w:rsidP="008B4CF0">
      <w:pPr>
        <w:spacing w:line="200" w:lineRule="exact"/>
        <w:rPr>
          <w:rFonts w:ascii="Times New Roman" w:eastAsia="Times New Roman" w:hAnsi="Times New Roman"/>
          <w:sz w:val="24"/>
          <w:szCs w:val="24"/>
        </w:rPr>
      </w:pPr>
    </w:p>
    <w:p w14:paraId="59CA4774" w14:textId="77777777" w:rsidR="008B4CF0" w:rsidRPr="000F3797" w:rsidRDefault="008B4CF0" w:rsidP="008B4CF0">
      <w:pPr>
        <w:spacing w:line="200" w:lineRule="exact"/>
        <w:rPr>
          <w:rFonts w:ascii="Times New Roman" w:eastAsia="Times New Roman" w:hAnsi="Times New Roman"/>
          <w:sz w:val="24"/>
          <w:szCs w:val="24"/>
        </w:rPr>
      </w:pPr>
    </w:p>
    <w:p w14:paraId="402424A7" w14:textId="77777777" w:rsidR="008B4CF0" w:rsidRPr="000F3797" w:rsidRDefault="008B4CF0" w:rsidP="008B4CF0">
      <w:pPr>
        <w:spacing w:line="200" w:lineRule="exact"/>
        <w:rPr>
          <w:rFonts w:ascii="Times New Roman" w:eastAsia="Times New Roman" w:hAnsi="Times New Roman"/>
          <w:sz w:val="24"/>
          <w:szCs w:val="24"/>
        </w:rPr>
      </w:pPr>
    </w:p>
    <w:p w14:paraId="459EE9A4" w14:textId="77777777" w:rsidR="008B4CF0" w:rsidRPr="000F3797" w:rsidRDefault="008B4CF0" w:rsidP="008B4CF0">
      <w:pPr>
        <w:spacing w:line="200" w:lineRule="exact"/>
        <w:rPr>
          <w:rFonts w:ascii="Times New Roman" w:eastAsia="Times New Roman" w:hAnsi="Times New Roman"/>
          <w:sz w:val="24"/>
          <w:szCs w:val="24"/>
        </w:rPr>
      </w:pPr>
    </w:p>
    <w:p w14:paraId="7C7623A6" w14:textId="77777777" w:rsidR="008B4CF0" w:rsidRPr="000F3797" w:rsidRDefault="008B4CF0" w:rsidP="008B4CF0">
      <w:pPr>
        <w:spacing w:line="200" w:lineRule="exact"/>
        <w:rPr>
          <w:rFonts w:ascii="Times New Roman" w:eastAsia="Times New Roman" w:hAnsi="Times New Roman"/>
          <w:sz w:val="24"/>
          <w:szCs w:val="24"/>
        </w:rPr>
      </w:pPr>
    </w:p>
    <w:p w14:paraId="5B4286CC" w14:textId="77777777" w:rsidR="008B4CF0" w:rsidRPr="000F3797" w:rsidRDefault="008B4CF0" w:rsidP="008B4CF0">
      <w:pPr>
        <w:spacing w:line="200" w:lineRule="exact"/>
        <w:rPr>
          <w:rFonts w:ascii="Times New Roman" w:eastAsia="Times New Roman" w:hAnsi="Times New Roman"/>
          <w:sz w:val="24"/>
          <w:szCs w:val="24"/>
        </w:rPr>
      </w:pPr>
    </w:p>
    <w:p w14:paraId="223A24BD" w14:textId="77777777" w:rsidR="008B4CF0" w:rsidRPr="000F3797" w:rsidRDefault="008B4CF0" w:rsidP="008B4CF0">
      <w:pPr>
        <w:spacing w:line="293" w:lineRule="exact"/>
        <w:rPr>
          <w:rFonts w:ascii="Times New Roman" w:eastAsia="Times New Roman" w:hAnsi="Times New Roman"/>
          <w:sz w:val="24"/>
          <w:szCs w:val="24"/>
        </w:rPr>
      </w:pPr>
    </w:p>
    <w:p w14:paraId="2BA03E54" w14:textId="4D6F0981" w:rsidR="008B4CF0" w:rsidRPr="000F3797" w:rsidRDefault="00456E7C" w:rsidP="008B4CF0">
      <w:pPr>
        <w:spacing w:line="0" w:lineRule="atLeast"/>
        <w:rPr>
          <w:rFonts w:ascii="Times New Roman" w:eastAsia="Times New Roman" w:hAnsi="Times New Roman"/>
          <w:b/>
          <w:sz w:val="24"/>
          <w:szCs w:val="24"/>
        </w:rPr>
      </w:pPr>
      <w:r>
        <w:rPr>
          <w:rFonts w:ascii="Times New Roman" w:eastAsia="Times New Roman" w:hAnsi="Times New Roman"/>
          <w:b/>
          <w:sz w:val="24"/>
          <w:szCs w:val="24"/>
        </w:rPr>
        <w:t>Dr. Pankaj Vyas</w:t>
      </w:r>
    </w:p>
    <w:p w14:paraId="3D83E3EC" w14:textId="77777777" w:rsidR="008B4CF0" w:rsidRPr="000F3797" w:rsidRDefault="008B4CF0" w:rsidP="008B4CF0">
      <w:pPr>
        <w:spacing w:line="78" w:lineRule="exact"/>
        <w:rPr>
          <w:rFonts w:ascii="Times New Roman" w:eastAsia="Times New Roman" w:hAnsi="Times New Roman"/>
          <w:sz w:val="24"/>
          <w:szCs w:val="24"/>
        </w:rPr>
      </w:pPr>
    </w:p>
    <w:p w14:paraId="07CBB28C" w14:textId="3C2CB490" w:rsidR="008B4CF0" w:rsidRPr="000F3797" w:rsidRDefault="008B4CF0" w:rsidP="008B4CF0">
      <w:pPr>
        <w:spacing w:line="0" w:lineRule="atLeast"/>
        <w:rPr>
          <w:rFonts w:ascii="Times New Roman" w:eastAsia="Times New Roman" w:hAnsi="Times New Roman"/>
          <w:i/>
          <w:sz w:val="24"/>
          <w:szCs w:val="24"/>
        </w:rPr>
      </w:pPr>
      <w:r w:rsidRPr="000F3797">
        <w:rPr>
          <w:rFonts w:ascii="Times New Roman" w:eastAsia="Times New Roman" w:hAnsi="Times New Roman"/>
          <w:i/>
          <w:sz w:val="24"/>
          <w:szCs w:val="24"/>
        </w:rPr>
        <w:t xml:space="preserve">HOD, Dept of </w:t>
      </w:r>
      <w:r w:rsidR="00456E7C">
        <w:rPr>
          <w:rFonts w:ascii="Times New Roman" w:eastAsia="Times New Roman" w:hAnsi="Times New Roman"/>
          <w:i/>
          <w:sz w:val="24"/>
          <w:szCs w:val="24"/>
        </w:rPr>
        <w:t>Information Technology</w:t>
      </w:r>
    </w:p>
    <w:p w14:paraId="2C8D6839" w14:textId="77777777" w:rsidR="008B4CF0" w:rsidRPr="000F3797" w:rsidRDefault="008B4CF0" w:rsidP="008B4CF0">
      <w:pPr>
        <w:spacing w:line="81" w:lineRule="exact"/>
        <w:rPr>
          <w:rFonts w:ascii="Times New Roman" w:eastAsia="Times New Roman" w:hAnsi="Times New Roman"/>
          <w:sz w:val="24"/>
          <w:szCs w:val="24"/>
        </w:rPr>
      </w:pPr>
    </w:p>
    <w:p w14:paraId="47E4117F" w14:textId="77777777" w:rsidR="008B4CF0" w:rsidRPr="000F3797" w:rsidRDefault="008B4CF0" w:rsidP="008B4CF0">
      <w:pPr>
        <w:spacing w:line="0" w:lineRule="atLeast"/>
        <w:rPr>
          <w:rFonts w:ascii="Times New Roman" w:eastAsia="Times New Roman" w:hAnsi="Times New Roman"/>
          <w:i/>
          <w:sz w:val="24"/>
          <w:szCs w:val="24"/>
        </w:rPr>
      </w:pPr>
      <w:r w:rsidRPr="000F3797">
        <w:rPr>
          <w:rFonts w:ascii="Times New Roman" w:eastAsia="Times New Roman" w:hAnsi="Times New Roman"/>
          <w:i/>
          <w:sz w:val="24"/>
          <w:szCs w:val="24"/>
        </w:rPr>
        <w:t>Manipal University Jaipur</w:t>
      </w:r>
    </w:p>
    <w:p w14:paraId="13801739" w14:textId="77777777" w:rsidR="008B4CF0" w:rsidRPr="000F3797" w:rsidRDefault="008B4CF0" w:rsidP="008B4CF0">
      <w:pPr>
        <w:spacing w:line="0" w:lineRule="atLeast"/>
        <w:rPr>
          <w:rFonts w:ascii="Times New Roman" w:eastAsia="Times New Roman" w:hAnsi="Times New Roman"/>
          <w:i/>
          <w:sz w:val="24"/>
          <w:szCs w:val="24"/>
        </w:rPr>
        <w:sectPr w:rsidR="008B4CF0" w:rsidRPr="000F3797" w:rsidSect="002F79AC">
          <w:type w:val="continuous"/>
          <w:pgSz w:w="11900" w:h="16840"/>
          <w:pgMar w:top="979" w:right="1000" w:bottom="1440" w:left="1000" w:header="0" w:footer="0" w:gutter="0"/>
          <w:pgBorders w:offsetFrom="page">
            <w:top w:val="single" w:sz="4" w:space="24" w:color="auto"/>
            <w:left w:val="single" w:sz="4" w:space="24" w:color="auto"/>
            <w:bottom w:val="single" w:sz="4" w:space="24" w:color="auto"/>
            <w:right w:val="single" w:sz="4" w:space="24" w:color="auto"/>
          </w:pgBorders>
          <w:pgNumType w:start="4"/>
          <w:cols w:space="0" w:equalWidth="0">
            <w:col w:w="9900"/>
          </w:cols>
          <w:docGrid w:linePitch="360"/>
        </w:sectPr>
      </w:pPr>
    </w:p>
    <w:p w14:paraId="34079044" w14:textId="77777777" w:rsidR="00BB039C" w:rsidRPr="000F3797" w:rsidRDefault="00BB039C">
      <w:pPr>
        <w:spacing w:line="0" w:lineRule="atLeast"/>
        <w:jc w:val="center"/>
        <w:rPr>
          <w:sz w:val="24"/>
          <w:szCs w:val="24"/>
        </w:rPr>
        <w:sectPr w:rsidR="00BB039C" w:rsidRPr="000F3797" w:rsidSect="002F79AC">
          <w:type w:val="continuous"/>
          <w:pgSz w:w="11900" w:h="16840"/>
          <w:pgMar w:top="1000" w:right="1440" w:bottom="952" w:left="1440" w:header="0" w:footer="0" w:gutter="0"/>
          <w:pgBorders w:offsetFrom="page">
            <w:top w:val="single" w:sz="4" w:space="24" w:color="auto"/>
            <w:left w:val="single" w:sz="4" w:space="24" w:color="auto"/>
            <w:bottom w:val="single" w:sz="4" w:space="24" w:color="auto"/>
            <w:right w:val="single" w:sz="4" w:space="24" w:color="auto"/>
          </w:pgBorders>
          <w:cols w:space="0" w:equalWidth="0">
            <w:col w:w="9020"/>
          </w:cols>
          <w:docGrid w:linePitch="360"/>
        </w:sectPr>
      </w:pPr>
    </w:p>
    <w:p w14:paraId="21366123" w14:textId="77777777" w:rsidR="00BB039C" w:rsidRPr="000B3F89" w:rsidRDefault="00BB039C" w:rsidP="00A77841">
      <w:pPr>
        <w:spacing w:line="0" w:lineRule="atLeast"/>
        <w:ind w:left="397" w:right="397"/>
        <w:jc w:val="center"/>
        <w:rPr>
          <w:rFonts w:ascii="Times New Roman" w:eastAsia="Times New Roman" w:hAnsi="Times New Roman"/>
          <w:b/>
          <w:sz w:val="32"/>
          <w:szCs w:val="32"/>
        </w:rPr>
      </w:pPr>
      <w:bookmarkStart w:id="1" w:name="page2"/>
      <w:bookmarkStart w:id="2" w:name="page5"/>
      <w:bookmarkEnd w:id="1"/>
      <w:bookmarkEnd w:id="2"/>
      <w:r w:rsidRPr="000B3F89">
        <w:rPr>
          <w:rFonts w:ascii="Times New Roman" w:eastAsia="Times New Roman" w:hAnsi="Times New Roman"/>
          <w:b/>
          <w:sz w:val="32"/>
          <w:szCs w:val="32"/>
        </w:rPr>
        <w:lastRenderedPageBreak/>
        <w:t>ABSTRACT</w:t>
      </w:r>
    </w:p>
    <w:p w14:paraId="3E394CCA" w14:textId="77777777" w:rsidR="00BB039C" w:rsidRDefault="00BB039C">
      <w:pPr>
        <w:spacing w:line="200" w:lineRule="exact"/>
        <w:rPr>
          <w:rFonts w:ascii="Times New Roman" w:eastAsia="Times New Roman" w:hAnsi="Times New Roman"/>
        </w:rPr>
      </w:pPr>
    </w:p>
    <w:p w14:paraId="3743A964" w14:textId="77777777" w:rsidR="00BB039C" w:rsidRDefault="00BB039C" w:rsidP="00C36D03">
      <w:pPr>
        <w:ind w:left="397" w:right="397"/>
        <w:rPr>
          <w:rFonts w:ascii="Times New Roman" w:eastAsia="Times New Roman" w:hAnsi="Times New Roman"/>
        </w:rPr>
      </w:pPr>
    </w:p>
    <w:p w14:paraId="2F3A080C" w14:textId="70B233A9" w:rsidR="00BB039C" w:rsidRPr="00E32370" w:rsidRDefault="00E32370" w:rsidP="00C36D03">
      <w:pPr>
        <w:spacing w:before="1"/>
        <w:ind w:left="397" w:right="397" w:firstLine="8"/>
        <w:jc w:val="both"/>
        <w:rPr>
          <w:rFonts w:ascii="Times New Roman" w:eastAsia="Times New Roman" w:hAnsi="Times New Roman" w:cs="Times New Roman"/>
          <w:sz w:val="24"/>
          <w:szCs w:val="24"/>
        </w:rPr>
      </w:pPr>
      <w:r w:rsidRPr="00E32370">
        <w:rPr>
          <w:rFonts w:ascii="Times New Roman" w:hAnsi="Times New Roman" w:cs="Times New Roman"/>
          <w:w w:val="105"/>
          <w:sz w:val="24"/>
          <w:szCs w:val="24"/>
        </w:rPr>
        <w:t>Seizures</w:t>
      </w:r>
      <w:r w:rsidRPr="00E32370">
        <w:rPr>
          <w:rFonts w:ascii="Times New Roman" w:hAnsi="Times New Roman" w:cs="Times New Roman"/>
          <w:spacing w:val="-22"/>
          <w:w w:val="105"/>
          <w:sz w:val="24"/>
          <w:szCs w:val="24"/>
        </w:rPr>
        <w:t xml:space="preserve"> </w:t>
      </w:r>
      <w:r w:rsidRPr="00E32370">
        <w:rPr>
          <w:rFonts w:ascii="Times New Roman" w:hAnsi="Times New Roman" w:cs="Times New Roman"/>
          <w:w w:val="105"/>
          <w:sz w:val="24"/>
          <w:szCs w:val="24"/>
        </w:rPr>
        <w:t>are</w:t>
      </w:r>
      <w:r w:rsidRPr="00E32370">
        <w:rPr>
          <w:rFonts w:ascii="Times New Roman" w:hAnsi="Times New Roman" w:cs="Times New Roman"/>
          <w:spacing w:val="-23"/>
          <w:w w:val="105"/>
          <w:sz w:val="24"/>
          <w:szCs w:val="24"/>
        </w:rPr>
        <w:t xml:space="preserve"> </w:t>
      </w:r>
      <w:r w:rsidRPr="00E32370">
        <w:rPr>
          <w:rFonts w:ascii="Times New Roman" w:hAnsi="Times New Roman" w:cs="Times New Roman"/>
          <w:w w:val="105"/>
          <w:sz w:val="24"/>
          <w:szCs w:val="24"/>
        </w:rPr>
        <w:t>aberrations</w:t>
      </w:r>
      <w:r w:rsidRPr="00E32370">
        <w:rPr>
          <w:rFonts w:ascii="Times New Roman" w:hAnsi="Times New Roman" w:cs="Times New Roman"/>
          <w:spacing w:val="-17"/>
          <w:w w:val="105"/>
          <w:sz w:val="24"/>
          <w:szCs w:val="24"/>
        </w:rPr>
        <w:t xml:space="preserve"> </w:t>
      </w:r>
      <w:r w:rsidRPr="00E32370">
        <w:rPr>
          <w:rFonts w:ascii="Times New Roman" w:hAnsi="Times New Roman" w:cs="Times New Roman"/>
          <w:w w:val="105"/>
          <w:sz w:val="24"/>
          <w:szCs w:val="24"/>
        </w:rPr>
        <w:t>in</w:t>
      </w:r>
      <w:r w:rsidRPr="00E32370">
        <w:rPr>
          <w:rFonts w:ascii="Times New Roman" w:hAnsi="Times New Roman" w:cs="Times New Roman"/>
          <w:spacing w:val="-22"/>
          <w:w w:val="105"/>
          <w:sz w:val="24"/>
          <w:szCs w:val="24"/>
        </w:rPr>
        <w:t xml:space="preserve"> </w:t>
      </w:r>
      <w:r w:rsidRPr="00E32370">
        <w:rPr>
          <w:rFonts w:ascii="Times New Roman" w:hAnsi="Times New Roman" w:cs="Times New Roman"/>
          <w:w w:val="105"/>
          <w:sz w:val="24"/>
          <w:szCs w:val="24"/>
        </w:rPr>
        <w:t>the</w:t>
      </w:r>
      <w:r w:rsidRPr="00E32370">
        <w:rPr>
          <w:rFonts w:ascii="Times New Roman" w:hAnsi="Times New Roman" w:cs="Times New Roman"/>
          <w:spacing w:val="-22"/>
          <w:w w:val="105"/>
          <w:sz w:val="24"/>
          <w:szCs w:val="24"/>
        </w:rPr>
        <w:t xml:space="preserve"> </w:t>
      </w:r>
      <w:r w:rsidRPr="00E32370">
        <w:rPr>
          <w:rFonts w:ascii="Times New Roman" w:hAnsi="Times New Roman" w:cs="Times New Roman"/>
          <w:w w:val="105"/>
          <w:sz w:val="24"/>
          <w:szCs w:val="24"/>
        </w:rPr>
        <w:t>brain’s</w:t>
      </w:r>
      <w:r w:rsidRPr="00E32370">
        <w:rPr>
          <w:rFonts w:ascii="Times New Roman" w:hAnsi="Times New Roman" w:cs="Times New Roman"/>
          <w:spacing w:val="-17"/>
          <w:w w:val="105"/>
          <w:sz w:val="24"/>
          <w:szCs w:val="24"/>
        </w:rPr>
        <w:t xml:space="preserve"> </w:t>
      </w:r>
      <w:r w:rsidRPr="00E32370">
        <w:rPr>
          <w:rFonts w:ascii="Times New Roman" w:hAnsi="Times New Roman" w:cs="Times New Roman"/>
          <w:w w:val="105"/>
          <w:sz w:val="24"/>
          <w:szCs w:val="24"/>
        </w:rPr>
        <w:t>normal</w:t>
      </w:r>
      <w:r w:rsidRPr="00E32370">
        <w:rPr>
          <w:rFonts w:ascii="Times New Roman" w:hAnsi="Times New Roman" w:cs="Times New Roman"/>
          <w:spacing w:val="-20"/>
          <w:w w:val="105"/>
          <w:sz w:val="24"/>
          <w:szCs w:val="24"/>
        </w:rPr>
        <w:t xml:space="preserve"> </w:t>
      </w:r>
      <w:r w:rsidRPr="00E32370">
        <w:rPr>
          <w:rFonts w:ascii="Times New Roman" w:hAnsi="Times New Roman" w:cs="Times New Roman"/>
          <w:w w:val="105"/>
          <w:sz w:val="24"/>
          <w:szCs w:val="24"/>
        </w:rPr>
        <w:t>electrical</w:t>
      </w:r>
      <w:r w:rsidRPr="00E32370">
        <w:rPr>
          <w:rFonts w:ascii="Times New Roman" w:hAnsi="Times New Roman" w:cs="Times New Roman"/>
          <w:spacing w:val="-17"/>
          <w:w w:val="105"/>
          <w:sz w:val="24"/>
          <w:szCs w:val="24"/>
        </w:rPr>
        <w:t xml:space="preserve"> </w:t>
      </w:r>
      <w:r w:rsidRPr="00E32370">
        <w:rPr>
          <w:rFonts w:ascii="Times New Roman" w:hAnsi="Times New Roman" w:cs="Times New Roman"/>
          <w:w w:val="105"/>
          <w:sz w:val="24"/>
          <w:szCs w:val="24"/>
        </w:rPr>
        <w:t>activity</w:t>
      </w:r>
      <w:r w:rsidRPr="00E32370">
        <w:rPr>
          <w:rFonts w:ascii="Times New Roman" w:hAnsi="Times New Roman" w:cs="Times New Roman"/>
          <w:spacing w:val="-14"/>
          <w:w w:val="105"/>
          <w:sz w:val="24"/>
          <w:szCs w:val="24"/>
        </w:rPr>
        <w:t xml:space="preserve"> </w:t>
      </w:r>
      <w:r w:rsidRPr="00E32370">
        <w:rPr>
          <w:rFonts w:ascii="Times New Roman" w:hAnsi="Times New Roman" w:cs="Times New Roman"/>
          <w:w w:val="105"/>
          <w:sz w:val="24"/>
          <w:szCs w:val="24"/>
        </w:rPr>
        <w:t>that</w:t>
      </w:r>
      <w:r w:rsidRPr="00E32370">
        <w:rPr>
          <w:rFonts w:ascii="Times New Roman" w:hAnsi="Times New Roman" w:cs="Times New Roman"/>
          <w:spacing w:val="-21"/>
          <w:w w:val="105"/>
          <w:sz w:val="24"/>
          <w:szCs w:val="24"/>
        </w:rPr>
        <w:t xml:space="preserve"> </w:t>
      </w:r>
      <w:r w:rsidRPr="00E32370">
        <w:rPr>
          <w:rFonts w:ascii="Times New Roman" w:hAnsi="Times New Roman" w:cs="Times New Roman"/>
          <w:w w:val="105"/>
          <w:sz w:val="24"/>
          <w:szCs w:val="24"/>
        </w:rPr>
        <w:t>produce</w:t>
      </w:r>
      <w:r w:rsidRPr="00E32370">
        <w:rPr>
          <w:rFonts w:ascii="Times New Roman" w:hAnsi="Times New Roman" w:cs="Times New Roman"/>
          <w:spacing w:val="-19"/>
          <w:w w:val="105"/>
          <w:sz w:val="24"/>
          <w:szCs w:val="24"/>
        </w:rPr>
        <w:t xml:space="preserve"> </w:t>
      </w:r>
      <w:r w:rsidRPr="00E32370">
        <w:rPr>
          <w:rFonts w:ascii="Times New Roman" w:hAnsi="Times New Roman" w:cs="Times New Roman"/>
          <w:w w:val="105"/>
          <w:sz w:val="24"/>
          <w:szCs w:val="24"/>
        </w:rPr>
        <w:t>disruptive</w:t>
      </w:r>
      <w:r w:rsidRPr="00E32370">
        <w:rPr>
          <w:rFonts w:ascii="Times New Roman" w:hAnsi="Times New Roman" w:cs="Times New Roman"/>
          <w:spacing w:val="-14"/>
          <w:w w:val="105"/>
          <w:sz w:val="24"/>
          <w:szCs w:val="24"/>
        </w:rPr>
        <w:t xml:space="preserve"> </w:t>
      </w:r>
      <w:r w:rsidRPr="00E32370">
        <w:rPr>
          <w:rFonts w:ascii="Times New Roman" w:hAnsi="Times New Roman" w:cs="Times New Roman"/>
          <w:w w:val="105"/>
          <w:sz w:val="24"/>
          <w:szCs w:val="24"/>
        </w:rPr>
        <w:t>physical</w:t>
      </w:r>
      <w:r w:rsidRPr="00E32370">
        <w:rPr>
          <w:rFonts w:ascii="Times New Roman" w:hAnsi="Times New Roman" w:cs="Times New Roman"/>
          <w:spacing w:val="-14"/>
          <w:w w:val="105"/>
          <w:sz w:val="24"/>
          <w:szCs w:val="24"/>
        </w:rPr>
        <w:t xml:space="preserve"> </w:t>
      </w:r>
      <w:r w:rsidRPr="00E32370">
        <w:rPr>
          <w:rFonts w:ascii="Times New Roman" w:hAnsi="Times New Roman" w:cs="Times New Roman"/>
          <w:w w:val="105"/>
          <w:sz w:val="24"/>
          <w:szCs w:val="24"/>
        </w:rPr>
        <w:t>symptoms.</w:t>
      </w:r>
      <w:r w:rsidRPr="00E32370">
        <w:rPr>
          <w:rFonts w:ascii="Times New Roman" w:hAnsi="Times New Roman" w:cs="Times New Roman"/>
          <w:spacing w:val="-7"/>
          <w:w w:val="105"/>
          <w:sz w:val="24"/>
          <w:szCs w:val="24"/>
        </w:rPr>
        <w:t xml:space="preserve"> </w:t>
      </w:r>
      <w:r w:rsidRPr="00E32370">
        <w:rPr>
          <w:rFonts w:ascii="Times New Roman" w:hAnsi="Times New Roman" w:cs="Times New Roman"/>
          <w:w w:val="105"/>
          <w:sz w:val="24"/>
          <w:szCs w:val="24"/>
        </w:rPr>
        <w:t>To</w:t>
      </w:r>
      <w:r w:rsidRPr="00E32370">
        <w:rPr>
          <w:rFonts w:ascii="Times New Roman" w:hAnsi="Times New Roman" w:cs="Times New Roman"/>
          <w:spacing w:val="-21"/>
          <w:w w:val="105"/>
          <w:sz w:val="24"/>
          <w:szCs w:val="24"/>
        </w:rPr>
        <w:t xml:space="preserve"> </w:t>
      </w:r>
      <w:r w:rsidRPr="00E32370">
        <w:rPr>
          <w:rFonts w:ascii="Times New Roman" w:hAnsi="Times New Roman" w:cs="Times New Roman"/>
          <w:w w:val="105"/>
          <w:sz w:val="24"/>
          <w:szCs w:val="24"/>
        </w:rPr>
        <w:t>diagnose</w:t>
      </w:r>
      <w:r w:rsidRPr="00E32370">
        <w:rPr>
          <w:rFonts w:ascii="Times New Roman" w:hAnsi="Times New Roman" w:cs="Times New Roman"/>
          <w:spacing w:val="-11"/>
          <w:w w:val="105"/>
          <w:sz w:val="24"/>
          <w:szCs w:val="24"/>
        </w:rPr>
        <w:t xml:space="preserve"> </w:t>
      </w:r>
      <w:r w:rsidRPr="00E32370">
        <w:rPr>
          <w:rFonts w:ascii="Times New Roman" w:hAnsi="Times New Roman" w:cs="Times New Roman"/>
          <w:w w:val="105"/>
          <w:sz w:val="24"/>
          <w:szCs w:val="24"/>
        </w:rPr>
        <w:t>and</w:t>
      </w:r>
      <w:r w:rsidRPr="00E32370">
        <w:rPr>
          <w:rFonts w:ascii="Times New Roman" w:hAnsi="Times New Roman" w:cs="Times New Roman"/>
          <w:spacing w:val="-16"/>
          <w:w w:val="105"/>
          <w:sz w:val="24"/>
          <w:szCs w:val="24"/>
        </w:rPr>
        <w:t xml:space="preserve"> </w:t>
      </w:r>
      <w:r w:rsidRPr="00E32370">
        <w:rPr>
          <w:rFonts w:ascii="Times New Roman" w:hAnsi="Times New Roman" w:cs="Times New Roman"/>
          <w:w w:val="105"/>
          <w:sz w:val="24"/>
          <w:szCs w:val="24"/>
        </w:rPr>
        <w:t>characterize</w:t>
      </w:r>
      <w:r w:rsidRPr="00E32370">
        <w:rPr>
          <w:rFonts w:ascii="Times New Roman" w:hAnsi="Times New Roman" w:cs="Times New Roman"/>
          <w:spacing w:val="-10"/>
          <w:w w:val="105"/>
          <w:sz w:val="24"/>
          <w:szCs w:val="24"/>
        </w:rPr>
        <w:t xml:space="preserve"> </w:t>
      </w:r>
      <w:r w:rsidRPr="00E32370">
        <w:rPr>
          <w:rFonts w:ascii="Times New Roman" w:hAnsi="Times New Roman" w:cs="Times New Roman"/>
          <w:w w:val="105"/>
          <w:sz w:val="24"/>
          <w:szCs w:val="24"/>
        </w:rPr>
        <w:t>seizures,</w:t>
      </w:r>
      <w:r w:rsidRPr="00E32370">
        <w:rPr>
          <w:rFonts w:ascii="Times New Roman" w:hAnsi="Times New Roman" w:cs="Times New Roman"/>
          <w:spacing w:val="-17"/>
          <w:w w:val="105"/>
          <w:sz w:val="24"/>
          <w:szCs w:val="24"/>
        </w:rPr>
        <w:t xml:space="preserve"> </w:t>
      </w:r>
      <w:r w:rsidRPr="00E32370">
        <w:rPr>
          <w:rFonts w:ascii="Times New Roman" w:hAnsi="Times New Roman" w:cs="Times New Roman"/>
          <w:w w:val="105"/>
          <w:sz w:val="24"/>
          <w:szCs w:val="24"/>
        </w:rPr>
        <w:t>clinicians</w:t>
      </w:r>
      <w:r>
        <w:rPr>
          <w:rFonts w:ascii="Times New Roman" w:hAnsi="Times New Roman" w:cs="Times New Roman"/>
          <w:spacing w:val="-8"/>
          <w:w w:val="105"/>
          <w:sz w:val="24"/>
          <w:szCs w:val="24"/>
        </w:rPr>
        <w:t xml:space="preserve"> </w:t>
      </w:r>
      <w:r w:rsidRPr="00E32370">
        <w:rPr>
          <w:rFonts w:ascii="Times New Roman" w:hAnsi="Times New Roman" w:cs="Times New Roman"/>
          <w:w w:val="105"/>
          <w:sz w:val="24"/>
          <w:szCs w:val="24"/>
        </w:rPr>
        <w:t>measure the brain’s electrical activity using electroencephalography (EEG), a method that involves placing electrodes on a patient’s scalp to measure voltage differences across</w:t>
      </w:r>
      <w:r w:rsidRPr="00E32370">
        <w:rPr>
          <w:rFonts w:ascii="Times New Roman" w:hAnsi="Times New Roman" w:cs="Times New Roman"/>
          <w:spacing w:val="-3"/>
          <w:w w:val="105"/>
          <w:sz w:val="24"/>
          <w:szCs w:val="24"/>
        </w:rPr>
        <w:t xml:space="preserve"> </w:t>
      </w:r>
      <w:r w:rsidRPr="00E32370">
        <w:rPr>
          <w:rFonts w:ascii="Times New Roman" w:hAnsi="Times New Roman" w:cs="Times New Roman"/>
          <w:w w:val="105"/>
          <w:sz w:val="24"/>
          <w:szCs w:val="24"/>
        </w:rPr>
        <w:t>the</w:t>
      </w:r>
      <w:r w:rsidRPr="00E32370">
        <w:rPr>
          <w:rFonts w:ascii="Times New Roman" w:hAnsi="Times New Roman" w:cs="Times New Roman"/>
          <w:spacing w:val="-8"/>
          <w:w w:val="105"/>
          <w:sz w:val="24"/>
          <w:szCs w:val="24"/>
        </w:rPr>
        <w:t xml:space="preserve"> </w:t>
      </w:r>
      <w:r w:rsidRPr="00E32370">
        <w:rPr>
          <w:rFonts w:ascii="Times New Roman" w:hAnsi="Times New Roman" w:cs="Times New Roman"/>
          <w:w w:val="105"/>
          <w:sz w:val="24"/>
          <w:szCs w:val="24"/>
        </w:rPr>
        <w:t>brain.</w:t>
      </w:r>
      <w:r w:rsidRPr="00E32370">
        <w:rPr>
          <w:rFonts w:ascii="Times New Roman" w:hAnsi="Times New Roman" w:cs="Times New Roman"/>
          <w:spacing w:val="3"/>
          <w:w w:val="105"/>
          <w:sz w:val="24"/>
          <w:szCs w:val="24"/>
        </w:rPr>
        <w:t xml:space="preserve"> </w:t>
      </w:r>
      <w:r w:rsidRPr="00E32370">
        <w:rPr>
          <w:rFonts w:ascii="Times New Roman" w:hAnsi="Times New Roman" w:cs="Times New Roman"/>
          <w:w w:val="105"/>
          <w:sz w:val="24"/>
          <w:szCs w:val="24"/>
        </w:rPr>
        <w:t>Due</w:t>
      </w:r>
      <w:r w:rsidRPr="00E32370">
        <w:rPr>
          <w:rFonts w:ascii="Times New Roman" w:hAnsi="Times New Roman" w:cs="Times New Roman"/>
          <w:spacing w:val="-7"/>
          <w:w w:val="105"/>
          <w:sz w:val="24"/>
          <w:szCs w:val="24"/>
        </w:rPr>
        <w:t xml:space="preserve"> </w:t>
      </w:r>
      <w:r w:rsidRPr="00E32370">
        <w:rPr>
          <w:rFonts w:ascii="Times New Roman" w:hAnsi="Times New Roman" w:cs="Times New Roman"/>
          <w:w w:val="105"/>
          <w:sz w:val="24"/>
          <w:szCs w:val="24"/>
        </w:rPr>
        <w:t>to</w:t>
      </w:r>
      <w:r w:rsidRPr="00E32370">
        <w:rPr>
          <w:rFonts w:ascii="Times New Roman" w:hAnsi="Times New Roman" w:cs="Times New Roman"/>
          <w:spacing w:val="-11"/>
          <w:w w:val="105"/>
          <w:sz w:val="24"/>
          <w:szCs w:val="24"/>
        </w:rPr>
        <w:t xml:space="preserve"> </w:t>
      </w:r>
      <w:r w:rsidRPr="00E32370">
        <w:rPr>
          <w:rFonts w:ascii="Times New Roman" w:hAnsi="Times New Roman" w:cs="Times New Roman"/>
          <w:w w:val="105"/>
          <w:sz w:val="24"/>
          <w:szCs w:val="24"/>
        </w:rPr>
        <w:t>the</w:t>
      </w:r>
      <w:r w:rsidRPr="00E32370">
        <w:rPr>
          <w:rFonts w:ascii="Times New Roman" w:hAnsi="Times New Roman" w:cs="Times New Roman"/>
          <w:spacing w:val="-11"/>
          <w:w w:val="105"/>
          <w:sz w:val="24"/>
          <w:szCs w:val="24"/>
        </w:rPr>
        <w:t xml:space="preserve"> </w:t>
      </w:r>
      <w:r w:rsidRPr="00E32370">
        <w:rPr>
          <w:rFonts w:ascii="Times New Roman" w:hAnsi="Times New Roman" w:cs="Times New Roman"/>
          <w:w w:val="105"/>
          <w:sz w:val="24"/>
          <w:szCs w:val="24"/>
        </w:rPr>
        <w:t>variety</w:t>
      </w:r>
      <w:r w:rsidRPr="00E32370">
        <w:rPr>
          <w:rFonts w:ascii="Times New Roman" w:hAnsi="Times New Roman" w:cs="Times New Roman"/>
          <w:spacing w:val="-8"/>
          <w:w w:val="105"/>
          <w:sz w:val="24"/>
          <w:szCs w:val="24"/>
        </w:rPr>
        <w:t xml:space="preserve"> </w:t>
      </w:r>
      <w:r w:rsidRPr="00E32370">
        <w:rPr>
          <w:rFonts w:ascii="Times New Roman" w:hAnsi="Times New Roman" w:cs="Times New Roman"/>
          <w:w w:val="105"/>
          <w:sz w:val="24"/>
          <w:szCs w:val="24"/>
        </w:rPr>
        <w:t>of</w:t>
      </w:r>
      <w:r w:rsidRPr="00E32370">
        <w:rPr>
          <w:rFonts w:ascii="Times New Roman" w:hAnsi="Times New Roman" w:cs="Times New Roman"/>
          <w:spacing w:val="-1"/>
          <w:w w:val="105"/>
          <w:sz w:val="24"/>
          <w:szCs w:val="24"/>
        </w:rPr>
        <w:t xml:space="preserve"> </w:t>
      </w:r>
      <w:r w:rsidRPr="00E32370">
        <w:rPr>
          <w:rFonts w:ascii="Times New Roman" w:hAnsi="Times New Roman" w:cs="Times New Roman"/>
          <w:w w:val="105"/>
          <w:sz w:val="24"/>
          <w:szCs w:val="24"/>
        </w:rPr>
        <w:t>seizure</w:t>
      </w:r>
      <w:r w:rsidRPr="00E32370">
        <w:rPr>
          <w:rFonts w:ascii="Times New Roman" w:hAnsi="Times New Roman" w:cs="Times New Roman"/>
          <w:spacing w:val="-7"/>
          <w:w w:val="105"/>
          <w:sz w:val="24"/>
          <w:szCs w:val="24"/>
        </w:rPr>
        <w:t xml:space="preserve"> </w:t>
      </w:r>
      <w:r w:rsidRPr="00E32370">
        <w:rPr>
          <w:rFonts w:ascii="Times New Roman" w:hAnsi="Times New Roman" w:cs="Times New Roman"/>
          <w:w w:val="105"/>
          <w:sz w:val="24"/>
          <w:szCs w:val="24"/>
        </w:rPr>
        <w:t>types</w:t>
      </w:r>
      <w:r w:rsidRPr="00E32370">
        <w:rPr>
          <w:rFonts w:ascii="Times New Roman" w:hAnsi="Times New Roman" w:cs="Times New Roman"/>
          <w:spacing w:val="-8"/>
          <w:w w:val="105"/>
          <w:sz w:val="24"/>
          <w:szCs w:val="24"/>
        </w:rPr>
        <w:t xml:space="preserve"> </w:t>
      </w:r>
      <w:r w:rsidRPr="00E32370">
        <w:rPr>
          <w:rFonts w:ascii="Times New Roman" w:hAnsi="Times New Roman" w:cs="Times New Roman"/>
          <w:w w:val="105"/>
          <w:sz w:val="24"/>
          <w:szCs w:val="24"/>
        </w:rPr>
        <w:t>and</w:t>
      </w:r>
      <w:r w:rsidRPr="00E32370">
        <w:rPr>
          <w:rFonts w:ascii="Times New Roman" w:hAnsi="Times New Roman" w:cs="Times New Roman"/>
          <w:spacing w:val="-8"/>
          <w:w w:val="105"/>
          <w:sz w:val="24"/>
          <w:szCs w:val="24"/>
        </w:rPr>
        <w:t xml:space="preserve"> </w:t>
      </w:r>
      <w:r w:rsidRPr="00E32370">
        <w:rPr>
          <w:rFonts w:ascii="Times New Roman" w:hAnsi="Times New Roman" w:cs="Times New Roman"/>
          <w:w w:val="105"/>
          <w:sz w:val="24"/>
          <w:szCs w:val="24"/>
        </w:rPr>
        <w:t>different</w:t>
      </w:r>
      <w:r w:rsidRPr="00E32370">
        <w:rPr>
          <w:rFonts w:ascii="Times New Roman" w:hAnsi="Times New Roman" w:cs="Times New Roman"/>
          <w:spacing w:val="-6"/>
          <w:w w:val="105"/>
          <w:sz w:val="24"/>
          <w:szCs w:val="24"/>
        </w:rPr>
        <w:t xml:space="preserve"> </w:t>
      </w:r>
      <w:r w:rsidRPr="00E32370">
        <w:rPr>
          <w:rFonts w:ascii="Times New Roman" w:hAnsi="Times New Roman" w:cs="Times New Roman"/>
          <w:w w:val="105"/>
          <w:sz w:val="24"/>
          <w:szCs w:val="24"/>
        </w:rPr>
        <w:t>presentations</w:t>
      </w:r>
      <w:r w:rsidRPr="00E32370">
        <w:rPr>
          <w:rFonts w:ascii="Times New Roman" w:hAnsi="Times New Roman" w:cs="Times New Roman"/>
          <w:spacing w:val="3"/>
          <w:w w:val="105"/>
          <w:sz w:val="24"/>
          <w:szCs w:val="24"/>
        </w:rPr>
        <w:t xml:space="preserve"> </w:t>
      </w:r>
      <w:r w:rsidRPr="00E32370">
        <w:rPr>
          <w:rFonts w:ascii="Times New Roman" w:hAnsi="Times New Roman" w:cs="Times New Roman"/>
          <w:w w:val="105"/>
          <w:sz w:val="24"/>
          <w:szCs w:val="24"/>
        </w:rPr>
        <w:t>between</w:t>
      </w:r>
      <w:r w:rsidRPr="00E32370">
        <w:rPr>
          <w:rFonts w:ascii="Times New Roman" w:hAnsi="Times New Roman" w:cs="Times New Roman"/>
          <w:spacing w:val="-15"/>
          <w:w w:val="105"/>
          <w:sz w:val="24"/>
          <w:szCs w:val="24"/>
        </w:rPr>
        <w:t xml:space="preserve"> </w:t>
      </w:r>
      <w:r w:rsidRPr="00E32370">
        <w:rPr>
          <w:rFonts w:ascii="Times New Roman" w:hAnsi="Times New Roman" w:cs="Times New Roman"/>
          <w:w w:val="105"/>
          <w:sz w:val="24"/>
          <w:szCs w:val="24"/>
        </w:rPr>
        <w:t>people,</w:t>
      </w:r>
      <w:r w:rsidRPr="00E32370">
        <w:rPr>
          <w:rFonts w:ascii="Times New Roman" w:hAnsi="Times New Roman" w:cs="Times New Roman"/>
          <w:spacing w:val="-10"/>
          <w:w w:val="105"/>
          <w:sz w:val="24"/>
          <w:szCs w:val="24"/>
        </w:rPr>
        <w:t xml:space="preserve"> </w:t>
      </w:r>
      <w:r w:rsidRPr="00E32370">
        <w:rPr>
          <w:rFonts w:ascii="Times New Roman" w:hAnsi="Times New Roman" w:cs="Times New Roman"/>
          <w:w w:val="105"/>
          <w:sz w:val="24"/>
          <w:szCs w:val="24"/>
        </w:rPr>
        <w:t>no</w:t>
      </w:r>
      <w:r w:rsidRPr="00E32370">
        <w:rPr>
          <w:rFonts w:ascii="Times New Roman" w:hAnsi="Times New Roman" w:cs="Times New Roman"/>
          <w:spacing w:val="-23"/>
          <w:w w:val="105"/>
          <w:sz w:val="24"/>
          <w:szCs w:val="24"/>
        </w:rPr>
        <w:t xml:space="preserve"> </w:t>
      </w:r>
      <w:r w:rsidRPr="00E32370">
        <w:rPr>
          <w:rFonts w:ascii="Times New Roman" w:hAnsi="Times New Roman" w:cs="Times New Roman"/>
          <w:w w:val="105"/>
          <w:sz w:val="24"/>
          <w:szCs w:val="24"/>
        </w:rPr>
        <w:t>general</w:t>
      </w:r>
      <w:r w:rsidRPr="00E32370">
        <w:rPr>
          <w:rFonts w:ascii="Times New Roman" w:hAnsi="Times New Roman" w:cs="Times New Roman"/>
          <w:spacing w:val="-14"/>
          <w:w w:val="105"/>
          <w:sz w:val="24"/>
          <w:szCs w:val="24"/>
        </w:rPr>
        <w:t xml:space="preserve"> </w:t>
      </w:r>
      <w:r w:rsidRPr="00E32370">
        <w:rPr>
          <w:rFonts w:ascii="Times New Roman" w:hAnsi="Times New Roman" w:cs="Times New Roman"/>
          <w:w w:val="105"/>
          <w:sz w:val="24"/>
          <w:szCs w:val="24"/>
        </w:rPr>
        <w:t>model</w:t>
      </w:r>
      <w:r w:rsidRPr="00E32370">
        <w:rPr>
          <w:rFonts w:ascii="Times New Roman" w:hAnsi="Times New Roman" w:cs="Times New Roman"/>
          <w:spacing w:val="-16"/>
          <w:w w:val="105"/>
          <w:sz w:val="24"/>
          <w:szCs w:val="24"/>
        </w:rPr>
        <w:t xml:space="preserve"> </w:t>
      </w:r>
      <w:r w:rsidRPr="00E32370">
        <w:rPr>
          <w:rFonts w:ascii="Times New Roman" w:hAnsi="Times New Roman" w:cs="Times New Roman"/>
          <w:w w:val="105"/>
          <w:sz w:val="24"/>
          <w:szCs w:val="24"/>
        </w:rPr>
        <w:t>has</w:t>
      </w:r>
      <w:r w:rsidRPr="00E32370">
        <w:rPr>
          <w:rFonts w:ascii="Times New Roman" w:hAnsi="Times New Roman" w:cs="Times New Roman"/>
          <w:spacing w:val="-19"/>
          <w:w w:val="105"/>
          <w:sz w:val="24"/>
          <w:szCs w:val="24"/>
        </w:rPr>
        <w:t xml:space="preserve"> </w:t>
      </w:r>
      <w:r w:rsidRPr="00E32370">
        <w:rPr>
          <w:rFonts w:ascii="Times New Roman" w:hAnsi="Times New Roman" w:cs="Times New Roman"/>
          <w:w w:val="105"/>
          <w:sz w:val="24"/>
          <w:szCs w:val="24"/>
        </w:rPr>
        <w:t>been</w:t>
      </w:r>
      <w:r w:rsidRPr="00E32370">
        <w:rPr>
          <w:rFonts w:ascii="Times New Roman" w:hAnsi="Times New Roman" w:cs="Times New Roman"/>
          <w:spacing w:val="-17"/>
          <w:w w:val="105"/>
          <w:sz w:val="24"/>
          <w:szCs w:val="24"/>
        </w:rPr>
        <w:t xml:space="preserve"> </w:t>
      </w:r>
      <w:r w:rsidRPr="00E32370">
        <w:rPr>
          <w:rFonts w:ascii="Times New Roman" w:hAnsi="Times New Roman" w:cs="Times New Roman"/>
          <w:w w:val="105"/>
          <w:sz w:val="24"/>
          <w:szCs w:val="24"/>
        </w:rPr>
        <w:t>made</w:t>
      </w:r>
      <w:r w:rsidRPr="00E32370">
        <w:rPr>
          <w:rFonts w:ascii="Times New Roman" w:hAnsi="Times New Roman" w:cs="Times New Roman"/>
          <w:spacing w:val="-16"/>
          <w:w w:val="105"/>
          <w:sz w:val="24"/>
          <w:szCs w:val="24"/>
        </w:rPr>
        <w:t xml:space="preserve"> </w:t>
      </w:r>
      <w:r w:rsidRPr="00E32370">
        <w:rPr>
          <w:rFonts w:ascii="Times New Roman" w:hAnsi="Times New Roman" w:cs="Times New Roman"/>
          <w:w w:val="105"/>
          <w:sz w:val="24"/>
          <w:szCs w:val="24"/>
        </w:rPr>
        <w:t>to</w:t>
      </w:r>
      <w:r w:rsidRPr="00E32370">
        <w:rPr>
          <w:rFonts w:ascii="Times New Roman" w:hAnsi="Times New Roman" w:cs="Times New Roman"/>
          <w:spacing w:val="-23"/>
          <w:w w:val="105"/>
          <w:sz w:val="24"/>
          <w:szCs w:val="24"/>
        </w:rPr>
        <w:t xml:space="preserve"> </w:t>
      </w:r>
      <w:r w:rsidRPr="00E32370">
        <w:rPr>
          <w:rFonts w:ascii="Times New Roman" w:hAnsi="Times New Roman" w:cs="Times New Roman"/>
          <w:w w:val="105"/>
          <w:sz w:val="24"/>
          <w:szCs w:val="24"/>
        </w:rPr>
        <w:t>identify</w:t>
      </w:r>
      <w:r w:rsidRPr="00E32370">
        <w:rPr>
          <w:rFonts w:ascii="Times New Roman" w:hAnsi="Times New Roman" w:cs="Times New Roman"/>
          <w:spacing w:val="-10"/>
          <w:w w:val="105"/>
          <w:sz w:val="24"/>
          <w:szCs w:val="24"/>
        </w:rPr>
        <w:t xml:space="preserve"> </w:t>
      </w:r>
      <w:r w:rsidRPr="00E32370">
        <w:rPr>
          <w:rFonts w:ascii="Times New Roman" w:hAnsi="Times New Roman" w:cs="Times New Roman"/>
          <w:w w:val="105"/>
          <w:sz w:val="24"/>
          <w:szCs w:val="24"/>
        </w:rPr>
        <w:t>seizure</w:t>
      </w:r>
      <w:r w:rsidRPr="00E32370">
        <w:rPr>
          <w:rFonts w:ascii="Times New Roman" w:hAnsi="Times New Roman" w:cs="Times New Roman"/>
          <w:spacing w:val="-20"/>
          <w:w w:val="105"/>
          <w:sz w:val="24"/>
          <w:szCs w:val="24"/>
        </w:rPr>
        <w:t xml:space="preserve"> </w:t>
      </w:r>
      <w:r w:rsidRPr="00E32370">
        <w:rPr>
          <w:rFonts w:ascii="Times New Roman" w:hAnsi="Times New Roman" w:cs="Times New Roman"/>
          <w:w w:val="105"/>
          <w:sz w:val="24"/>
          <w:szCs w:val="24"/>
        </w:rPr>
        <w:t>from</w:t>
      </w:r>
      <w:r w:rsidRPr="00E32370">
        <w:rPr>
          <w:rFonts w:ascii="Times New Roman" w:hAnsi="Times New Roman" w:cs="Times New Roman"/>
          <w:spacing w:val="-18"/>
          <w:w w:val="105"/>
          <w:sz w:val="24"/>
          <w:szCs w:val="24"/>
        </w:rPr>
        <w:t xml:space="preserve"> </w:t>
      </w:r>
      <w:r w:rsidRPr="00E32370">
        <w:rPr>
          <w:rFonts w:ascii="Times New Roman" w:hAnsi="Times New Roman" w:cs="Times New Roman"/>
          <w:w w:val="105"/>
          <w:sz w:val="24"/>
          <w:szCs w:val="24"/>
        </w:rPr>
        <w:t>non-seizure EEG</w:t>
      </w:r>
      <w:r w:rsidRPr="00E32370">
        <w:rPr>
          <w:rFonts w:ascii="Times New Roman" w:hAnsi="Times New Roman" w:cs="Times New Roman"/>
          <w:spacing w:val="-20"/>
          <w:w w:val="105"/>
          <w:sz w:val="24"/>
          <w:szCs w:val="24"/>
        </w:rPr>
        <w:t xml:space="preserve"> </w:t>
      </w:r>
      <w:r w:rsidRPr="00E32370">
        <w:rPr>
          <w:rFonts w:ascii="Times New Roman" w:hAnsi="Times New Roman" w:cs="Times New Roman"/>
          <w:w w:val="105"/>
          <w:sz w:val="24"/>
          <w:szCs w:val="24"/>
        </w:rPr>
        <w:t>data.</w:t>
      </w:r>
      <w:r w:rsidRPr="00E32370">
        <w:rPr>
          <w:rFonts w:ascii="Times New Roman" w:hAnsi="Times New Roman" w:cs="Times New Roman"/>
          <w:spacing w:val="-7"/>
          <w:w w:val="105"/>
          <w:sz w:val="24"/>
          <w:szCs w:val="24"/>
        </w:rPr>
        <w:t xml:space="preserve"> </w:t>
      </w:r>
      <w:r w:rsidRPr="00E32370">
        <w:rPr>
          <w:rFonts w:ascii="Times New Roman" w:hAnsi="Times New Roman" w:cs="Times New Roman"/>
          <w:w w:val="105"/>
          <w:sz w:val="24"/>
          <w:szCs w:val="24"/>
        </w:rPr>
        <w:t>The</w:t>
      </w:r>
      <w:r w:rsidRPr="00E32370">
        <w:rPr>
          <w:rFonts w:ascii="Times New Roman" w:hAnsi="Times New Roman" w:cs="Times New Roman"/>
          <w:spacing w:val="-7"/>
          <w:w w:val="105"/>
          <w:sz w:val="24"/>
          <w:szCs w:val="24"/>
        </w:rPr>
        <w:t xml:space="preserve"> </w:t>
      </w:r>
      <w:r w:rsidRPr="00E32370">
        <w:rPr>
          <w:rFonts w:ascii="Times New Roman" w:hAnsi="Times New Roman" w:cs="Times New Roman"/>
          <w:w w:val="105"/>
          <w:sz w:val="24"/>
          <w:szCs w:val="24"/>
        </w:rPr>
        <w:t>goal</w:t>
      </w:r>
      <w:r w:rsidRPr="00E32370">
        <w:rPr>
          <w:rFonts w:ascii="Times New Roman" w:hAnsi="Times New Roman" w:cs="Times New Roman"/>
          <w:spacing w:val="-6"/>
          <w:w w:val="105"/>
          <w:sz w:val="24"/>
          <w:szCs w:val="24"/>
        </w:rPr>
        <w:t xml:space="preserve"> </w:t>
      </w:r>
      <w:r w:rsidRPr="00E32370">
        <w:rPr>
          <w:rFonts w:ascii="Times New Roman" w:hAnsi="Times New Roman" w:cs="Times New Roman"/>
          <w:w w:val="105"/>
          <w:sz w:val="24"/>
          <w:szCs w:val="24"/>
        </w:rPr>
        <w:t>of</w:t>
      </w:r>
      <w:r w:rsidRPr="00E32370">
        <w:rPr>
          <w:rFonts w:ascii="Times New Roman" w:hAnsi="Times New Roman" w:cs="Times New Roman"/>
          <w:spacing w:val="-3"/>
          <w:w w:val="105"/>
          <w:sz w:val="24"/>
          <w:szCs w:val="24"/>
        </w:rPr>
        <w:t xml:space="preserve"> </w:t>
      </w:r>
      <w:r w:rsidRPr="00E32370">
        <w:rPr>
          <w:rFonts w:ascii="Times New Roman" w:hAnsi="Times New Roman" w:cs="Times New Roman"/>
          <w:w w:val="105"/>
          <w:sz w:val="24"/>
          <w:szCs w:val="24"/>
        </w:rPr>
        <w:t>this</w:t>
      </w:r>
      <w:r w:rsidRPr="00E32370">
        <w:rPr>
          <w:rFonts w:ascii="Times New Roman" w:hAnsi="Times New Roman" w:cs="Times New Roman"/>
          <w:spacing w:val="-9"/>
          <w:w w:val="105"/>
          <w:sz w:val="24"/>
          <w:szCs w:val="24"/>
        </w:rPr>
        <w:t xml:space="preserve"> </w:t>
      </w:r>
      <w:r w:rsidRPr="00E32370">
        <w:rPr>
          <w:rFonts w:ascii="Times New Roman" w:hAnsi="Times New Roman" w:cs="Times New Roman"/>
          <w:w w:val="105"/>
          <w:sz w:val="24"/>
          <w:szCs w:val="24"/>
        </w:rPr>
        <w:t>p</w:t>
      </w:r>
      <w:r w:rsidR="00A77841">
        <w:rPr>
          <w:rFonts w:ascii="Times New Roman" w:hAnsi="Times New Roman" w:cs="Times New Roman"/>
          <w:w w:val="105"/>
          <w:sz w:val="24"/>
          <w:szCs w:val="24"/>
        </w:rPr>
        <w:t>roject</w:t>
      </w:r>
      <w:r w:rsidRPr="00E32370">
        <w:rPr>
          <w:rFonts w:ascii="Times New Roman" w:hAnsi="Times New Roman" w:cs="Times New Roman"/>
          <w:spacing w:val="-7"/>
          <w:w w:val="105"/>
          <w:sz w:val="24"/>
          <w:szCs w:val="24"/>
        </w:rPr>
        <w:t xml:space="preserve"> </w:t>
      </w:r>
      <w:r w:rsidRPr="00E32370">
        <w:rPr>
          <w:rFonts w:ascii="Times New Roman" w:hAnsi="Times New Roman" w:cs="Times New Roman"/>
          <w:w w:val="105"/>
          <w:sz w:val="24"/>
          <w:szCs w:val="24"/>
        </w:rPr>
        <w:t>is</w:t>
      </w:r>
      <w:r w:rsidRPr="00E32370">
        <w:rPr>
          <w:rFonts w:ascii="Times New Roman" w:hAnsi="Times New Roman" w:cs="Times New Roman"/>
          <w:spacing w:val="-12"/>
          <w:w w:val="105"/>
          <w:sz w:val="24"/>
          <w:szCs w:val="24"/>
        </w:rPr>
        <w:t xml:space="preserve"> </w:t>
      </w:r>
      <w:r w:rsidRPr="00E32370">
        <w:rPr>
          <w:rFonts w:ascii="Times New Roman" w:hAnsi="Times New Roman" w:cs="Times New Roman"/>
          <w:w w:val="105"/>
          <w:sz w:val="24"/>
          <w:szCs w:val="24"/>
        </w:rPr>
        <w:t>to</w:t>
      </w:r>
      <w:r w:rsidRPr="00E32370">
        <w:rPr>
          <w:rFonts w:ascii="Times New Roman" w:hAnsi="Times New Roman" w:cs="Times New Roman"/>
          <w:spacing w:val="-10"/>
          <w:w w:val="105"/>
          <w:sz w:val="24"/>
          <w:szCs w:val="24"/>
        </w:rPr>
        <w:t xml:space="preserve"> </w:t>
      </w:r>
      <w:r w:rsidRPr="00E32370">
        <w:rPr>
          <w:rFonts w:ascii="Times New Roman" w:hAnsi="Times New Roman" w:cs="Times New Roman"/>
          <w:w w:val="105"/>
          <w:sz w:val="24"/>
          <w:szCs w:val="24"/>
        </w:rPr>
        <w:t>build</w:t>
      </w:r>
      <w:r w:rsidRPr="00E32370">
        <w:rPr>
          <w:rFonts w:ascii="Times New Roman" w:hAnsi="Times New Roman" w:cs="Times New Roman"/>
          <w:spacing w:val="-6"/>
          <w:w w:val="105"/>
          <w:sz w:val="24"/>
          <w:szCs w:val="24"/>
        </w:rPr>
        <w:t xml:space="preserve"> </w:t>
      </w:r>
      <w:r w:rsidRPr="00E32370">
        <w:rPr>
          <w:rFonts w:ascii="Times New Roman" w:hAnsi="Times New Roman" w:cs="Times New Roman"/>
          <w:w w:val="105"/>
          <w:sz w:val="24"/>
          <w:szCs w:val="24"/>
        </w:rPr>
        <w:t>such</w:t>
      </w:r>
      <w:r w:rsidRPr="00E32370">
        <w:rPr>
          <w:rFonts w:ascii="Times New Roman" w:hAnsi="Times New Roman" w:cs="Times New Roman"/>
          <w:spacing w:val="-8"/>
          <w:w w:val="105"/>
          <w:sz w:val="24"/>
          <w:szCs w:val="24"/>
        </w:rPr>
        <w:t xml:space="preserve"> </w:t>
      </w:r>
      <w:r w:rsidRPr="00E32370">
        <w:rPr>
          <w:rFonts w:ascii="Times New Roman" w:hAnsi="Times New Roman" w:cs="Times New Roman"/>
          <w:w w:val="105"/>
          <w:sz w:val="24"/>
          <w:szCs w:val="24"/>
        </w:rPr>
        <w:t>a</w:t>
      </w:r>
      <w:r w:rsidRPr="00E32370">
        <w:rPr>
          <w:rFonts w:ascii="Times New Roman" w:hAnsi="Times New Roman" w:cs="Times New Roman"/>
          <w:spacing w:val="-11"/>
          <w:w w:val="105"/>
          <w:sz w:val="24"/>
          <w:szCs w:val="24"/>
        </w:rPr>
        <w:t xml:space="preserve"> </w:t>
      </w:r>
      <w:r w:rsidRPr="00E32370">
        <w:rPr>
          <w:rFonts w:ascii="Times New Roman" w:hAnsi="Times New Roman" w:cs="Times New Roman"/>
          <w:w w:val="105"/>
          <w:sz w:val="24"/>
          <w:szCs w:val="24"/>
        </w:rPr>
        <w:t>general</w:t>
      </w:r>
      <w:r w:rsidRPr="00E32370">
        <w:rPr>
          <w:rFonts w:ascii="Times New Roman" w:hAnsi="Times New Roman" w:cs="Times New Roman"/>
          <w:spacing w:val="-8"/>
          <w:w w:val="105"/>
          <w:sz w:val="24"/>
          <w:szCs w:val="24"/>
        </w:rPr>
        <w:t xml:space="preserve"> </w:t>
      </w:r>
      <w:r w:rsidRPr="00E32370">
        <w:rPr>
          <w:rFonts w:ascii="Times New Roman" w:hAnsi="Times New Roman" w:cs="Times New Roman"/>
          <w:w w:val="105"/>
          <w:sz w:val="24"/>
          <w:szCs w:val="24"/>
        </w:rPr>
        <w:t xml:space="preserve">recognition model. To do so, we used a data set of </w:t>
      </w:r>
      <w:r w:rsidR="008921D8">
        <w:rPr>
          <w:rFonts w:ascii="Times New Roman" w:hAnsi="Times New Roman" w:cs="Times New Roman"/>
          <w:w w:val="105"/>
          <w:sz w:val="24"/>
          <w:szCs w:val="24"/>
        </w:rPr>
        <w:t>500 patients</w:t>
      </w:r>
      <w:r w:rsidRPr="00E32370">
        <w:rPr>
          <w:rFonts w:ascii="Times New Roman" w:hAnsi="Times New Roman" w:cs="Times New Roman"/>
          <w:w w:val="105"/>
          <w:sz w:val="24"/>
          <w:szCs w:val="24"/>
        </w:rPr>
        <w:t xml:space="preserve"> recorded at Stanford</w:t>
      </w:r>
      <w:r w:rsidR="008921D8">
        <w:rPr>
          <w:rFonts w:ascii="Times New Roman" w:hAnsi="Times New Roman" w:cs="Times New Roman"/>
          <w:w w:val="105"/>
          <w:sz w:val="24"/>
          <w:szCs w:val="24"/>
        </w:rPr>
        <w:t xml:space="preserve"> children’s</w:t>
      </w:r>
      <w:r w:rsidRPr="00E32370">
        <w:rPr>
          <w:rFonts w:ascii="Times New Roman" w:hAnsi="Times New Roman" w:cs="Times New Roman"/>
          <w:w w:val="105"/>
          <w:sz w:val="24"/>
          <w:szCs w:val="24"/>
        </w:rPr>
        <w:t xml:space="preserve"> Hospital over the</w:t>
      </w:r>
      <w:r w:rsidRPr="00E32370">
        <w:rPr>
          <w:rFonts w:ascii="Times New Roman" w:hAnsi="Times New Roman" w:cs="Times New Roman"/>
          <w:spacing w:val="-13"/>
          <w:w w:val="105"/>
          <w:sz w:val="24"/>
          <w:szCs w:val="24"/>
        </w:rPr>
        <w:t xml:space="preserve"> </w:t>
      </w:r>
      <w:r w:rsidRPr="00E32370">
        <w:rPr>
          <w:rFonts w:ascii="Times New Roman" w:hAnsi="Times New Roman" w:cs="Times New Roman"/>
          <w:w w:val="105"/>
          <w:sz w:val="24"/>
          <w:szCs w:val="24"/>
        </w:rPr>
        <w:t>last</w:t>
      </w:r>
      <w:r w:rsidRPr="00E32370">
        <w:rPr>
          <w:rFonts w:ascii="Times New Roman" w:hAnsi="Times New Roman" w:cs="Times New Roman"/>
          <w:spacing w:val="-11"/>
          <w:w w:val="105"/>
          <w:sz w:val="24"/>
          <w:szCs w:val="24"/>
        </w:rPr>
        <w:t xml:space="preserve"> </w:t>
      </w:r>
      <w:r w:rsidRPr="00E32370">
        <w:rPr>
          <w:rFonts w:ascii="Times New Roman" w:hAnsi="Times New Roman" w:cs="Times New Roman"/>
          <w:w w:val="105"/>
          <w:sz w:val="24"/>
          <w:szCs w:val="24"/>
        </w:rPr>
        <w:t>number</w:t>
      </w:r>
      <w:r w:rsidRPr="00E32370">
        <w:rPr>
          <w:rFonts w:ascii="Times New Roman" w:hAnsi="Times New Roman" w:cs="Times New Roman"/>
          <w:spacing w:val="-9"/>
          <w:w w:val="105"/>
          <w:sz w:val="24"/>
          <w:szCs w:val="24"/>
        </w:rPr>
        <w:t xml:space="preserve"> </w:t>
      </w:r>
      <w:r w:rsidRPr="00E32370">
        <w:rPr>
          <w:rFonts w:ascii="Times New Roman" w:hAnsi="Times New Roman" w:cs="Times New Roman"/>
          <w:w w:val="105"/>
          <w:sz w:val="24"/>
          <w:szCs w:val="24"/>
        </w:rPr>
        <w:t>of</w:t>
      </w:r>
      <w:r w:rsidRPr="00E32370">
        <w:rPr>
          <w:rFonts w:ascii="Times New Roman" w:hAnsi="Times New Roman" w:cs="Times New Roman"/>
          <w:spacing w:val="-6"/>
          <w:w w:val="105"/>
          <w:sz w:val="24"/>
          <w:szCs w:val="24"/>
        </w:rPr>
        <w:t xml:space="preserve"> </w:t>
      </w:r>
      <w:r w:rsidRPr="00E32370">
        <w:rPr>
          <w:rFonts w:ascii="Times New Roman" w:hAnsi="Times New Roman" w:cs="Times New Roman"/>
          <w:w w:val="105"/>
          <w:sz w:val="24"/>
          <w:szCs w:val="24"/>
        </w:rPr>
        <w:t>years.</w:t>
      </w:r>
      <w:r w:rsidRPr="00E32370">
        <w:rPr>
          <w:rFonts w:ascii="Times New Roman" w:hAnsi="Times New Roman" w:cs="Times New Roman"/>
          <w:spacing w:val="1"/>
          <w:w w:val="105"/>
          <w:sz w:val="24"/>
          <w:szCs w:val="24"/>
        </w:rPr>
        <w:t xml:space="preserve"> </w:t>
      </w:r>
      <w:r w:rsidRPr="00E32370">
        <w:rPr>
          <w:rFonts w:ascii="Times New Roman" w:hAnsi="Times New Roman" w:cs="Times New Roman"/>
          <w:w w:val="105"/>
          <w:sz w:val="24"/>
          <w:szCs w:val="24"/>
        </w:rPr>
        <w:t>We</w:t>
      </w:r>
      <w:r w:rsidRPr="00E32370">
        <w:rPr>
          <w:rFonts w:ascii="Times New Roman" w:hAnsi="Times New Roman" w:cs="Times New Roman"/>
          <w:spacing w:val="-15"/>
          <w:w w:val="105"/>
          <w:sz w:val="24"/>
          <w:szCs w:val="24"/>
        </w:rPr>
        <w:t xml:space="preserve"> </w:t>
      </w:r>
      <w:r w:rsidRPr="00E32370">
        <w:rPr>
          <w:rFonts w:ascii="Times New Roman" w:hAnsi="Times New Roman" w:cs="Times New Roman"/>
          <w:w w:val="105"/>
          <w:sz w:val="24"/>
          <w:szCs w:val="24"/>
        </w:rPr>
        <w:t>examined</w:t>
      </w:r>
      <w:r w:rsidRPr="00E32370">
        <w:rPr>
          <w:rFonts w:ascii="Times New Roman" w:hAnsi="Times New Roman" w:cs="Times New Roman"/>
          <w:spacing w:val="-2"/>
          <w:w w:val="105"/>
          <w:sz w:val="24"/>
          <w:szCs w:val="24"/>
        </w:rPr>
        <w:t xml:space="preserve"> </w:t>
      </w:r>
      <w:r w:rsidRPr="00E32370">
        <w:rPr>
          <w:rFonts w:ascii="Times New Roman" w:hAnsi="Times New Roman" w:cs="Times New Roman"/>
          <w:w w:val="105"/>
          <w:sz w:val="24"/>
          <w:szCs w:val="24"/>
        </w:rPr>
        <w:t>the</w:t>
      </w:r>
      <w:r w:rsidRPr="00E32370">
        <w:rPr>
          <w:rFonts w:ascii="Times New Roman" w:hAnsi="Times New Roman" w:cs="Times New Roman"/>
          <w:spacing w:val="-10"/>
          <w:w w:val="105"/>
          <w:sz w:val="24"/>
          <w:szCs w:val="24"/>
        </w:rPr>
        <w:t xml:space="preserve"> </w:t>
      </w:r>
      <w:r w:rsidRPr="00E32370">
        <w:rPr>
          <w:rFonts w:ascii="Times New Roman" w:hAnsi="Times New Roman" w:cs="Times New Roman"/>
          <w:w w:val="105"/>
          <w:sz w:val="24"/>
          <w:szCs w:val="24"/>
        </w:rPr>
        <w:t>performance</w:t>
      </w:r>
      <w:r w:rsidRPr="00E32370">
        <w:rPr>
          <w:rFonts w:ascii="Times New Roman" w:hAnsi="Times New Roman" w:cs="Times New Roman"/>
          <w:spacing w:val="-5"/>
          <w:w w:val="105"/>
          <w:sz w:val="24"/>
          <w:szCs w:val="24"/>
        </w:rPr>
        <w:t xml:space="preserve"> </w:t>
      </w:r>
      <w:r w:rsidRPr="00E32370">
        <w:rPr>
          <w:rFonts w:ascii="Times New Roman" w:hAnsi="Times New Roman" w:cs="Times New Roman"/>
          <w:w w:val="105"/>
          <w:sz w:val="24"/>
          <w:szCs w:val="24"/>
        </w:rPr>
        <w:t>of</w:t>
      </w:r>
      <w:r w:rsidRPr="00E32370">
        <w:rPr>
          <w:rFonts w:ascii="Times New Roman" w:hAnsi="Times New Roman" w:cs="Times New Roman"/>
          <w:spacing w:val="-4"/>
          <w:w w:val="105"/>
          <w:sz w:val="24"/>
          <w:szCs w:val="24"/>
        </w:rPr>
        <w:t xml:space="preserve"> </w:t>
      </w:r>
      <w:r w:rsidRPr="00E32370">
        <w:rPr>
          <w:rFonts w:ascii="Times New Roman" w:hAnsi="Times New Roman" w:cs="Times New Roman"/>
          <w:w w:val="105"/>
          <w:sz w:val="24"/>
          <w:szCs w:val="24"/>
        </w:rPr>
        <w:t>regression</w:t>
      </w:r>
      <w:r>
        <w:rPr>
          <w:rFonts w:ascii="Times New Roman" w:hAnsi="Times New Roman" w:cs="Times New Roman"/>
          <w:w w:val="105"/>
          <w:sz w:val="24"/>
          <w:szCs w:val="24"/>
        </w:rPr>
        <w:t xml:space="preserve"> models such as </w:t>
      </w:r>
      <w:proofErr w:type="spellStart"/>
      <w:r>
        <w:rPr>
          <w:rFonts w:ascii="Times New Roman" w:hAnsi="Times New Roman" w:cs="Times New Roman"/>
          <w:w w:val="105"/>
          <w:sz w:val="24"/>
          <w:szCs w:val="24"/>
        </w:rPr>
        <w:t>knn</w:t>
      </w:r>
      <w:proofErr w:type="spellEnd"/>
      <w:r>
        <w:rPr>
          <w:rFonts w:ascii="Times New Roman" w:hAnsi="Times New Roman" w:cs="Times New Roman"/>
          <w:w w:val="105"/>
          <w:sz w:val="24"/>
          <w:szCs w:val="24"/>
        </w:rPr>
        <w:t xml:space="preserve">, naive </w:t>
      </w:r>
      <w:proofErr w:type="spellStart"/>
      <w:r>
        <w:rPr>
          <w:rFonts w:ascii="Times New Roman" w:hAnsi="Times New Roman" w:cs="Times New Roman"/>
          <w:w w:val="105"/>
          <w:sz w:val="24"/>
          <w:szCs w:val="24"/>
        </w:rPr>
        <w:t>bayes</w:t>
      </w:r>
      <w:proofErr w:type="spellEnd"/>
      <w:r>
        <w:rPr>
          <w:rFonts w:ascii="Times New Roman" w:hAnsi="Times New Roman" w:cs="Times New Roman"/>
          <w:w w:val="105"/>
          <w:sz w:val="24"/>
          <w:szCs w:val="24"/>
        </w:rPr>
        <w:t>, logistic regression, random forest, gradient boost</w:t>
      </w:r>
      <w:r w:rsidR="00AA6BFB">
        <w:rPr>
          <w:rFonts w:ascii="Times New Roman" w:hAnsi="Times New Roman" w:cs="Times New Roman"/>
          <w:w w:val="105"/>
          <w:sz w:val="24"/>
          <w:szCs w:val="24"/>
        </w:rPr>
        <w:t>ing</w:t>
      </w:r>
      <w:r>
        <w:rPr>
          <w:rFonts w:ascii="Times New Roman" w:hAnsi="Times New Roman" w:cs="Times New Roman"/>
          <w:w w:val="105"/>
          <w:sz w:val="24"/>
          <w:szCs w:val="24"/>
        </w:rPr>
        <w:t xml:space="preserve"> and decision tree. We </w:t>
      </w:r>
      <w:r w:rsidRPr="00E32370">
        <w:rPr>
          <w:rFonts w:ascii="Times New Roman" w:hAnsi="Times New Roman" w:cs="Times New Roman"/>
          <w:w w:val="105"/>
          <w:sz w:val="24"/>
          <w:szCs w:val="24"/>
        </w:rPr>
        <w:t xml:space="preserve">found that the </w:t>
      </w:r>
      <w:r w:rsidR="00AA6BFB">
        <w:rPr>
          <w:rFonts w:ascii="Times New Roman" w:hAnsi="Times New Roman" w:cs="Times New Roman"/>
          <w:w w:val="105"/>
          <w:sz w:val="24"/>
          <w:szCs w:val="24"/>
        </w:rPr>
        <w:t>gradient boosting</w:t>
      </w:r>
      <w:r>
        <w:rPr>
          <w:rFonts w:ascii="Times New Roman" w:hAnsi="Times New Roman" w:cs="Times New Roman"/>
          <w:w w:val="105"/>
          <w:sz w:val="24"/>
          <w:szCs w:val="24"/>
        </w:rPr>
        <w:t xml:space="preserve"> </w:t>
      </w:r>
      <w:r w:rsidRPr="00E32370">
        <w:rPr>
          <w:rFonts w:ascii="Times New Roman" w:hAnsi="Times New Roman" w:cs="Times New Roman"/>
          <w:w w:val="105"/>
          <w:sz w:val="24"/>
          <w:szCs w:val="24"/>
        </w:rPr>
        <w:t>performed best</w:t>
      </w:r>
      <w:r>
        <w:rPr>
          <w:rFonts w:ascii="Times New Roman" w:hAnsi="Times New Roman" w:cs="Times New Roman"/>
          <w:w w:val="105"/>
          <w:sz w:val="24"/>
          <w:szCs w:val="24"/>
        </w:rPr>
        <w:t xml:space="preserve"> with an accuracy of</w:t>
      </w:r>
      <w:r w:rsidRPr="00E32370">
        <w:rPr>
          <w:rFonts w:ascii="Times New Roman" w:hAnsi="Times New Roman" w:cs="Times New Roman"/>
          <w:w w:val="105"/>
          <w:sz w:val="24"/>
          <w:szCs w:val="24"/>
        </w:rPr>
        <w:t xml:space="preserve"> </w:t>
      </w:r>
      <w:r>
        <w:rPr>
          <w:rFonts w:ascii="Times New Roman" w:hAnsi="Times New Roman" w:cs="Times New Roman"/>
          <w:w w:val="105"/>
          <w:sz w:val="24"/>
          <w:szCs w:val="24"/>
        </w:rPr>
        <w:t>99</w:t>
      </w:r>
      <w:r w:rsidRPr="00E32370">
        <w:rPr>
          <w:rFonts w:ascii="Times New Roman" w:hAnsi="Times New Roman" w:cs="Times New Roman"/>
          <w:w w:val="105"/>
          <w:sz w:val="24"/>
          <w:szCs w:val="24"/>
        </w:rPr>
        <w:t>%</w:t>
      </w:r>
      <w:r>
        <w:rPr>
          <w:rFonts w:ascii="Times New Roman" w:hAnsi="Times New Roman" w:cs="Times New Roman"/>
          <w:w w:val="105"/>
          <w:sz w:val="24"/>
          <w:szCs w:val="24"/>
        </w:rPr>
        <w:t>.</w:t>
      </w:r>
    </w:p>
    <w:p w14:paraId="60537459" w14:textId="77777777" w:rsidR="00BB039C" w:rsidRDefault="00BB039C" w:rsidP="00254478">
      <w:pPr>
        <w:spacing w:line="0" w:lineRule="atLeast"/>
        <w:ind w:left="720"/>
        <w:jc w:val="both"/>
        <w:rPr>
          <w:rFonts w:ascii="Times New Roman" w:eastAsia="Times New Roman" w:hAnsi="Times New Roman"/>
          <w:sz w:val="24"/>
        </w:rPr>
        <w:sectPr w:rsidR="00BB039C" w:rsidSect="002F79AC">
          <w:pgSz w:w="11900" w:h="16840"/>
          <w:pgMar w:top="972" w:right="980" w:bottom="1440" w:left="1000" w:header="0" w:footer="0" w:gutter="0"/>
          <w:pgBorders w:offsetFrom="page">
            <w:top w:val="single" w:sz="4" w:space="24" w:color="auto"/>
            <w:left w:val="single" w:sz="4" w:space="24" w:color="auto"/>
            <w:bottom w:val="single" w:sz="4" w:space="24" w:color="auto"/>
            <w:right w:val="single" w:sz="4" w:space="24" w:color="auto"/>
          </w:pgBorders>
          <w:cols w:space="0" w:equalWidth="0">
            <w:col w:w="9920"/>
          </w:cols>
          <w:titlePg/>
          <w:docGrid w:linePitch="360"/>
        </w:sectPr>
      </w:pPr>
    </w:p>
    <w:p w14:paraId="7CA358D0" w14:textId="77777777" w:rsidR="00BB039C" w:rsidRDefault="00BB039C">
      <w:pPr>
        <w:spacing w:line="0" w:lineRule="atLeast"/>
        <w:ind w:right="-19"/>
        <w:jc w:val="center"/>
        <w:rPr>
          <w:rFonts w:ascii="Times New Roman" w:eastAsia="Times New Roman" w:hAnsi="Times New Roman"/>
          <w:b/>
          <w:sz w:val="32"/>
        </w:rPr>
      </w:pPr>
      <w:bookmarkStart w:id="3" w:name="page6"/>
      <w:bookmarkEnd w:id="3"/>
      <w:r>
        <w:rPr>
          <w:rFonts w:ascii="Times New Roman" w:eastAsia="Times New Roman" w:hAnsi="Times New Roman"/>
          <w:b/>
          <w:sz w:val="32"/>
        </w:rPr>
        <w:lastRenderedPageBreak/>
        <w:t>LIST OF TABLES</w:t>
      </w:r>
    </w:p>
    <w:p w14:paraId="219325A4" w14:textId="77777777" w:rsidR="00BB039C" w:rsidRDefault="00BB039C">
      <w:pPr>
        <w:spacing w:line="110" w:lineRule="exact"/>
        <w:rPr>
          <w:rFonts w:ascii="Times New Roman" w:eastAsia="Times New Roman" w:hAnsi="Times New Roman"/>
        </w:rPr>
      </w:pPr>
    </w:p>
    <w:tbl>
      <w:tblPr>
        <w:tblW w:w="0" w:type="auto"/>
        <w:tblInd w:w="10" w:type="dxa"/>
        <w:tblLayout w:type="fixed"/>
        <w:tblCellMar>
          <w:left w:w="0" w:type="dxa"/>
          <w:right w:w="0" w:type="dxa"/>
        </w:tblCellMar>
        <w:tblLook w:val="0000" w:firstRow="0" w:lastRow="0" w:firstColumn="0" w:lastColumn="0" w:noHBand="0" w:noVBand="0"/>
      </w:tblPr>
      <w:tblGrid>
        <w:gridCol w:w="1200"/>
        <w:gridCol w:w="7740"/>
        <w:gridCol w:w="1180"/>
      </w:tblGrid>
      <w:tr w:rsidR="00BB039C" w14:paraId="1D0D65F1" w14:textId="77777777" w:rsidTr="00E741C1">
        <w:trPr>
          <w:trHeight w:val="326"/>
        </w:trPr>
        <w:tc>
          <w:tcPr>
            <w:tcW w:w="1200" w:type="dxa"/>
            <w:tcBorders>
              <w:top w:val="single" w:sz="4" w:space="0" w:color="auto"/>
              <w:left w:val="single" w:sz="4" w:space="0" w:color="auto"/>
              <w:bottom w:val="single" w:sz="4" w:space="0" w:color="auto"/>
              <w:right w:val="single" w:sz="8" w:space="0" w:color="C0C0C0"/>
            </w:tcBorders>
            <w:shd w:val="clear" w:color="auto" w:fill="auto"/>
            <w:vAlign w:val="bottom"/>
          </w:tcPr>
          <w:p w14:paraId="2517C4A5" w14:textId="77777777" w:rsidR="00BB039C" w:rsidRDefault="00BB039C">
            <w:pPr>
              <w:spacing w:line="0" w:lineRule="atLeast"/>
              <w:ind w:left="100"/>
              <w:rPr>
                <w:rFonts w:ascii="Times New Roman" w:eastAsia="Times New Roman" w:hAnsi="Times New Roman"/>
                <w:b/>
                <w:sz w:val="24"/>
              </w:rPr>
            </w:pPr>
            <w:r>
              <w:rPr>
                <w:rFonts w:ascii="Times New Roman" w:eastAsia="Times New Roman" w:hAnsi="Times New Roman"/>
                <w:b/>
                <w:sz w:val="24"/>
              </w:rPr>
              <w:t>Table No</w:t>
            </w:r>
          </w:p>
        </w:tc>
        <w:tc>
          <w:tcPr>
            <w:tcW w:w="7740" w:type="dxa"/>
            <w:tcBorders>
              <w:top w:val="single" w:sz="4" w:space="0" w:color="auto"/>
              <w:bottom w:val="single" w:sz="4" w:space="0" w:color="auto"/>
              <w:right w:val="single" w:sz="8" w:space="0" w:color="auto"/>
            </w:tcBorders>
            <w:shd w:val="clear" w:color="auto" w:fill="auto"/>
            <w:vAlign w:val="bottom"/>
          </w:tcPr>
          <w:p w14:paraId="1BDFAD09" w14:textId="77777777" w:rsidR="00BB039C" w:rsidRDefault="00BB039C">
            <w:pPr>
              <w:spacing w:line="0" w:lineRule="atLeast"/>
              <w:ind w:left="100"/>
              <w:rPr>
                <w:rFonts w:ascii="Times New Roman" w:eastAsia="Times New Roman" w:hAnsi="Times New Roman"/>
                <w:b/>
                <w:sz w:val="24"/>
              </w:rPr>
            </w:pPr>
            <w:r>
              <w:rPr>
                <w:rFonts w:ascii="Times New Roman" w:eastAsia="Times New Roman" w:hAnsi="Times New Roman"/>
                <w:b/>
                <w:sz w:val="24"/>
              </w:rPr>
              <w:t>Table Title</w:t>
            </w:r>
          </w:p>
        </w:tc>
        <w:tc>
          <w:tcPr>
            <w:tcW w:w="1180" w:type="dxa"/>
            <w:tcBorders>
              <w:top w:val="single" w:sz="4" w:space="0" w:color="auto"/>
              <w:left w:val="single" w:sz="8" w:space="0" w:color="auto"/>
              <w:bottom w:val="single" w:sz="4" w:space="0" w:color="auto"/>
              <w:right w:val="single" w:sz="4" w:space="0" w:color="auto"/>
            </w:tcBorders>
            <w:shd w:val="clear" w:color="auto" w:fill="auto"/>
            <w:vAlign w:val="bottom"/>
          </w:tcPr>
          <w:p w14:paraId="6EFDE37F" w14:textId="77777777" w:rsidR="00BB039C" w:rsidRDefault="00BB039C">
            <w:pPr>
              <w:spacing w:line="0" w:lineRule="atLeast"/>
              <w:ind w:left="100"/>
              <w:rPr>
                <w:rFonts w:ascii="Times New Roman" w:eastAsia="Times New Roman" w:hAnsi="Times New Roman"/>
                <w:b/>
                <w:sz w:val="24"/>
              </w:rPr>
            </w:pPr>
            <w:r>
              <w:rPr>
                <w:rFonts w:ascii="Times New Roman" w:eastAsia="Times New Roman" w:hAnsi="Times New Roman"/>
                <w:b/>
                <w:sz w:val="24"/>
              </w:rPr>
              <w:t>Page No</w:t>
            </w:r>
          </w:p>
        </w:tc>
      </w:tr>
      <w:tr w:rsidR="00BB039C" w14:paraId="3DF813A3" w14:textId="77777777" w:rsidTr="00E52184">
        <w:trPr>
          <w:trHeight w:val="29"/>
        </w:trPr>
        <w:tc>
          <w:tcPr>
            <w:tcW w:w="1200" w:type="dxa"/>
            <w:tcBorders>
              <w:top w:val="single" w:sz="4" w:space="0" w:color="auto"/>
              <w:left w:val="single" w:sz="8" w:space="0" w:color="C0C0C0"/>
              <w:bottom w:val="single" w:sz="4" w:space="0" w:color="auto"/>
              <w:right w:val="single" w:sz="8" w:space="0" w:color="C0C0C0"/>
            </w:tcBorders>
            <w:shd w:val="clear" w:color="auto" w:fill="auto"/>
            <w:vAlign w:val="bottom"/>
          </w:tcPr>
          <w:p w14:paraId="260C8A1F" w14:textId="77777777" w:rsidR="00BB039C" w:rsidRDefault="00BB039C">
            <w:pPr>
              <w:spacing w:line="0" w:lineRule="atLeast"/>
              <w:rPr>
                <w:rFonts w:ascii="Times New Roman" w:eastAsia="Times New Roman" w:hAnsi="Times New Roman"/>
                <w:sz w:val="2"/>
              </w:rPr>
            </w:pPr>
          </w:p>
        </w:tc>
        <w:tc>
          <w:tcPr>
            <w:tcW w:w="7740" w:type="dxa"/>
            <w:tcBorders>
              <w:top w:val="single" w:sz="4" w:space="0" w:color="auto"/>
              <w:bottom w:val="single" w:sz="4" w:space="0" w:color="auto"/>
              <w:right w:val="single" w:sz="8" w:space="0" w:color="auto"/>
            </w:tcBorders>
            <w:shd w:val="clear" w:color="auto" w:fill="auto"/>
            <w:vAlign w:val="bottom"/>
          </w:tcPr>
          <w:p w14:paraId="4A1B8A3F" w14:textId="77777777" w:rsidR="00BB039C" w:rsidRDefault="00BB039C">
            <w:pPr>
              <w:spacing w:line="0" w:lineRule="atLeast"/>
              <w:rPr>
                <w:rFonts w:ascii="Times New Roman" w:eastAsia="Times New Roman" w:hAnsi="Times New Roman"/>
                <w:sz w:val="2"/>
              </w:rPr>
            </w:pPr>
          </w:p>
        </w:tc>
        <w:tc>
          <w:tcPr>
            <w:tcW w:w="1180" w:type="dxa"/>
            <w:tcBorders>
              <w:top w:val="single" w:sz="4" w:space="0" w:color="auto"/>
              <w:left w:val="single" w:sz="8" w:space="0" w:color="auto"/>
              <w:bottom w:val="single" w:sz="4" w:space="0" w:color="auto"/>
              <w:right w:val="single" w:sz="4" w:space="0" w:color="auto"/>
            </w:tcBorders>
            <w:shd w:val="clear" w:color="auto" w:fill="auto"/>
            <w:vAlign w:val="bottom"/>
          </w:tcPr>
          <w:p w14:paraId="1D937B90" w14:textId="77777777" w:rsidR="00BB039C" w:rsidRDefault="00BB039C">
            <w:pPr>
              <w:spacing w:line="0" w:lineRule="atLeast"/>
              <w:rPr>
                <w:rFonts w:ascii="Times New Roman" w:eastAsia="Times New Roman" w:hAnsi="Times New Roman"/>
                <w:sz w:val="2"/>
              </w:rPr>
            </w:pPr>
          </w:p>
        </w:tc>
      </w:tr>
      <w:tr w:rsidR="00BB039C" w14:paraId="2239B47E" w14:textId="77777777" w:rsidTr="00E52184">
        <w:trPr>
          <w:trHeight w:val="335"/>
        </w:trPr>
        <w:tc>
          <w:tcPr>
            <w:tcW w:w="1200" w:type="dxa"/>
            <w:tcBorders>
              <w:top w:val="single" w:sz="4" w:space="0" w:color="auto"/>
              <w:left w:val="single" w:sz="4" w:space="0" w:color="auto"/>
              <w:bottom w:val="single" w:sz="8" w:space="0" w:color="C0C0C0"/>
              <w:right w:val="single" w:sz="4" w:space="0" w:color="auto"/>
            </w:tcBorders>
            <w:shd w:val="clear" w:color="auto" w:fill="auto"/>
            <w:vAlign w:val="bottom"/>
          </w:tcPr>
          <w:p w14:paraId="71162343" w14:textId="13300915" w:rsidR="00BB039C" w:rsidRDefault="00926B12">
            <w:pPr>
              <w:spacing w:line="0" w:lineRule="atLeast"/>
              <w:rPr>
                <w:rFonts w:ascii="Times New Roman" w:eastAsia="Times New Roman" w:hAnsi="Times New Roman"/>
                <w:sz w:val="24"/>
              </w:rPr>
            </w:pPr>
            <w:r>
              <w:rPr>
                <w:rFonts w:ascii="Times New Roman" w:eastAsia="Times New Roman" w:hAnsi="Times New Roman"/>
                <w:sz w:val="24"/>
              </w:rPr>
              <w:t>1.</w:t>
            </w:r>
          </w:p>
        </w:tc>
        <w:tc>
          <w:tcPr>
            <w:tcW w:w="7740" w:type="dxa"/>
            <w:tcBorders>
              <w:top w:val="single" w:sz="4" w:space="0" w:color="auto"/>
              <w:left w:val="single" w:sz="4" w:space="0" w:color="auto"/>
              <w:bottom w:val="single" w:sz="4" w:space="0" w:color="auto"/>
              <w:right w:val="single" w:sz="8" w:space="0" w:color="auto"/>
            </w:tcBorders>
            <w:shd w:val="clear" w:color="auto" w:fill="auto"/>
            <w:vAlign w:val="bottom"/>
          </w:tcPr>
          <w:p w14:paraId="7953B361" w14:textId="53435109" w:rsidR="00BB039C" w:rsidRDefault="00926B12">
            <w:pPr>
              <w:spacing w:line="0" w:lineRule="atLeast"/>
              <w:rPr>
                <w:rFonts w:ascii="Times New Roman" w:eastAsia="Times New Roman" w:hAnsi="Times New Roman"/>
                <w:sz w:val="24"/>
              </w:rPr>
            </w:pPr>
            <w:r>
              <w:rPr>
                <w:rFonts w:ascii="Times New Roman" w:eastAsia="Times New Roman" w:hAnsi="Times New Roman"/>
                <w:sz w:val="24"/>
              </w:rPr>
              <w:t>KNN</w:t>
            </w:r>
          </w:p>
        </w:tc>
        <w:tc>
          <w:tcPr>
            <w:tcW w:w="1180" w:type="dxa"/>
            <w:tcBorders>
              <w:top w:val="single" w:sz="4" w:space="0" w:color="auto"/>
              <w:left w:val="single" w:sz="8" w:space="0" w:color="auto"/>
              <w:bottom w:val="single" w:sz="4" w:space="0" w:color="auto"/>
              <w:right w:val="single" w:sz="4" w:space="0" w:color="auto"/>
            </w:tcBorders>
            <w:shd w:val="clear" w:color="auto" w:fill="auto"/>
            <w:vAlign w:val="bottom"/>
          </w:tcPr>
          <w:p w14:paraId="1B157BC3" w14:textId="379B3EF9" w:rsidR="00BB039C" w:rsidRDefault="00926B12">
            <w:pPr>
              <w:spacing w:line="0" w:lineRule="atLeast"/>
              <w:rPr>
                <w:rFonts w:ascii="Times New Roman" w:eastAsia="Times New Roman" w:hAnsi="Times New Roman"/>
                <w:sz w:val="24"/>
              </w:rPr>
            </w:pPr>
            <w:r>
              <w:rPr>
                <w:rFonts w:ascii="Times New Roman" w:eastAsia="Times New Roman" w:hAnsi="Times New Roman"/>
                <w:sz w:val="24"/>
              </w:rPr>
              <w:t>13</w:t>
            </w:r>
          </w:p>
        </w:tc>
      </w:tr>
      <w:tr w:rsidR="00BB039C" w14:paraId="1C945ED0" w14:textId="77777777" w:rsidTr="00E52184">
        <w:trPr>
          <w:trHeight w:val="335"/>
        </w:trPr>
        <w:tc>
          <w:tcPr>
            <w:tcW w:w="1200" w:type="dxa"/>
            <w:tcBorders>
              <w:left w:val="single" w:sz="4" w:space="0" w:color="auto"/>
              <w:bottom w:val="single" w:sz="8" w:space="0" w:color="C0C0C0"/>
              <w:right w:val="single" w:sz="4" w:space="0" w:color="auto"/>
            </w:tcBorders>
            <w:shd w:val="clear" w:color="auto" w:fill="auto"/>
            <w:vAlign w:val="bottom"/>
          </w:tcPr>
          <w:p w14:paraId="1ACE18A6" w14:textId="0FA93EDC" w:rsidR="00BB039C" w:rsidRDefault="00926B12">
            <w:pPr>
              <w:spacing w:line="0" w:lineRule="atLeast"/>
              <w:rPr>
                <w:rFonts w:ascii="Times New Roman" w:eastAsia="Times New Roman" w:hAnsi="Times New Roman"/>
                <w:sz w:val="24"/>
              </w:rPr>
            </w:pPr>
            <w:r>
              <w:rPr>
                <w:rFonts w:ascii="Times New Roman" w:eastAsia="Times New Roman" w:hAnsi="Times New Roman"/>
                <w:sz w:val="24"/>
              </w:rPr>
              <w:t>2.</w:t>
            </w:r>
          </w:p>
        </w:tc>
        <w:tc>
          <w:tcPr>
            <w:tcW w:w="7740" w:type="dxa"/>
            <w:tcBorders>
              <w:top w:val="single" w:sz="4" w:space="0" w:color="auto"/>
              <w:left w:val="single" w:sz="4" w:space="0" w:color="auto"/>
              <w:bottom w:val="single" w:sz="4" w:space="0" w:color="auto"/>
              <w:right w:val="single" w:sz="8" w:space="0" w:color="auto"/>
            </w:tcBorders>
            <w:shd w:val="clear" w:color="auto" w:fill="auto"/>
            <w:vAlign w:val="bottom"/>
          </w:tcPr>
          <w:p w14:paraId="6F9447BB" w14:textId="126D3975" w:rsidR="00BB039C" w:rsidRDefault="00926B12">
            <w:pPr>
              <w:spacing w:line="0" w:lineRule="atLeast"/>
              <w:rPr>
                <w:rFonts w:ascii="Times New Roman" w:eastAsia="Times New Roman" w:hAnsi="Times New Roman"/>
                <w:sz w:val="24"/>
              </w:rPr>
            </w:pPr>
            <w:r>
              <w:rPr>
                <w:rFonts w:ascii="Times New Roman" w:eastAsia="Times New Roman" w:hAnsi="Times New Roman"/>
                <w:sz w:val="24"/>
              </w:rPr>
              <w:t>Logistic Regression</w:t>
            </w:r>
          </w:p>
        </w:tc>
        <w:tc>
          <w:tcPr>
            <w:tcW w:w="1180" w:type="dxa"/>
            <w:tcBorders>
              <w:top w:val="single" w:sz="4" w:space="0" w:color="auto"/>
              <w:left w:val="single" w:sz="8" w:space="0" w:color="auto"/>
              <w:bottom w:val="single" w:sz="4" w:space="0" w:color="auto"/>
              <w:right w:val="single" w:sz="4" w:space="0" w:color="auto"/>
            </w:tcBorders>
            <w:shd w:val="clear" w:color="auto" w:fill="auto"/>
            <w:vAlign w:val="bottom"/>
          </w:tcPr>
          <w:p w14:paraId="2690D050" w14:textId="747F5911" w:rsidR="00BB039C" w:rsidRDefault="00926B12">
            <w:pPr>
              <w:spacing w:line="0" w:lineRule="atLeast"/>
              <w:rPr>
                <w:rFonts w:ascii="Times New Roman" w:eastAsia="Times New Roman" w:hAnsi="Times New Roman"/>
                <w:sz w:val="24"/>
              </w:rPr>
            </w:pPr>
            <w:r>
              <w:rPr>
                <w:rFonts w:ascii="Times New Roman" w:eastAsia="Times New Roman" w:hAnsi="Times New Roman"/>
                <w:sz w:val="24"/>
              </w:rPr>
              <w:t>13</w:t>
            </w:r>
          </w:p>
        </w:tc>
      </w:tr>
      <w:tr w:rsidR="00BB039C" w14:paraId="57687D70" w14:textId="77777777" w:rsidTr="00E52184">
        <w:trPr>
          <w:trHeight w:val="335"/>
        </w:trPr>
        <w:tc>
          <w:tcPr>
            <w:tcW w:w="1200" w:type="dxa"/>
            <w:tcBorders>
              <w:left w:val="single" w:sz="4" w:space="0" w:color="auto"/>
              <w:bottom w:val="single" w:sz="8" w:space="0" w:color="C0C0C0"/>
              <w:right w:val="single" w:sz="4" w:space="0" w:color="auto"/>
            </w:tcBorders>
            <w:shd w:val="clear" w:color="auto" w:fill="auto"/>
            <w:vAlign w:val="bottom"/>
          </w:tcPr>
          <w:p w14:paraId="03060B90" w14:textId="146D575C" w:rsidR="00BB039C" w:rsidRDefault="00926B12">
            <w:pPr>
              <w:spacing w:line="0" w:lineRule="atLeast"/>
              <w:rPr>
                <w:rFonts w:ascii="Times New Roman" w:eastAsia="Times New Roman" w:hAnsi="Times New Roman"/>
                <w:sz w:val="24"/>
              </w:rPr>
            </w:pPr>
            <w:r>
              <w:rPr>
                <w:rFonts w:ascii="Times New Roman" w:eastAsia="Times New Roman" w:hAnsi="Times New Roman"/>
                <w:sz w:val="24"/>
              </w:rPr>
              <w:t>3.</w:t>
            </w:r>
          </w:p>
        </w:tc>
        <w:tc>
          <w:tcPr>
            <w:tcW w:w="7740" w:type="dxa"/>
            <w:tcBorders>
              <w:top w:val="single" w:sz="4" w:space="0" w:color="auto"/>
              <w:left w:val="single" w:sz="4" w:space="0" w:color="auto"/>
              <w:bottom w:val="single" w:sz="4" w:space="0" w:color="auto"/>
              <w:right w:val="single" w:sz="8" w:space="0" w:color="auto"/>
            </w:tcBorders>
            <w:shd w:val="clear" w:color="auto" w:fill="auto"/>
            <w:vAlign w:val="bottom"/>
          </w:tcPr>
          <w:p w14:paraId="19F6370E" w14:textId="6046DFB5" w:rsidR="00BB039C" w:rsidRDefault="00926B12">
            <w:pPr>
              <w:spacing w:line="0" w:lineRule="atLeast"/>
              <w:rPr>
                <w:rFonts w:ascii="Times New Roman" w:eastAsia="Times New Roman" w:hAnsi="Times New Roman"/>
                <w:sz w:val="24"/>
              </w:rPr>
            </w:pPr>
            <w:r>
              <w:rPr>
                <w:rFonts w:ascii="Times New Roman" w:eastAsia="Times New Roman" w:hAnsi="Times New Roman"/>
                <w:sz w:val="24"/>
              </w:rPr>
              <w:t>Naïve Bayes</w:t>
            </w:r>
          </w:p>
        </w:tc>
        <w:tc>
          <w:tcPr>
            <w:tcW w:w="1180" w:type="dxa"/>
            <w:tcBorders>
              <w:top w:val="single" w:sz="4" w:space="0" w:color="auto"/>
              <w:left w:val="single" w:sz="8" w:space="0" w:color="auto"/>
              <w:bottom w:val="single" w:sz="4" w:space="0" w:color="auto"/>
              <w:right w:val="single" w:sz="4" w:space="0" w:color="auto"/>
            </w:tcBorders>
            <w:shd w:val="clear" w:color="auto" w:fill="auto"/>
            <w:vAlign w:val="bottom"/>
          </w:tcPr>
          <w:p w14:paraId="15AAE038" w14:textId="1EEB1E10" w:rsidR="00BB039C" w:rsidRDefault="00926B12">
            <w:pPr>
              <w:spacing w:line="0" w:lineRule="atLeast"/>
              <w:rPr>
                <w:rFonts w:ascii="Times New Roman" w:eastAsia="Times New Roman" w:hAnsi="Times New Roman"/>
                <w:sz w:val="24"/>
              </w:rPr>
            </w:pPr>
            <w:r>
              <w:rPr>
                <w:rFonts w:ascii="Times New Roman" w:eastAsia="Times New Roman" w:hAnsi="Times New Roman"/>
                <w:sz w:val="24"/>
              </w:rPr>
              <w:t>13</w:t>
            </w:r>
          </w:p>
        </w:tc>
      </w:tr>
      <w:tr w:rsidR="00BB039C" w14:paraId="0932B7D2" w14:textId="77777777" w:rsidTr="00E52184">
        <w:trPr>
          <w:trHeight w:val="335"/>
        </w:trPr>
        <w:tc>
          <w:tcPr>
            <w:tcW w:w="1200" w:type="dxa"/>
            <w:tcBorders>
              <w:left w:val="single" w:sz="4" w:space="0" w:color="auto"/>
              <w:bottom w:val="single" w:sz="8" w:space="0" w:color="C0C0C0"/>
              <w:right w:val="single" w:sz="4" w:space="0" w:color="auto"/>
            </w:tcBorders>
            <w:shd w:val="clear" w:color="auto" w:fill="auto"/>
            <w:vAlign w:val="bottom"/>
          </w:tcPr>
          <w:p w14:paraId="5EA11B43" w14:textId="356B07EC" w:rsidR="00BB039C" w:rsidRDefault="00926B12">
            <w:pPr>
              <w:spacing w:line="0" w:lineRule="atLeast"/>
              <w:rPr>
                <w:rFonts w:ascii="Times New Roman" w:eastAsia="Times New Roman" w:hAnsi="Times New Roman"/>
                <w:sz w:val="24"/>
              </w:rPr>
            </w:pPr>
            <w:r>
              <w:rPr>
                <w:rFonts w:ascii="Times New Roman" w:eastAsia="Times New Roman" w:hAnsi="Times New Roman"/>
                <w:sz w:val="24"/>
              </w:rPr>
              <w:t>4.</w:t>
            </w:r>
          </w:p>
        </w:tc>
        <w:tc>
          <w:tcPr>
            <w:tcW w:w="7740" w:type="dxa"/>
            <w:tcBorders>
              <w:top w:val="single" w:sz="4" w:space="0" w:color="auto"/>
              <w:left w:val="single" w:sz="4" w:space="0" w:color="auto"/>
              <w:bottom w:val="single" w:sz="4" w:space="0" w:color="auto"/>
              <w:right w:val="single" w:sz="8" w:space="0" w:color="auto"/>
            </w:tcBorders>
            <w:shd w:val="clear" w:color="auto" w:fill="auto"/>
            <w:vAlign w:val="bottom"/>
          </w:tcPr>
          <w:p w14:paraId="659FB08E" w14:textId="42E4FC03" w:rsidR="00BB039C" w:rsidRDefault="00926B12">
            <w:pPr>
              <w:spacing w:line="0" w:lineRule="atLeast"/>
              <w:rPr>
                <w:rFonts w:ascii="Times New Roman" w:eastAsia="Times New Roman" w:hAnsi="Times New Roman"/>
                <w:sz w:val="24"/>
              </w:rPr>
            </w:pPr>
            <w:r>
              <w:rPr>
                <w:rFonts w:ascii="Times New Roman" w:eastAsia="Times New Roman" w:hAnsi="Times New Roman"/>
                <w:sz w:val="24"/>
              </w:rPr>
              <w:t>Random Forest</w:t>
            </w:r>
          </w:p>
        </w:tc>
        <w:tc>
          <w:tcPr>
            <w:tcW w:w="1180" w:type="dxa"/>
            <w:tcBorders>
              <w:top w:val="single" w:sz="4" w:space="0" w:color="auto"/>
              <w:left w:val="single" w:sz="8" w:space="0" w:color="auto"/>
              <w:bottom w:val="single" w:sz="4" w:space="0" w:color="auto"/>
              <w:right w:val="single" w:sz="4" w:space="0" w:color="auto"/>
            </w:tcBorders>
            <w:shd w:val="clear" w:color="auto" w:fill="auto"/>
            <w:vAlign w:val="bottom"/>
          </w:tcPr>
          <w:p w14:paraId="3A4521E9" w14:textId="6EEFFEAD" w:rsidR="00BB039C" w:rsidRDefault="00926B12">
            <w:pPr>
              <w:spacing w:line="0" w:lineRule="atLeast"/>
              <w:rPr>
                <w:rFonts w:ascii="Times New Roman" w:eastAsia="Times New Roman" w:hAnsi="Times New Roman"/>
                <w:sz w:val="24"/>
              </w:rPr>
            </w:pPr>
            <w:r>
              <w:rPr>
                <w:rFonts w:ascii="Times New Roman" w:eastAsia="Times New Roman" w:hAnsi="Times New Roman"/>
                <w:sz w:val="24"/>
              </w:rPr>
              <w:t>13</w:t>
            </w:r>
          </w:p>
        </w:tc>
      </w:tr>
      <w:tr w:rsidR="00BB039C" w14:paraId="4510A255" w14:textId="77777777" w:rsidTr="00E52184">
        <w:trPr>
          <w:trHeight w:val="335"/>
        </w:trPr>
        <w:tc>
          <w:tcPr>
            <w:tcW w:w="1200" w:type="dxa"/>
            <w:tcBorders>
              <w:left w:val="single" w:sz="4" w:space="0" w:color="auto"/>
              <w:bottom w:val="single" w:sz="8" w:space="0" w:color="C0C0C0"/>
              <w:right w:val="single" w:sz="4" w:space="0" w:color="auto"/>
            </w:tcBorders>
            <w:shd w:val="clear" w:color="auto" w:fill="auto"/>
            <w:vAlign w:val="bottom"/>
          </w:tcPr>
          <w:p w14:paraId="79C2B466" w14:textId="7E2ECAA2" w:rsidR="00BB039C" w:rsidRDefault="00926B12">
            <w:pPr>
              <w:spacing w:line="0" w:lineRule="atLeast"/>
              <w:rPr>
                <w:rFonts w:ascii="Times New Roman" w:eastAsia="Times New Roman" w:hAnsi="Times New Roman"/>
                <w:sz w:val="24"/>
              </w:rPr>
            </w:pPr>
            <w:r>
              <w:rPr>
                <w:rFonts w:ascii="Times New Roman" w:eastAsia="Times New Roman" w:hAnsi="Times New Roman"/>
                <w:sz w:val="24"/>
              </w:rPr>
              <w:t>5.</w:t>
            </w:r>
          </w:p>
        </w:tc>
        <w:tc>
          <w:tcPr>
            <w:tcW w:w="7740" w:type="dxa"/>
            <w:tcBorders>
              <w:top w:val="single" w:sz="4" w:space="0" w:color="auto"/>
              <w:left w:val="single" w:sz="4" w:space="0" w:color="auto"/>
              <w:bottom w:val="single" w:sz="4" w:space="0" w:color="auto"/>
              <w:right w:val="single" w:sz="8" w:space="0" w:color="auto"/>
            </w:tcBorders>
            <w:shd w:val="clear" w:color="auto" w:fill="auto"/>
            <w:vAlign w:val="bottom"/>
          </w:tcPr>
          <w:p w14:paraId="3D8FA757" w14:textId="79604707" w:rsidR="00BB039C" w:rsidRDefault="00926B12">
            <w:pPr>
              <w:spacing w:line="0" w:lineRule="atLeast"/>
              <w:rPr>
                <w:rFonts w:ascii="Times New Roman" w:eastAsia="Times New Roman" w:hAnsi="Times New Roman"/>
                <w:sz w:val="24"/>
              </w:rPr>
            </w:pPr>
            <w:r>
              <w:rPr>
                <w:rFonts w:ascii="Times New Roman" w:eastAsia="Times New Roman" w:hAnsi="Times New Roman"/>
                <w:sz w:val="24"/>
              </w:rPr>
              <w:t>Gradient Boosting</w:t>
            </w:r>
          </w:p>
        </w:tc>
        <w:tc>
          <w:tcPr>
            <w:tcW w:w="1180" w:type="dxa"/>
            <w:tcBorders>
              <w:top w:val="single" w:sz="4" w:space="0" w:color="auto"/>
              <w:left w:val="single" w:sz="8" w:space="0" w:color="auto"/>
              <w:bottom w:val="single" w:sz="4" w:space="0" w:color="auto"/>
              <w:right w:val="single" w:sz="4" w:space="0" w:color="auto"/>
            </w:tcBorders>
            <w:shd w:val="clear" w:color="auto" w:fill="auto"/>
            <w:vAlign w:val="bottom"/>
          </w:tcPr>
          <w:p w14:paraId="4B1378DD" w14:textId="08AEBE69" w:rsidR="00BB039C" w:rsidRDefault="00926B12">
            <w:pPr>
              <w:spacing w:line="0" w:lineRule="atLeast"/>
              <w:rPr>
                <w:rFonts w:ascii="Times New Roman" w:eastAsia="Times New Roman" w:hAnsi="Times New Roman"/>
                <w:sz w:val="24"/>
              </w:rPr>
            </w:pPr>
            <w:r>
              <w:rPr>
                <w:rFonts w:ascii="Times New Roman" w:eastAsia="Times New Roman" w:hAnsi="Times New Roman"/>
                <w:sz w:val="24"/>
              </w:rPr>
              <w:t>13</w:t>
            </w:r>
          </w:p>
        </w:tc>
      </w:tr>
      <w:tr w:rsidR="00BB039C" w14:paraId="0B83477E" w14:textId="77777777" w:rsidTr="00E52184">
        <w:trPr>
          <w:trHeight w:val="335"/>
        </w:trPr>
        <w:tc>
          <w:tcPr>
            <w:tcW w:w="1200" w:type="dxa"/>
            <w:tcBorders>
              <w:left w:val="single" w:sz="4" w:space="0" w:color="auto"/>
              <w:bottom w:val="single" w:sz="4" w:space="0" w:color="auto"/>
              <w:right w:val="single" w:sz="4" w:space="0" w:color="auto"/>
            </w:tcBorders>
            <w:shd w:val="clear" w:color="auto" w:fill="auto"/>
            <w:vAlign w:val="bottom"/>
          </w:tcPr>
          <w:p w14:paraId="2A306DDF" w14:textId="60AC7982" w:rsidR="00BB039C" w:rsidRDefault="00926B12">
            <w:pPr>
              <w:spacing w:line="0" w:lineRule="atLeast"/>
              <w:rPr>
                <w:rFonts w:ascii="Times New Roman" w:eastAsia="Times New Roman" w:hAnsi="Times New Roman"/>
                <w:sz w:val="24"/>
              </w:rPr>
            </w:pPr>
            <w:r>
              <w:rPr>
                <w:rFonts w:ascii="Times New Roman" w:eastAsia="Times New Roman" w:hAnsi="Times New Roman"/>
                <w:sz w:val="24"/>
              </w:rPr>
              <w:t>6.</w:t>
            </w:r>
          </w:p>
        </w:tc>
        <w:tc>
          <w:tcPr>
            <w:tcW w:w="7740" w:type="dxa"/>
            <w:tcBorders>
              <w:top w:val="single" w:sz="4" w:space="0" w:color="auto"/>
              <w:left w:val="single" w:sz="4" w:space="0" w:color="auto"/>
              <w:bottom w:val="single" w:sz="4" w:space="0" w:color="auto"/>
              <w:right w:val="single" w:sz="8" w:space="0" w:color="auto"/>
            </w:tcBorders>
            <w:shd w:val="clear" w:color="auto" w:fill="auto"/>
            <w:vAlign w:val="bottom"/>
          </w:tcPr>
          <w:p w14:paraId="1EF3D96F" w14:textId="764063CE" w:rsidR="00BB039C" w:rsidRDefault="00926B12">
            <w:pPr>
              <w:spacing w:line="0" w:lineRule="atLeast"/>
              <w:rPr>
                <w:rFonts w:ascii="Times New Roman" w:eastAsia="Times New Roman" w:hAnsi="Times New Roman"/>
                <w:sz w:val="24"/>
              </w:rPr>
            </w:pPr>
            <w:r>
              <w:rPr>
                <w:rFonts w:ascii="Times New Roman" w:eastAsia="Times New Roman" w:hAnsi="Times New Roman"/>
                <w:sz w:val="24"/>
              </w:rPr>
              <w:t>Decision Trees</w:t>
            </w:r>
          </w:p>
        </w:tc>
        <w:tc>
          <w:tcPr>
            <w:tcW w:w="1180" w:type="dxa"/>
            <w:tcBorders>
              <w:top w:val="single" w:sz="4" w:space="0" w:color="auto"/>
              <w:left w:val="single" w:sz="8" w:space="0" w:color="auto"/>
              <w:bottom w:val="single" w:sz="4" w:space="0" w:color="auto"/>
              <w:right w:val="single" w:sz="4" w:space="0" w:color="auto"/>
            </w:tcBorders>
            <w:shd w:val="clear" w:color="auto" w:fill="auto"/>
            <w:vAlign w:val="bottom"/>
          </w:tcPr>
          <w:p w14:paraId="0BE92D80" w14:textId="4127550C" w:rsidR="00BB039C" w:rsidRDefault="00926B12">
            <w:pPr>
              <w:spacing w:line="0" w:lineRule="atLeast"/>
              <w:rPr>
                <w:rFonts w:ascii="Times New Roman" w:eastAsia="Times New Roman" w:hAnsi="Times New Roman"/>
                <w:sz w:val="24"/>
              </w:rPr>
            </w:pPr>
            <w:r>
              <w:rPr>
                <w:rFonts w:ascii="Times New Roman" w:eastAsia="Times New Roman" w:hAnsi="Times New Roman"/>
                <w:sz w:val="24"/>
              </w:rPr>
              <w:t>13</w:t>
            </w:r>
          </w:p>
        </w:tc>
      </w:tr>
    </w:tbl>
    <w:p w14:paraId="465A64E5" w14:textId="77777777" w:rsidR="00BB039C" w:rsidRDefault="00BB039C">
      <w:pPr>
        <w:spacing w:line="304" w:lineRule="exact"/>
        <w:rPr>
          <w:rFonts w:ascii="Times New Roman" w:eastAsia="Times New Roman" w:hAnsi="Times New Roman"/>
        </w:rPr>
      </w:pPr>
    </w:p>
    <w:p w14:paraId="14DD80E8" w14:textId="77777777" w:rsidR="00BB039C" w:rsidRDefault="00BB039C">
      <w:pPr>
        <w:spacing w:line="0" w:lineRule="atLeast"/>
        <w:ind w:right="-19"/>
        <w:jc w:val="center"/>
        <w:rPr>
          <w:rFonts w:ascii="Times New Roman" w:eastAsia="Times New Roman" w:hAnsi="Times New Roman"/>
          <w:b/>
          <w:sz w:val="32"/>
        </w:rPr>
      </w:pPr>
      <w:r>
        <w:rPr>
          <w:rFonts w:ascii="Times New Roman" w:eastAsia="Times New Roman" w:hAnsi="Times New Roman"/>
          <w:b/>
          <w:sz w:val="32"/>
        </w:rPr>
        <w:t>LIST OF FIGURES</w:t>
      </w:r>
    </w:p>
    <w:p w14:paraId="10A70459" w14:textId="77777777" w:rsidR="00BB039C" w:rsidRDefault="00BB039C">
      <w:pPr>
        <w:spacing w:line="110" w:lineRule="exact"/>
        <w:rPr>
          <w:rFonts w:ascii="Times New Roman" w:eastAsia="Times New Roman" w:hAnsi="Times New Roman"/>
        </w:rPr>
      </w:pPr>
    </w:p>
    <w:tbl>
      <w:tblPr>
        <w:tblW w:w="0" w:type="auto"/>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300"/>
        <w:gridCol w:w="7640"/>
        <w:gridCol w:w="1180"/>
      </w:tblGrid>
      <w:tr w:rsidR="00BB039C" w14:paraId="4923D7F1" w14:textId="77777777" w:rsidTr="00E741C1">
        <w:trPr>
          <w:trHeight w:val="326"/>
        </w:trPr>
        <w:tc>
          <w:tcPr>
            <w:tcW w:w="1300" w:type="dxa"/>
            <w:shd w:val="clear" w:color="auto" w:fill="auto"/>
            <w:vAlign w:val="bottom"/>
          </w:tcPr>
          <w:p w14:paraId="725E896B" w14:textId="77777777" w:rsidR="00BB039C" w:rsidRDefault="00BB039C">
            <w:pPr>
              <w:spacing w:line="0" w:lineRule="atLeast"/>
              <w:ind w:left="100"/>
              <w:rPr>
                <w:rFonts w:ascii="Times New Roman" w:eastAsia="Times New Roman" w:hAnsi="Times New Roman"/>
                <w:b/>
                <w:sz w:val="24"/>
              </w:rPr>
            </w:pPr>
            <w:r>
              <w:rPr>
                <w:rFonts w:ascii="Times New Roman" w:eastAsia="Times New Roman" w:hAnsi="Times New Roman"/>
                <w:b/>
                <w:sz w:val="24"/>
              </w:rPr>
              <w:t>Figure No</w:t>
            </w:r>
          </w:p>
        </w:tc>
        <w:tc>
          <w:tcPr>
            <w:tcW w:w="7640" w:type="dxa"/>
            <w:shd w:val="clear" w:color="auto" w:fill="auto"/>
            <w:vAlign w:val="bottom"/>
          </w:tcPr>
          <w:p w14:paraId="2FCACBD4" w14:textId="77777777" w:rsidR="00BB039C" w:rsidRDefault="00BB039C">
            <w:pPr>
              <w:spacing w:line="0" w:lineRule="atLeast"/>
              <w:ind w:left="80"/>
              <w:rPr>
                <w:rFonts w:ascii="Times New Roman" w:eastAsia="Times New Roman" w:hAnsi="Times New Roman"/>
                <w:b/>
                <w:sz w:val="24"/>
              </w:rPr>
            </w:pPr>
            <w:r>
              <w:rPr>
                <w:rFonts w:ascii="Times New Roman" w:eastAsia="Times New Roman" w:hAnsi="Times New Roman"/>
                <w:b/>
                <w:sz w:val="24"/>
              </w:rPr>
              <w:t>Figure Title</w:t>
            </w:r>
          </w:p>
        </w:tc>
        <w:tc>
          <w:tcPr>
            <w:tcW w:w="1180" w:type="dxa"/>
            <w:shd w:val="clear" w:color="auto" w:fill="auto"/>
            <w:vAlign w:val="bottom"/>
          </w:tcPr>
          <w:p w14:paraId="11FA4488" w14:textId="77777777" w:rsidR="00BB039C" w:rsidRDefault="00BB039C">
            <w:pPr>
              <w:spacing w:line="0" w:lineRule="atLeast"/>
              <w:ind w:left="100"/>
              <w:rPr>
                <w:rFonts w:ascii="Times New Roman" w:eastAsia="Times New Roman" w:hAnsi="Times New Roman"/>
                <w:b/>
                <w:sz w:val="24"/>
              </w:rPr>
            </w:pPr>
            <w:r>
              <w:rPr>
                <w:rFonts w:ascii="Times New Roman" w:eastAsia="Times New Roman" w:hAnsi="Times New Roman"/>
                <w:b/>
                <w:sz w:val="24"/>
              </w:rPr>
              <w:t>Page No</w:t>
            </w:r>
          </w:p>
        </w:tc>
      </w:tr>
      <w:tr w:rsidR="00BB039C" w14:paraId="2DED161E" w14:textId="77777777" w:rsidTr="00E741C1">
        <w:trPr>
          <w:trHeight w:val="29"/>
        </w:trPr>
        <w:tc>
          <w:tcPr>
            <w:tcW w:w="1300" w:type="dxa"/>
            <w:shd w:val="clear" w:color="auto" w:fill="auto"/>
            <w:vAlign w:val="bottom"/>
          </w:tcPr>
          <w:p w14:paraId="7F201DC6" w14:textId="77777777" w:rsidR="00BB039C" w:rsidRDefault="00BB039C">
            <w:pPr>
              <w:spacing w:line="0" w:lineRule="atLeast"/>
              <w:rPr>
                <w:rFonts w:ascii="Times New Roman" w:eastAsia="Times New Roman" w:hAnsi="Times New Roman"/>
                <w:sz w:val="2"/>
              </w:rPr>
            </w:pPr>
          </w:p>
        </w:tc>
        <w:tc>
          <w:tcPr>
            <w:tcW w:w="7640" w:type="dxa"/>
            <w:shd w:val="clear" w:color="auto" w:fill="auto"/>
            <w:vAlign w:val="bottom"/>
          </w:tcPr>
          <w:p w14:paraId="0E234459" w14:textId="77777777" w:rsidR="00BB039C" w:rsidRDefault="00BB039C">
            <w:pPr>
              <w:spacing w:line="0" w:lineRule="atLeast"/>
              <w:rPr>
                <w:rFonts w:ascii="Times New Roman" w:eastAsia="Times New Roman" w:hAnsi="Times New Roman"/>
                <w:sz w:val="2"/>
              </w:rPr>
            </w:pPr>
          </w:p>
        </w:tc>
        <w:tc>
          <w:tcPr>
            <w:tcW w:w="1180" w:type="dxa"/>
            <w:shd w:val="clear" w:color="auto" w:fill="auto"/>
            <w:vAlign w:val="bottom"/>
          </w:tcPr>
          <w:p w14:paraId="7A01B0EB" w14:textId="77777777" w:rsidR="00BB039C" w:rsidRDefault="00BB039C">
            <w:pPr>
              <w:spacing w:line="0" w:lineRule="atLeast"/>
              <w:rPr>
                <w:rFonts w:ascii="Times New Roman" w:eastAsia="Times New Roman" w:hAnsi="Times New Roman"/>
                <w:sz w:val="2"/>
              </w:rPr>
            </w:pPr>
          </w:p>
        </w:tc>
      </w:tr>
      <w:tr w:rsidR="00BB039C" w14:paraId="0BF81DE3" w14:textId="77777777" w:rsidTr="00E741C1">
        <w:trPr>
          <w:trHeight w:val="335"/>
        </w:trPr>
        <w:tc>
          <w:tcPr>
            <w:tcW w:w="1300" w:type="dxa"/>
            <w:shd w:val="clear" w:color="auto" w:fill="auto"/>
            <w:vAlign w:val="bottom"/>
          </w:tcPr>
          <w:p w14:paraId="7B76425B" w14:textId="3A338CC7" w:rsidR="00BB039C" w:rsidRDefault="00926B12">
            <w:pPr>
              <w:spacing w:line="0" w:lineRule="atLeast"/>
              <w:rPr>
                <w:rFonts w:ascii="Times New Roman" w:eastAsia="Times New Roman" w:hAnsi="Times New Roman"/>
                <w:sz w:val="24"/>
              </w:rPr>
            </w:pPr>
            <w:r>
              <w:rPr>
                <w:rFonts w:ascii="Times New Roman" w:eastAsia="Times New Roman" w:hAnsi="Times New Roman"/>
                <w:sz w:val="24"/>
              </w:rPr>
              <w:t>1.</w:t>
            </w:r>
          </w:p>
        </w:tc>
        <w:tc>
          <w:tcPr>
            <w:tcW w:w="7640" w:type="dxa"/>
            <w:shd w:val="clear" w:color="auto" w:fill="auto"/>
            <w:vAlign w:val="bottom"/>
          </w:tcPr>
          <w:p w14:paraId="02DC8583" w14:textId="3C5913F1" w:rsidR="00BB039C" w:rsidRDefault="00926B12">
            <w:pPr>
              <w:spacing w:line="0" w:lineRule="atLeast"/>
              <w:rPr>
                <w:rFonts w:ascii="Times New Roman" w:eastAsia="Times New Roman" w:hAnsi="Times New Roman"/>
                <w:sz w:val="24"/>
              </w:rPr>
            </w:pPr>
            <w:r>
              <w:rPr>
                <w:rFonts w:ascii="Times New Roman" w:eastAsia="Times New Roman" w:hAnsi="Times New Roman"/>
                <w:sz w:val="24"/>
              </w:rPr>
              <w:t>Block Diagram</w:t>
            </w:r>
          </w:p>
        </w:tc>
        <w:tc>
          <w:tcPr>
            <w:tcW w:w="1180" w:type="dxa"/>
            <w:shd w:val="clear" w:color="auto" w:fill="auto"/>
            <w:vAlign w:val="bottom"/>
          </w:tcPr>
          <w:p w14:paraId="60FAAE28" w14:textId="723EFD60" w:rsidR="00BB039C" w:rsidRDefault="00926B12">
            <w:pPr>
              <w:spacing w:line="0" w:lineRule="atLeast"/>
              <w:rPr>
                <w:rFonts w:ascii="Times New Roman" w:eastAsia="Times New Roman" w:hAnsi="Times New Roman"/>
                <w:sz w:val="24"/>
              </w:rPr>
            </w:pPr>
            <w:r>
              <w:rPr>
                <w:rFonts w:ascii="Times New Roman" w:eastAsia="Times New Roman" w:hAnsi="Times New Roman"/>
                <w:sz w:val="24"/>
              </w:rPr>
              <w:t>11</w:t>
            </w:r>
          </w:p>
        </w:tc>
      </w:tr>
      <w:tr w:rsidR="00BB039C" w14:paraId="679296E3" w14:textId="77777777" w:rsidTr="00E741C1">
        <w:trPr>
          <w:trHeight w:val="335"/>
        </w:trPr>
        <w:tc>
          <w:tcPr>
            <w:tcW w:w="1300" w:type="dxa"/>
            <w:shd w:val="clear" w:color="auto" w:fill="auto"/>
            <w:vAlign w:val="bottom"/>
          </w:tcPr>
          <w:p w14:paraId="489F406A" w14:textId="028DC1EF" w:rsidR="00BB039C" w:rsidRDefault="00926B12">
            <w:pPr>
              <w:spacing w:line="0" w:lineRule="atLeast"/>
              <w:rPr>
                <w:rFonts w:ascii="Times New Roman" w:eastAsia="Times New Roman" w:hAnsi="Times New Roman"/>
                <w:sz w:val="24"/>
              </w:rPr>
            </w:pPr>
            <w:r>
              <w:rPr>
                <w:rFonts w:ascii="Times New Roman" w:eastAsia="Times New Roman" w:hAnsi="Times New Roman"/>
                <w:sz w:val="24"/>
              </w:rPr>
              <w:t>2.</w:t>
            </w:r>
          </w:p>
        </w:tc>
        <w:tc>
          <w:tcPr>
            <w:tcW w:w="7640" w:type="dxa"/>
            <w:shd w:val="clear" w:color="auto" w:fill="auto"/>
            <w:vAlign w:val="bottom"/>
          </w:tcPr>
          <w:p w14:paraId="20771021" w14:textId="6FD9181A" w:rsidR="00BB039C" w:rsidRDefault="00926B12">
            <w:pPr>
              <w:spacing w:line="0" w:lineRule="atLeast"/>
              <w:rPr>
                <w:rFonts w:ascii="Times New Roman" w:eastAsia="Times New Roman" w:hAnsi="Times New Roman"/>
                <w:sz w:val="24"/>
              </w:rPr>
            </w:pPr>
            <w:r>
              <w:rPr>
                <w:rFonts w:ascii="Times New Roman" w:eastAsia="Times New Roman" w:hAnsi="Times New Roman"/>
                <w:sz w:val="24"/>
              </w:rPr>
              <w:t>Random Layout</w:t>
            </w:r>
          </w:p>
        </w:tc>
        <w:tc>
          <w:tcPr>
            <w:tcW w:w="1180" w:type="dxa"/>
            <w:shd w:val="clear" w:color="auto" w:fill="auto"/>
            <w:vAlign w:val="bottom"/>
          </w:tcPr>
          <w:p w14:paraId="12B291DD" w14:textId="7C8DA607" w:rsidR="00BB039C" w:rsidRDefault="00926B12">
            <w:pPr>
              <w:spacing w:line="0" w:lineRule="atLeast"/>
              <w:rPr>
                <w:rFonts w:ascii="Times New Roman" w:eastAsia="Times New Roman" w:hAnsi="Times New Roman"/>
                <w:sz w:val="24"/>
              </w:rPr>
            </w:pPr>
            <w:r>
              <w:rPr>
                <w:rFonts w:ascii="Times New Roman" w:eastAsia="Times New Roman" w:hAnsi="Times New Roman"/>
                <w:sz w:val="24"/>
              </w:rPr>
              <w:t>12</w:t>
            </w:r>
          </w:p>
        </w:tc>
      </w:tr>
      <w:tr w:rsidR="00BB039C" w14:paraId="78200595" w14:textId="77777777" w:rsidTr="00E741C1">
        <w:trPr>
          <w:trHeight w:val="335"/>
        </w:trPr>
        <w:tc>
          <w:tcPr>
            <w:tcW w:w="1300" w:type="dxa"/>
            <w:shd w:val="clear" w:color="auto" w:fill="auto"/>
            <w:vAlign w:val="bottom"/>
          </w:tcPr>
          <w:p w14:paraId="7DB366DE" w14:textId="5841EB53" w:rsidR="00BB039C" w:rsidRDefault="00926B12">
            <w:pPr>
              <w:spacing w:line="0" w:lineRule="atLeast"/>
              <w:rPr>
                <w:rFonts w:ascii="Times New Roman" w:eastAsia="Times New Roman" w:hAnsi="Times New Roman"/>
                <w:sz w:val="24"/>
              </w:rPr>
            </w:pPr>
            <w:r>
              <w:rPr>
                <w:rFonts w:ascii="Times New Roman" w:eastAsia="Times New Roman" w:hAnsi="Times New Roman"/>
                <w:sz w:val="24"/>
              </w:rPr>
              <w:t>3.</w:t>
            </w:r>
          </w:p>
        </w:tc>
        <w:tc>
          <w:tcPr>
            <w:tcW w:w="7640" w:type="dxa"/>
            <w:shd w:val="clear" w:color="auto" w:fill="auto"/>
            <w:vAlign w:val="bottom"/>
          </w:tcPr>
          <w:p w14:paraId="667E3BC5" w14:textId="38625D2D" w:rsidR="00BB039C" w:rsidRDefault="00926B12">
            <w:pPr>
              <w:spacing w:line="0" w:lineRule="atLeast"/>
              <w:rPr>
                <w:rFonts w:ascii="Times New Roman" w:eastAsia="Times New Roman" w:hAnsi="Times New Roman"/>
                <w:sz w:val="24"/>
              </w:rPr>
            </w:pPr>
            <w:r>
              <w:rPr>
                <w:rFonts w:ascii="Times New Roman" w:eastAsia="Times New Roman" w:hAnsi="Times New Roman"/>
                <w:sz w:val="24"/>
              </w:rPr>
              <w:t>Confusion Matrix (KNN, Logistic Regression)</w:t>
            </w:r>
          </w:p>
        </w:tc>
        <w:tc>
          <w:tcPr>
            <w:tcW w:w="1180" w:type="dxa"/>
            <w:shd w:val="clear" w:color="auto" w:fill="auto"/>
            <w:vAlign w:val="bottom"/>
          </w:tcPr>
          <w:p w14:paraId="13C7EEC7" w14:textId="702B4123" w:rsidR="00BB039C" w:rsidRDefault="00926B12">
            <w:pPr>
              <w:spacing w:line="0" w:lineRule="atLeast"/>
              <w:rPr>
                <w:rFonts w:ascii="Times New Roman" w:eastAsia="Times New Roman" w:hAnsi="Times New Roman"/>
                <w:sz w:val="24"/>
              </w:rPr>
            </w:pPr>
            <w:r>
              <w:rPr>
                <w:rFonts w:ascii="Times New Roman" w:eastAsia="Times New Roman" w:hAnsi="Times New Roman"/>
                <w:sz w:val="24"/>
              </w:rPr>
              <w:t>14</w:t>
            </w:r>
          </w:p>
        </w:tc>
      </w:tr>
      <w:tr w:rsidR="00BB039C" w14:paraId="36749CA1" w14:textId="77777777" w:rsidTr="00E741C1">
        <w:trPr>
          <w:trHeight w:val="335"/>
        </w:trPr>
        <w:tc>
          <w:tcPr>
            <w:tcW w:w="1300" w:type="dxa"/>
            <w:shd w:val="clear" w:color="auto" w:fill="auto"/>
            <w:vAlign w:val="bottom"/>
          </w:tcPr>
          <w:p w14:paraId="7F83154B" w14:textId="6E1AD653" w:rsidR="00BB039C" w:rsidRDefault="00926B12">
            <w:pPr>
              <w:spacing w:line="0" w:lineRule="atLeast"/>
              <w:rPr>
                <w:rFonts w:ascii="Times New Roman" w:eastAsia="Times New Roman" w:hAnsi="Times New Roman"/>
                <w:sz w:val="24"/>
              </w:rPr>
            </w:pPr>
            <w:r>
              <w:rPr>
                <w:rFonts w:ascii="Times New Roman" w:eastAsia="Times New Roman" w:hAnsi="Times New Roman"/>
                <w:sz w:val="24"/>
              </w:rPr>
              <w:t>4.</w:t>
            </w:r>
          </w:p>
        </w:tc>
        <w:tc>
          <w:tcPr>
            <w:tcW w:w="7640" w:type="dxa"/>
            <w:shd w:val="clear" w:color="auto" w:fill="auto"/>
            <w:vAlign w:val="bottom"/>
          </w:tcPr>
          <w:p w14:paraId="62D4DB4D" w14:textId="3D8557E1" w:rsidR="00BB039C" w:rsidRDefault="00926B12">
            <w:pPr>
              <w:spacing w:line="0" w:lineRule="atLeast"/>
              <w:rPr>
                <w:rFonts w:ascii="Times New Roman" w:eastAsia="Times New Roman" w:hAnsi="Times New Roman"/>
                <w:sz w:val="24"/>
              </w:rPr>
            </w:pPr>
            <w:r>
              <w:rPr>
                <w:rFonts w:ascii="Times New Roman" w:eastAsia="Times New Roman" w:hAnsi="Times New Roman"/>
                <w:sz w:val="24"/>
              </w:rPr>
              <w:t>Confusion Matrix (Naïve Bayes, Random Forest)</w:t>
            </w:r>
          </w:p>
        </w:tc>
        <w:tc>
          <w:tcPr>
            <w:tcW w:w="1180" w:type="dxa"/>
            <w:shd w:val="clear" w:color="auto" w:fill="auto"/>
            <w:vAlign w:val="bottom"/>
          </w:tcPr>
          <w:p w14:paraId="1AEDF8F5" w14:textId="255C5F1A" w:rsidR="00BB039C" w:rsidRDefault="00926B12">
            <w:pPr>
              <w:spacing w:line="0" w:lineRule="atLeast"/>
              <w:rPr>
                <w:rFonts w:ascii="Times New Roman" w:eastAsia="Times New Roman" w:hAnsi="Times New Roman"/>
                <w:sz w:val="24"/>
              </w:rPr>
            </w:pPr>
            <w:r>
              <w:rPr>
                <w:rFonts w:ascii="Times New Roman" w:eastAsia="Times New Roman" w:hAnsi="Times New Roman"/>
                <w:sz w:val="24"/>
              </w:rPr>
              <w:t>14</w:t>
            </w:r>
          </w:p>
        </w:tc>
      </w:tr>
      <w:tr w:rsidR="00BB039C" w14:paraId="1417EDE6" w14:textId="77777777" w:rsidTr="00E741C1">
        <w:trPr>
          <w:trHeight w:val="335"/>
        </w:trPr>
        <w:tc>
          <w:tcPr>
            <w:tcW w:w="1300" w:type="dxa"/>
            <w:shd w:val="clear" w:color="auto" w:fill="auto"/>
            <w:vAlign w:val="bottom"/>
          </w:tcPr>
          <w:p w14:paraId="32A9AD39" w14:textId="2B58B3CA" w:rsidR="00BB039C" w:rsidRDefault="00926B12">
            <w:pPr>
              <w:spacing w:line="0" w:lineRule="atLeast"/>
              <w:rPr>
                <w:rFonts w:ascii="Times New Roman" w:eastAsia="Times New Roman" w:hAnsi="Times New Roman"/>
                <w:sz w:val="24"/>
              </w:rPr>
            </w:pPr>
            <w:r>
              <w:rPr>
                <w:rFonts w:ascii="Times New Roman" w:eastAsia="Times New Roman" w:hAnsi="Times New Roman"/>
                <w:sz w:val="24"/>
              </w:rPr>
              <w:t>5.</w:t>
            </w:r>
          </w:p>
        </w:tc>
        <w:tc>
          <w:tcPr>
            <w:tcW w:w="7640" w:type="dxa"/>
            <w:shd w:val="clear" w:color="auto" w:fill="auto"/>
            <w:vAlign w:val="bottom"/>
          </w:tcPr>
          <w:p w14:paraId="32672A4A" w14:textId="67A015C3" w:rsidR="00BB039C" w:rsidRDefault="00926B12">
            <w:pPr>
              <w:spacing w:line="0" w:lineRule="atLeast"/>
              <w:rPr>
                <w:rFonts w:ascii="Times New Roman" w:eastAsia="Times New Roman" w:hAnsi="Times New Roman"/>
                <w:sz w:val="24"/>
              </w:rPr>
            </w:pPr>
            <w:r>
              <w:rPr>
                <w:rFonts w:ascii="Times New Roman" w:eastAsia="Times New Roman" w:hAnsi="Times New Roman"/>
                <w:sz w:val="24"/>
              </w:rPr>
              <w:t>Confusion Matrix (Decision Tree, Gradient Boosting)</w:t>
            </w:r>
          </w:p>
        </w:tc>
        <w:tc>
          <w:tcPr>
            <w:tcW w:w="1180" w:type="dxa"/>
            <w:shd w:val="clear" w:color="auto" w:fill="auto"/>
            <w:vAlign w:val="bottom"/>
          </w:tcPr>
          <w:p w14:paraId="3ACE36C5" w14:textId="55059E21" w:rsidR="00BB039C" w:rsidRDefault="00926B12">
            <w:pPr>
              <w:spacing w:line="0" w:lineRule="atLeast"/>
              <w:rPr>
                <w:rFonts w:ascii="Times New Roman" w:eastAsia="Times New Roman" w:hAnsi="Times New Roman"/>
                <w:sz w:val="24"/>
              </w:rPr>
            </w:pPr>
            <w:r>
              <w:rPr>
                <w:rFonts w:ascii="Times New Roman" w:eastAsia="Times New Roman" w:hAnsi="Times New Roman"/>
                <w:sz w:val="24"/>
              </w:rPr>
              <w:t>14</w:t>
            </w:r>
          </w:p>
        </w:tc>
      </w:tr>
      <w:tr w:rsidR="00BB039C" w14:paraId="73D6A2F6" w14:textId="77777777" w:rsidTr="00E741C1">
        <w:trPr>
          <w:trHeight w:val="335"/>
        </w:trPr>
        <w:tc>
          <w:tcPr>
            <w:tcW w:w="1300" w:type="dxa"/>
            <w:shd w:val="clear" w:color="auto" w:fill="auto"/>
            <w:vAlign w:val="bottom"/>
          </w:tcPr>
          <w:p w14:paraId="750E4B38" w14:textId="6BE8A5CB" w:rsidR="00BB039C" w:rsidRDefault="00E741C1">
            <w:pPr>
              <w:spacing w:line="0" w:lineRule="atLeast"/>
              <w:rPr>
                <w:rFonts w:ascii="Times New Roman" w:eastAsia="Times New Roman" w:hAnsi="Times New Roman"/>
                <w:sz w:val="24"/>
              </w:rPr>
            </w:pPr>
            <w:r>
              <w:rPr>
                <w:rFonts w:ascii="Times New Roman" w:eastAsia="Times New Roman" w:hAnsi="Times New Roman"/>
                <w:sz w:val="24"/>
              </w:rPr>
              <w:t>6.</w:t>
            </w:r>
          </w:p>
        </w:tc>
        <w:tc>
          <w:tcPr>
            <w:tcW w:w="7640" w:type="dxa"/>
            <w:shd w:val="clear" w:color="auto" w:fill="auto"/>
            <w:vAlign w:val="bottom"/>
          </w:tcPr>
          <w:p w14:paraId="4068AC2A" w14:textId="32E824E8" w:rsidR="00BB039C" w:rsidRDefault="00E741C1">
            <w:pPr>
              <w:spacing w:line="0" w:lineRule="atLeast"/>
              <w:rPr>
                <w:rFonts w:ascii="Times New Roman" w:eastAsia="Times New Roman" w:hAnsi="Times New Roman"/>
                <w:sz w:val="24"/>
              </w:rPr>
            </w:pPr>
            <w:r>
              <w:rPr>
                <w:rFonts w:ascii="Times New Roman" w:eastAsia="Times New Roman" w:hAnsi="Times New Roman"/>
                <w:sz w:val="24"/>
              </w:rPr>
              <w:t>Bar Graph and Learning Curve</w:t>
            </w:r>
          </w:p>
        </w:tc>
        <w:tc>
          <w:tcPr>
            <w:tcW w:w="1180" w:type="dxa"/>
            <w:shd w:val="clear" w:color="auto" w:fill="auto"/>
            <w:vAlign w:val="bottom"/>
          </w:tcPr>
          <w:p w14:paraId="0AA194D0" w14:textId="4200B413" w:rsidR="00BB039C" w:rsidRDefault="00E741C1">
            <w:pPr>
              <w:spacing w:line="0" w:lineRule="atLeast"/>
              <w:rPr>
                <w:rFonts w:ascii="Times New Roman" w:eastAsia="Times New Roman" w:hAnsi="Times New Roman"/>
                <w:sz w:val="24"/>
              </w:rPr>
            </w:pPr>
            <w:r>
              <w:rPr>
                <w:rFonts w:ascii="Times New Roman" w:eastAsia="Times New Roman" w:hAnsi="Times New Roman"/>
                <w:sz w:val="24"/>
              </w:rPr>
              <w:t>15</w:t>
            </w:r>
          </w:p>
        </w:tc>
      </w:tr>
      <w:tr w:rsidR="00E741C1" w14:paraId="343C9D13" w14:textId="77777777" w:rsidTr="00E741C1">
        <w:trPr>
          <w:trHeight w:val="335"/>
        </w:trPr>
        <w:tc>
          <w:tcPr>
            <w:tcW w:w="1300" w:type="dxa"/>
            <w:shd w:val="clear" w:color="auto" w:fill="auto"/>
            <w:vAlign w:val="bottom"/>
          </w:tcPr>
          <w:p w14:paraId="08BD84F5" w14:textId="39AE2ECB" w:rsidR="00E741C1" w:rsidRDefault="00E741C1">
            <w:pPr>
              <w:spacing w:line="0" w:lineRule="atLeast"/>
              <w:rPr>
                <w:rFonts w:ascii="Times New Roman" w:eastAsia="Times New Roman" w:hAnsi="Times New Roman"/>
                <w:sz w:val="24"/>
              </w:rPr>
            </w:pPr>
            <w:r>
              <w:rPr>
                <w:rFonts w:ascii="Times New Roman" w:eastAsia="Times New Roman" w:hAnsi="Times New Roman"/>
                <w:sz w:val="24"/>
              </w:rPr>
              <w:t>7.</w:t>
            </w:r>
          </w:p>
        </w:tc>
        <w:tc>
          <w:tcPr>
            <w:tcW w:w="7640" w:type="dxa"/>
            <w:shd w:val="clear" w:color="auto" w:fill="auto"/>
            <w:vAlign w:val="bottom"/>
          </w:tcPr>
          <w:p w14:paraId="69A25CAE" w14:textId="340C6C7F" w:rsidR="00E741C1" w:rsidRDefault="003E086E">
            <w:pPr>
              <w:spacing w:line="0" w:lineRule="atLeast"/>
              <w:rPr>
                <w:rFonts w:ascii="Times New Roman" w:eastAsia="Times New Roman" w:hAnsi="Times New Roman"/>
                <w:sz w:val="24"/>
              </w:rPr>
            </w:pPr>
            <w:r>
              <w:rPr>
                <w:rFonts w:ascii="Times New Roman" w:eastAsia="Times New Roman" w:hAnsi="Times New Roman"/>
                <w:sz w:val="24"/>
              </w:rPr>
              <w:t>ROC_AUC_Curve</w:t>
            </w:r>
          </w:p>
        </w:tc>
        <w:tc>
          <w:tcPr>
            <w:tcW w:w="1180" w:type="dxa"/>
            <w:shd w:val="clear" w:color="auto" w:fill="auto"/>
            <w:vAlign w:val="bottom"/>
          </w:tcPr>
          <w:p w14:paraId="14CA6976" w14:textId="4A5CE306" w:rsidR="00E741C1" w:rsidRDefault="003E086E">
            <w:pPr>
              <w:spacing w:line="0" w:lineRule="atLeast"/>
              <w:rPr>
                <w:rFonts w:ascii="Times New Roman" w:eastAsia="Times New Roman" w:hAnsi="Times New Roman"/>
                <w:sz w:val="24"/>
              </w:rPr>
            </w:pPr>
            <w:r>
              <w:rPr>
                <w:rFonts w:ascii="Times New Roman" w:eastAsia="Times New Roman" w:hAnsi="Times New Roman"/>
                <w:sz w:val="24"/>
              </w:rPr>
              <w:t>15</w:t>
            </w:r>
          </w:p>
        </w:tc>
      </w:tr>
    </w:tbl>
    <w:p w14:paraId="0C36A870" w14:textId="77777777" w:rsidR="00BB039C" w:rsidRDefault="00BB039C">
      <w:pPr>
        <w:rPr>
          <w:rFonts w:ascii="Times New Roman" w:eastAsia="Times New Roman" w:hAnsi="Times New Roman"/>
          <w:sz w:val="24"/>
        </w:rPr>
        <w:sectPr w:rsidR="00BB039C" w:rsidSect="002F79AC">
          <w:pgSz w:w="11900" w:h="16840"/>
          <w:pgMar w:top="972" w:right="900" w:bottom="1440" w:left="900" w:header="0" w:footer="0" w:gutter="0"/>
          <w:pgBorders w:offsetFrom="page">
            <w:top w:val="single" w:sz="4" w:space="24" w:color="auto"/>
            <w:left w:val="single" w:sz="4" w:space="24" w:color="auto"/>
            <w:bottom w:val="single" w:sz="4" w:space="24" w:color="auto"/>
            <w:right w:val="single" w:sz="4" w:space="24" w:color="auto"/>
          </w:pgBorders>
          <w:cols w:space="0" w:equalWidth="0">
            <w:col w:w="10100"/>
          </w:cols>
          <w:titlePg/>
          <w:docGrid w:linePitch="360"/>
        </w:sectPr>
      </w:pPr>
    </w:p>
    <w:tbl>
      <w:tblPr>
        <w:tblW w:w="0" w:type="auto"/>
        <w:tblLayout w:type="fixed"/>
        <w:tblCellMar>
          <w:left w:w="0" w:type="dxa"/>
          <w:right w:w="0" w:type="dxa"/>
        </w:tblCellMar>
        <w:tblLook w:val="0000" w:firstRow="0" w:lastRow="0" w:firstColumn="0" w:lastColumn="0" w:noHBand="0" w:noVBand="0"/>
      </w:tblPr>
      <w:tblGrid>
        <w:gridCol w:w="2200"/>
        <w:gridCol w:w="8060"/>
      </w:tblGrid>
      <w:tr w:rsidR="00BB039C" w14:paraId="4C0E0262" w14:textId="77777777">
        <w:trPr>
          <w:trHeight w:val="428"/>
        </w:trPr>
        <w:tc>
          <w:tcPr>
            <w:tcW w:w="2200" w:type="dxa"/>
            <w:shd w:val="clear" w:color="auto" w:fill="auto"/>
            <w:vAlign w:val="bottom"/>
          </w:tcPr>
          <w:p w14:paraId="27E887E9" w14:textId="77777777" w:rsidR="00BB039C" w:rsidRDefault="00BB039C">
            <w:pPr>
              <w:spacing w:line="0" w:lineRule="atLeast"/>
              <w:rPr>
                <w:rFonts w:ascii="Times New Roman" w:eastAsia="Times New Roman" w:hAnsi="Times New Roman"/>
                <w:sz w:val="24"/>
              </w:rPr>
            </w:pPr>
            <w:bookmarkStart w:id="4" w:name="page7"/>
            <w:bookmarkEnd w:id="4"/>
          </w:p>
        </w:tc>
        <w:tc>
          <w:tcPr>
            <w:tcW w:w="8060" w:type="dxa"/>
            <w:shd w:val="clear" w:color="auto" w:fill="auto"/>
            <w:vAlign w:val="bottom"/>
          </w:tcPr>
          <w:p w14:paraId="1EB2CA77" w14:textId="77777777" w:rsidR="00BB039C" w:rsidRDefault="00BB039C">
            <w:pPr>
              <w:spacing w:line="0" w:lineRule="atLeast"/>
              <w:ind w:left="2300"/>
              <w:rPr>
                <w:rFonts w:ascii="Times New Roman" w:eastAsia="Times New Roman" w:hAnsi="Times New Roman"/>
                <w:b/>
                <w:sz w:val="32"/>
              </w:rPr>
            </w:pPr>
            <w:r>
              <w:rPr>
                <w:rFonts w:ascii="Times New Roman" w:eastAsia="Times New Roman" w:hAnsi="Times New Roman"/>
                <w:b/>
                <w:sz w:val="32"/>
              </w:rPr>
              <w:t>Contents</w:t>
            </w:r>
          </w:p>
        </w:tc>
      </w:tr>
      <w:tr w:rsidR="00BB039C" w14:paraId="33323936" w14:textId="77777777">
        <w:trPr>
          <w:trHeight w:val="70"/>
        </w:trPr>
        <w:tc>
          <w:tcPr>
            <w:tcW w:w="2200" w:type="dxa"/>
            <w:tcBorders>
              <w:bottom w:val="single" w:sz="8" w:space="0" w:color="C0C0C0"/>
            </w:tcBorders>
            <w:shd w:val="clear" w:color="auto" w:fill="auto"/>
            <w:vAlign w:val="bottom"/>
          </w:tcPr>
          <w:p w14:paraId="507E4A8F" w14:textId="77777777" w:rsidR="00BB039C" w:rsidRDefault="00BB039C">
            <w:pPr>
              <w:spacing w:line="0" w:lineRule="atLeast"/>
              <w:rPr>
                <w:rFonts w:ascii="Times New Roman" w:eastAsia="Times New Roman" w:hAnsi="Times New Roman"/>
                <w:sz w:val="6"/>
              </w:rPr>
            </w:pPr>
          </w:p>
        </w:tc>
        <w:tc>
          <w:tcPr>
            <w:tcW w:w="8060" w:type="dxa"/>
            <w:tcBorders>
              <w:bottom w:val="single" w:sz="8" w:space="0" w:color="C0C0C0"/>
            </w:tcBorders>
            <w:shd w:val="clear" w:color="auto" w:fill="auto"/>
            <w:vAlign w:val="bottom"/>
          </w:tcPr>
          <w:p w14:paraId="17FF2B70" w14:textId="77777777" w:rsidR="00BB039C" w:rsidRDefault="00BB039C">
            <w:pPr>
              <w:spacing w:line="0" w:lineRule="atLeast"/>
              <w:rPr>
                <w:rFonts w:ascii="Times New Roman" w:eastAsia="Times New Roman" w:hAnsi="Times New Roman"/>
                <w:sz w:val="6"/>
              </w:rPr>
            </w:pPr>
          </w:p>
        </w:tc>
      </w:tr>
      <w:tr w:rsidR="00BB039C" w14:paraId="018834BC" w14:textId="77777777">
        <w:trPr>
          <w:trHeight w:val="297"/>
        </w:trPr>
        <w:tc>
          <w:tcPr>
            <w:tcW w:w="2200" w:type="dxa"/>
            <w:shd w:val="clear" w:color="auto" w:fill="auto"/>
            <w:vAlign w:val="bottom"/>
          </w:tcPr>
          <w:p w14:paraId="28C99812" w14:textId="77777777" w:rsidR="00BB039C" w:rsidRDefault="00BB039C">
            <w:pPr>
              <w:spacing w:line="0" w:lineRule="atLeast"/>
              <w:rPr>
                <w:rFonts w:ascii="Times New Roman" w:eastAsia="Times New Roman" w:hAnsi="Times New Roman"/>
                <w:sz w:val="24"/>
              </w:rPr>
            </w:pPr>
          </w:p>
        </w:tc>
        <w:tc>
          <w:tcPr>
            <w:tcW w:w="8060" w:type="dxa"/>
            <w:shd w:val="clear" w:color="auto" w:fill="auto"/>
            <w:vAlign w:val="bottom"/>
          </w:tcPr>
          <w:p w14:paraId="58DBC101" w14:textId="77777777" w:rsidR="00BB039C" w:rsidRDefault="00BB039C">
            <w:pPr>
              <w:spacing w:line="0" w:lineRule="atLeast"/>
              <w:ind w:left="6753"/>
              <w:jc w:val="center"/>
              <w:rPr>
                <w:rFonts w:ascii="Times New Roman" w:eastAsia="Times New Roman" w:hAnsi="Times New Roman"/>
                <w:w w:val="99"/>
                <w:sz w:val="24"/>
              </w:rPr>
            </w:pPr>
            <w:r>
              <w:rPr>
                <w:rFonts w:ascii="Times New Roman" w:eastAsia="Times New Roman" w:hAnsi="Times New Roman"/>
                <w:w w:val="99"/>
                <w:sz w:val="24"/>
              </w:rPr>
              <w:t>Page No</w:t>
            </w:r>
          </w:p>
        </w:tc>
      </w:tr>
      <w:tr w:rsidR="00BB039C" w14:paraId="421CD8C0" w14:textId="77777777">
        <w:trPr>
          <w:trHeight w:val="33"/>
        </w:trPr>
        <w:tc>
          <w:tcPr>
            <w:tcW w:w="2200" w:type="dxa"/>
            <w:tcBorders>
              <w:bottom w:val="single" w:sz="8" w:space="0" w:color="C0C0C0"/>
            </w:tcBorders>
            <w:shd w:val="clear" w:color="auto" w:fill="auto"/>
            <w:vAlign w:val="bottom"/>
          </w:tcPr>
          <w:p w14:paraId="615BBCF4" w14:textId="77777777" w:rsidR="00BB039C" w:rsidRDefault="00BB039C">
            <w:pPr>
              <w:spacing w:line="0" w:lineRule="atLeast"/>
              <w:rPr>
                <w:rFonts w:ascii="Times New Roman" w:eastAsia="Times New Roman" w:hAnsi="Times New Roman"/>
                <w:sz w:val="2"/>
              </w:rPr>
            </w:pPr>
          </w:p>
        </w:tc>
        <w:tc>
          <w:tcPr>
            <w:tcW w:w="8060" w:type="dxa"/>
            <w:tcBorders>
              <w:bottom w:val="single" w:sz="8" w:space="0" w:color="C0C0C0"/>
            </w:tcBorders>
            <w:shd w:val="clear" w:color="auto" w:fill="auto"/>
            <w:vAlign w:val="bottom"/>
          </w:tcPr>
          <w:p w14:paraId="176CC060" w14:textId="77777777" w:rsidR="00BB039C" w:rsidRDefault="00BB039C">
            <w:pPr>
              <w:spacing w:line="0" w:lineRule="atLeast"/>
              <w:rPr>
                <w:rFonts w:ascii="Times New Roman" w:eastAsia="Times New Roman" w:hAnsi="Times New Roman"/>
                <w:sz w:val="2"/>
              </w:rPr>
            </w:pPr>
          </w:p>
        </w:tc>
      </w:tr>
      <w:tr w:rsidR="00BB039C" w14:paraId="75EBC1D8" w14:textId="77777777">
        <w:trPr>
          <w:trHeight w:val="33"/>
        </w:trPr>
        <w:tc>
          <w:tcPr>
            <w:tcW w:w="2200" w:type="dxa"/>
            <w:tcBorders>
              <w:bottom w:val="single" w:sz="8" w:space="0" w:color="C0C0C0"/>
              <w:right w:val="single" w:sz="8" w:space="0" w:color="C0C0C0"/>
            </w:tcBorders>
            <w:shd w:val="clear" w:color="auto" w:fill="auto"/>
            <w:vAlign w:val="bottom"/>
          </w:tcPr>
          <w:p w14:paraId="67B4083A" w14:textId="77777777" w:rsidR="00BB039C" w:rsidRDefault="00BB039C">
            <w:pPr>
              <w:spacing w:line="0" w:lineRule="atLeast"/>
              <w:rPr>
                <w:rFonts w:ascii="Times New Roman" w:eastAsia="Times New Roman" w:hAnsi="Times New Roman"/>
                <w:sz w:val="2"/>
              </w:rPr>
            </w:pPr>
          </w:p>
        </w:tc>
        <w:tc>
          <w:tcPr>
            <w:tcW w:w="8060" w:type="dxa"/>
            <w:tcBorders>
              <w:bottom w:val="single" w:sz="8" w:space="0" w:color="C0C0C0"/>
            </w:tcBorders>
            <w:shd w:val="clear" w:color="auto" w:fill="auto"/>
            <w:vAlign w:val="bottom"/>
          </w:tcPr>
          <w:p w14:paraId="00AC880B" w14:textId="77777777" w:rsidR="00BB039C" w:rsidRDefault="00BB039C">
            <w:pPr>
              <w:spacing w:line="0" w:lineRule="atLeast"/>
              <w:rPr>
                <w:rFonts w:ascii="Times New Roman" w:eastAsia="Times New Roman" w:hAnsi="Times New Roman"/>
                <w:sz w:val="2"/>
              </w:rPr>
            </w:pPr>
          </w:p>
        </w:tc>
      </w:tr>
      <w:tr w:rsidR="00BB039C" w14:paraId="07E4A803" w14:textId="77777777">
        <w:trPr>
          <w:trHeight w:val="297"/>
        </w:trPr>
        <w:tc>
          <w:tcPr>
            <w:tcW w:w="2200" w:type="dxa"/>
            <w:tcBorders>
              <w:right w:val="single" w:sz="8" w:space="0" w:color="C0C0C0"/>
            </w:tcBorders>
            <w:shd w:val="clear" w:color="auto" w:fill="auto"/>
            <w:vAlign w:val="bottom"/>
          </w:tcPr>
          <w:p w14:paraId="70786FFB" w14:textId="77777777" w:rsidR="00BB039C" w:rsidRDefault="00BB039C">
            <w:pPr>
              <w:spacing w:line="0" w:lineRule="atLeast"/>
              <w:ind w:left="100"/>
              <w:rPr>
                <w:rFonts w:ascii="Times New Roman" w:eastAsia="Times New Roman" w:hAnsi="Times New Roman"/>
                <w:sz w:val="24"/>
              </w:rPr>
            </w:pPr>
            <w:r>
              <w:rPr>
                <w:rFonts w:ascii="Times New Roman" w:eastAsia="Times New Roman" w:hAnsi="Times New Roman"/>
                <w:sz w:val="24"/>
              </w:rPr>
              <w:t>Abstract</w:t>
            </w:r>
          </w:p>
        </w:tc>
        <w:tc>
          <w:tcPr>
            <w:tcW w:w="8060" w:type="dxa"/>
            <w:shd w:val="clear" w:color="auto" w:fill="auto"/>
            <w:vAlign w:val="bottom"/>
          </w:tcPr>
          <w:p w14:paraId="576CE6F2" w14:textId="0E360742" w:rsidR="00BB039C" w:rsidRDefault="00926B12">
            <w:pPr>
              <w:spacing w:line="0" w:lineRule="atLeast"/>
              <w:ind w:left="6753"/>
              <w:jc w:val="center"/>
              <w:rPr>
                <w:rFonts w:ascii="Times New Roman" w:eastAsia="Times New Roman" w:hAnsi="Times New Roman"/>
                <w:sz w:val="24"/>
              </w:rPr>
            </w:pPr>
            <w:r>
              <w:rPr>
                <w:rFonts w:ascii="Times New Roman" w:eastAsia="Times New Roman" w:hAnsi="Times New Roman"/>
                <w:sz w:val="24"/>
              </w:rPr>
              <w:t>3</w:t>
            </w:r>
          </w:p>
        </w:tc>
      </w:tr>
      <w:tr w:rsidR="00BB039C" w14:paraId="1AFEB43C" w14:textId="77777777">
        <w:trPr>
          <w:trHeight w:val="28"/>
        </w:trPr>
        <w:tc>
          <w:tcPr>
            <w:tcW w:w="2200" w:type="dxa"/>
            <w:tcBorders>
              <w:bottom w:val="single" w:sz="8" w:space="0" w:color="C0C0C0"/>
              <w:right w:val="single" w:sz="8" w:space="0" w:color="C0C0C0"/>
            </w:tcBorders>
            <w:shd w:val="clear" w:color="auto" w:fill="auto"/>
            <w:vAlign w:val="bottom"/>
          </w:tcPr>
          <w:p w14:paraId="6A0E2340" w14:textId="77777777" w:rsidR="00BB039C" w:rsidRDefault="00BB039C">
            <w:pPr>
              <w:spacing w:line="0" w:lineRule="atLeast"/>
              <w:rPr>
                <w:rFonts w:ascii="Times New Roman" w:eastAsia="Times New Roman" w:hAnsi="Times New Roman"/>
                <w:sz w:val="2"/>
              </w:rPr>
            </w:pPr>
          </w:p>
        </w:tc>
        <w:tc>
          <w:tcPr>
            <w:tcW w:w="8060" w:type="dxa"/>
            <w:tcBorders>
              <w:bottom w:val="single" w:sz="8" w:space="0" w:color="C0C0C0"/>
            </w:tcBorders>
            <w:shd w:val="clear" w:color="auto" w:fill="auto"/>
            <w:vAlign w:val="bottom"/>
          </w:tcPr>
          <w:p w14:paraId="3B6B35E0" w14:textId="77777777" w:rsidR="00BB039C" w:rsidRDefault="00BB039C">
            <w:pPr>
              <w:spacing w:line="0" w:lineRule="atLeast"/>
              <w:rPr>
                <w:rFonts w:ascii="Times New Roman" w:eastAsia="Times New Roman" w:hAnsi="Times New Roman"/>
                <w:sz w:val="2"/>
              </w:rPr>
            </w:pPr>
          </w:p>
        </w:tc>
      </w:tr>
      <w:tr w:rsidR="00BB039C" w14:paraId="39EC165F" w14:textId="77777777">
        <w:trPr>
          <w:trHeight w:val="297"/>
        </w:trPr>
        <w:tc>
          <w:tcPr>
            <w:tcW w:w="2200" w:type="dxa"/>
            <w:tcBorders>
              <w:right w:val="single" w:sz="8" w:space="0" w:color="C0C0C0"/>
            </w:tcBorders>
            <w:shd w:val="clear" w:color="auto" w:fill="auto"/>
            <w:vAlign w:val="bottom"/>
          </w:tcPr>
          <w:p w14:paraId="38551DD1" w14:textId="2D30E7AC" w:rsidR="00BB039C" w:rsidRDefault="00BB039C">
            <w:pPr>
              <w:spacing w:line="0" w:lineRule="atLeast"/>
              <w:ind w:left="100"/>
              <w:rPr>
                <w:rFonts w:ascii="Times New Roman" w:eastAsia="Times New Roman" w:hAnsi="Times New Roman"/>
                <w:sz w:val="24"/>
              </w:rPr>
            </w:pPr>
            <w:r>
              <w:rPr>
                <w:rFonts w:ascii="Times New Roman" w:eastAsia="Times New Roman" w:hAnsi="Times New Roman"/>
                <w:sz w:val="24"/>
              </w:rPr>
              <w:t xml:space="preserve">List </w:t>
            </w:r>
            <w:r w:rsidR="00730DA0">
              <w:rPr>
                <w:rFonts w:ascii="Times New Roman" w:eastAsia="Times New Roman" w:hAnsi="Times New Roman"/>
                <w:sz w:val="24"/>
              </w:rPr>
              <w:t>of</w:t>
            </w:r>
            <w:r>
              <w:rPr>
                <w:rFonts w:ascii="Times New Roman" w:eastAsia="Times New Roman" w:hAnsi="Times New Roman"/>
                <w:sz w:val="24"/>
              </w:rPr>
              <w:t xml:space="preserve"> Figures</w:t>
            </w:r>
          </w:p>
        </w:tc>
        <w:tc>
          <w:tcPr>
            <w:tcW w:w="8060" w:type="dxa"/>
            <w:shd w:val="clear" w:color="auto" w:fill="auto"/>
            <w:vAlign w:val="bottom"/>
          </w:tcPr>
          <w:p w14:paraId="3465A15C" w14:textId="036FC8D0" w:rsidR="00BB039C" w:rsidRDefault="00926B12">
            <w:pPr>
              <w:spacing w:line="0" w:lineRule="atLeast"/>
              <w:ind w:left="6733"/>
              <w:jc w:val="center"/>
              <w:rPr>
                <w:rFonts w:ascii="Times New Roman" w:eastAsia="Times New Roman" w:hAnsi="Times New Roman"/>
                <w:w w:val="99"/>
                <w:sz w:val="24"/>
              </w:rPr>
            </w:pPr>
            <w:r>
              <w:rPr>
                <w:rFonts w:ascii="Times New Roman" w:eastAsia="Times New Roman" w:hAnsi="Times New Roman"/>
                <w:w w:val="99"/>
                <w:sz w:val="24"/>
              </w:rPr>
              <w:t>4</w:t>
            </w:r>
          </w:p>
        </w:tc>
      </w:tr>
      <w:tr w:rsidR="00BB039C" w14:paraId="78DDDA24" w14:textId="77777777">
        <w:trPr>
          <w:trHeight w:val="33"/>
        </w:trPr>
        <w:tc>
          <w:tcPr>
            <w:tcW w:w="2200" w:type="dxa"/>
            <w:tcBorders>
              <w:bottom w:val="single" w:sz="8" w:space="0" w:color="C0C0C0"/>
              <w:right w:val="single" w:sz="8" w:space="0" w:color="C0C0C0"/>
            </w:tcBorders>
            <w:shd w:val="clear" w:color="auto" w:fill="auto"/>
            <w:vAlign w:val="bottom"/>
          </w:tcPr>
          <w:p w14:paraId="31230D15" w14:textId="77777777" w:rsidR="00BB039C" w:rsidRDefault="00BB039C">
            <w:pPr>
              <w:spacing w:line="0" w:lineRule="atLeast"/>
              <w:rPr>
                <w:rFonts w:ascii="Times New Roman" w:eastAsia="Times New Roman" w:hAnsi="Times New Roman"/>
                <w:sz w:val="2"/>
              </w:rPr>
            </w:pPr>
          </w:p>
        </w:tc>
        <w:tc>
          <w:tcPr>
            <w:tcW w:w="8060" w:type="dxa"/>
            <w:tcBorders>
              <w:bottom w:val="single" w:sz="8" w:space="0" w:color="C0C0C0"/>
            </w:tcBorders>
            <w:shd w:val="clear" w:color="auto" w:fill="auto"/>
            <w:vAlign w:val="bottom"/>
          </w:tcPr>
          <w:p w14:paraId="28B9BEEA" w14:textId="77777777" w:rsidR="00BB039C" w:rsidRDefault="00BB039C">
            <w:pPr>
              <w:spacing w:line="0" w:lineRule="atLeast"/>
              <w:rPr>
                <w:rFonts w:ascii="Times New Roman" w:eastAsia="Times New Roman" w:hAnsi="Times New Roman"/>
                <w:sz w:val="2"/>
              </w:rPr>
            </w:pPr>
          </w:p>
        </w:tc>
      </w:tr>
      <w:tr w:rsidR="00BB039C" w14:paraId="5E376A58" w14:textId="77777777">
        <w:trPr>
          <w:trHeight w:val="297"/>
        </w:trPr>
        <w:tc>
          <w:tcPr>
            <w:tcW w:w="2200" w:type="dxa"/>
            <w:tcBorders>
              <w:right w:val="single" w:sz="8" w:space="0" w:color="C0C0C0"/>
            </w:tcBorders>
            <w:shd w:val="clear" w:color="auto" w:fill="auto"/>
            <w:vAlign w:val="bottom"/>
          </w:tcPr>
          <w:p w14:paraId="72068DB0" w14:textId="1FB584A6" w:rsidR="00BB039C" w:rsidRDefault="00BB039C">
            <w:pPr>
              <w:spacing w:line="0" w:lineRule="atLeast"/>
              <w:ind w:left="100"/>
              <w:rPr>
                <w:rFonts w:ascii="Times New Roman" w:eastAsia="Times New Roman" w:hAnsi="Times New Roman"/>
                <w:sz w:val="24"/>
              </w:rPr>
            </w:pPr>
            <w:r>
              <w:rPr>
                <w:rFonts w:ascii="Times New Roman" w:eastAsia="Times New Roman" w:hAnsi="Times New Roman"/>
                <w:sz w:val="24"/>
              </w:rPr>
              <w:t xml:space="preserve">List </w:t>
            </w:r>
            <w:r w:rsidR="00730DA0">
              <w:rPr>
                <w:rFonts w:ascii="Times New Roman" w:eastAsia="Times New Roman" w:hAnsi="Times New Roman"/>
                <w:sz w:val="24"/>
              </w:rPr>
              <w:t>of</w:t>
            </w:r>
            <w:r>
              <w:rPr>
                <w:rFonts w:ascii="Times New Roman" w:eastAsia="Times New Roman" w:hAnsi="Times New Roman"/>
                <w:sz w:val="24"/>
              </w:rPr>
              <w:t xml:space="preserve"> Tables</w:t>
            </w:r>
          </w:p>
        </w:tc>
        <w:tc>
          <w:tcPr>
            <w:tcW w:w="8060" w:type="dxa"/>
            <w:shd w:val="clear" w:color="auto" w:fill="auto"/>
            <w:vAlign w:val="bottom"/>
          </w:tcPr>
          <w:p w14:paraId="00768776" w14:textId="72778769" w:rsidR="00BB039C" w:rsidRDefault="00926B12">
            <w:pPr>
              <w:spacing w:line="0" w:lineRule="atLeast"/>
              <w:ind w:left="6753"/>
              <w:jc w:val="center"/>
              <w:rPr>
                <w:rFonts w:ascii="Times New Roman" w:eastAsia="Times New Roman" w:hAnsi="Times New Roman"/>
                <w:w w:val="96"/>
                <w:sz w:val="24"/>
              </w:rPr>
            </w:pPr>
            <w:r>
              <w:rPr>
                <w:rFonts w:ascii="Times New Roman" w:eastAsia="Times New Roman" w:hAnsi="Times New Roman"/>
                <w:w w:val="96"/>
                <w:sz w:val="24"/>
              </w:rPr>
              <w:t>4</w:t>
            </w:r>
          </w:p>
        </w:tc>
      </w:tr>
      <w:tr w:rsidR="00BB039C" w14:paraId="3802626C" w14:textId="77777777">
        <w:trPr>
          <w:trHeight w:val="33"/>
        </w:trPr>
        <w:tc>
          <w:tcPr>
            <w:tcW w:w="2200" w:type="dxa"/>
            <w:tcBorders>
              <w:bottom w:val="single" w:sz="8" w:space="0" w:color="C0C0C0"/>
              <w:right w:val="single" w:sz="8" w:space="0" w:color="C0C0C0"/>
            </w:tcBorders>
            <w:shd w:val="clear" w:color="auto" w:fill="auto"/>
            <w:vAlign w:val="bottom"/>
          </w:tcPr>
          <w:p w14:paraId="0EF79FD1" w14:textId="77777777" w:rsidR="00BB039C" w:rsidRDefault="00BB039C">
            <w:pPr>
              <w:spacing w:line="0" w:lineRule="atLeast"/>
              <w:rPr>
                <w:rFonts w:ascii="Times New Roman" w:eastAsia="Times New Roman" w:hAnsi="Times New Roman"/>
                <w:sz w:val="2"/>
              </w:rPr>
            </w:pPr>
          </w:p>
        </w:tc>
        <w:tc>
          <w:tcPr>
            <w:tcW w:w="8060" w:type="dxa"/>
            <w:tcBorders>
              <w:bottom w:val="single" w:sz="8" w:space="0" w:color="C0C0C0"/>
            </w:tcBorders>
            <w:shd w:val="clear" w:color="auto" w:fill="auto"/>
            <w:vAlign w:val="bottom"/>
          </w:tcPr>
          <w:p w14:paraId="4CBADECE" w14:textId="77777777" w:rsidR="00BB039C" w:rsidRDefault="00BB039C">
            <w:pPr>
              <w:spacing w:line="0" w:lineRule="atLeast"/>
              <w:rPr>
                <w:rFonts w:ascii="Times New Roman" w:eastAsia="Times New Roman" w:hAnsi="Times New Roman"/>
                <w:sz w:val="2"/>
              </w:rPr>
            </w:pPr>
          </w:p>
        </w:tc>
      </w:tr>
    </w:tbl>
    <w:p w14:paraId="4E869E0D" w14:textId="77777777" w:rsidR="00BB039C" w:rsidRDefault="004E386C">
      <w:pPr>
        <w:spacing w:line="20" w:lineRule="exact"/>
        <w:rPr>
          <w:rFonts w:ascii="Times New Roman" w:eastAsia="Times New Roman" w:hAnsi="Times New Roman"/>
        </w:rPr>
      </w:pPr>
      <w:r>
        <w:rPr>
          <w:rFonts w:ascii="Times New Roman" w:eastAsia="Times New Roman" w:hAnsi="Times New Roman"/>
          <w:noProof/>
          <w:sz w:val="2"/>
        </w:rPr>
        <mc:AlternateContent>
          <mc:Choice Requires="wps">
            <w:drawing>
              <wp:anchor distT="0" distB="0" distL="114300" distR="114300" simplePos="0" relativeHeight="251655680" behindDoc="1" locked="0" layoutInCell="1" allowOverlap="1" wp14:anchorId="1E7BE691" wp14:editId="12491E2C">
                <wp:simplePos x="0" y="0"/>
                <wp:positionH relativeFrom="column">
                  <wp:posOffset>6487160</wp:posOffset>
                </wp:positionH>
                <wp:positionV relativeFrom="paragraph">
                  <wp:posOffset>-1407795</wp:posOffset>
                </wp:positionV>
                <wp:extent cx="22860" cy="7054850"/>
                <wp:effectExtent l="0" t="0" r="15240" b="12700"/>
                <wp:wrapNone/>
                <wp:docPr id="44" nam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H="1">
                          <a:off x="0" y="0"/>
                          <a:ext cx="22860" cy="7054850"/>
                        </a:xfrm>
                        <a:prstGeom prst="line">
                          <a:avLst/>
                        </a:prstGeom>
                        <a:noFill/>
                        <a:ln w="3047">
                          <a:solidFill>
                            <a:srgbClr val="C0C0C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ex="http://schemas.microsoft.com/office/word/2018/wordml/cex" xmlns:w16="http://schemas.microsoft.com/office/word/2018/wordml">
            <w:pict>
              <v:line w14:anchorId="3F6CFA09" id=" 29" o:spid="_x0000_s1026" style="position:absolute;flip:x;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10.8pt,-110.85pt" to="512.6pt,444.65pt"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" strokecolor="silver" strokeweight=".08464mm">
                <o:lock v:ext="edit" shapetype="f"/>
              </v:line>
            </w:pict>
          </mc:Fallback>
        </mc:AlternateContent>
      </w:r>
      <w:r>
        <w:rPr>
          <w:rFonts w:ascii="Times New Roman" w:eastAsia="Times New Roman" w:hAnsi="Times New Roman"/>
          <w:noProof/>
          <w:sz w:val="2"/>
        </w:rPr>
        <mc:AlternateContent>
          <mc:Choice Requires="wps">
            <w:drawing>
              <wp:anchor distT="0" distB="0" distL="114300" distR="114300" simplePos="0" relativeHeight="251654656" behindDoc="1" locked="0" layoutInCell="1" allowOverlap="1" wp14:anchorId="1A173B21" wp14:editId="08441CDC">
                <wp:simplePos x="0" y="0"/>
                <wp:positionH relativeFrom="column">
                  <wp:posOffset>-2540</wp:posOffset>
                </wp:positionH>
                <wp:positionV relativeFrom="paragraph">
                  <wp:posOffset>-1407795</wp:posOffset>
                </wp:positionV>
                <wp:extent cx="13335" cy="7012305"/>
                <wp:effectExtent l="0" t="0" r="5715" b="17145"/>
                <wp:wrapNone/>
                <wp:docPr id="43" name=" 2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3335" cy="7012305"/>
                        </a:xfrm>
                        <a:prstGeom prst="line">
                          <a:avLst/>
                        </a:prstGeom>
                        <a:noFill/>
                        <a:ln w="3048">
                          <a:solidFill>
                            <a:srgbClr val="C0C0C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ex="http://schemas.microsoft.com/office/word/2018/wordml/cex" xmlns:w16="http://schemas.microsoft.com/office/word/2018/wordml">
            <w:pict>
              <v:line w14:anchorId="2EBD556F" id=" 28" o:spid="_x0000_s1026" style="position:absolute;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pt,-110.85pt" to=".85pt,441.3pt"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" strokecolor="silver" strokeweight=".24pt">
                <o:lock v:ext="edit" shapetype="f"/>
              </v:line>
            </w:pict>
          </mc:Fallback>
        </mc:AlternateContent>
      </w:r>
      <w:r>
        <w:rPr>
          <w:rFonts w:ascii="Times New Roman" w:eastAsia="Times New Roman" w:hAnsi="Times New Roman"/>
          <w:noProof/>
          <w:sz w:val="2"/>
        </w:rPr>
        <mc:AlternateContent>
          <mc:Choice Requires="wps">
            <w:drawing>
              <wp:anchor distT="0" distB="0" distL="114300" distR="114300" simplePos="0" relativeHeight="251637248" behindDoc="1" locked="0" layoutInCell="1" allowOverlap="1" wp14:anchorId="3813DC6B" wp14:editId="6CFBCD0F">
                <wp:simplePos x="0" y="0"/>
                <wp:positionH relativeFrom="column">
                  <wp:posOffset>-4445</wp:posOffset>
                </wp:positionH>
                <wp:positionV relativeFrom="paragraph">
                  <wp:posOffset>-1406525</wp:posOffset>
                </wp:positionV>
                <wp:extent cx="6516370" cy="0"/>
                <wp:effectExtent l="0" t="0" r="0" b="0"/>
                <wp:wrapNone/>
                <wp:docPr id="42" name="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516370" cy="0"/>
                        </a:xfrm>
                        <a:prstGeom prst="line">
                          <a:avLst/>
                        </a:prstGeom>
                        <a:noFill/>
                        <a:ln w="3047">
                          <a:solidFill>
                            <a:srgbClr val="C0C0C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ex="http://schemas.microsoft.com/office/word/2018/wordml/cex" xmlns:w16="http://schemas.microsoft.com/office/word/2018/wordml">
            <w:pict>
              <v:line w14:anchorId="39DFA598" id=" 3" o:spid="_x0000_s1026" style="position:absolute;z-index:-25167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pt,-110.75pt" to="512.75pt,-110.75pt"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" strokecolor="silver" strokeweight=".08464mm">
                <o:lock v:ext="edit" shapetype="f"/>
              </v:line>
            </w:pict>
          </mc:Fallback>
        </mc:AlternateContent>
      </w:r>
      <w:r>
        <w:rPr>
          <w:rFonts w:ascii="Times New Roman" w:eastAsia="Times New Roman" w:hAnsi="Times New Roman"/>
          <w:noProof/>
          <w:sz w:val="2"/>
        </w:rPr>
        <mc:AlternateContent>
          <mc:Choice Requires="wps">
            <w:drawing>
              <wp:anchor distT="0" distB="0" distL="114300" distR="114300" simplePos="0" relativeHeight="251638272" behindDoc="1" locked="0" layoutInCell="1" allowOverlap="1" wp14:anchorId="12F6B0A3" wp14:editId="1CE31E2E">
                <wp:simplePos x="0" y="0"/>
                <wp:positionH relativeFrom="column">
                  <wp:posOffset>-4445</wp:posOffset>
                </wp:positionH>
                <wp:positionV relativeFrom="paragraph">
                  <wp:posOffset>220980</wp:posOffset>
                </wp:positionV>
                <wp:extent cx="6516370" cy="0"/>
                <wp:effectExtent l="0" t="0" r="0" b="0"/>
                <wp:wrapNone/>
                <wp:docPr id="41" name="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516370" cy="0"/>
                        </a:xfrm>
                        <a:prstGeom prst="line">
                          <a:avLst/>
                        </a:prstGeom>
                        <a:noFill/>
                        <a:ln w="3048">
                          <a:solidFill>
                            <a:srgbClr val="C0C0C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ex="http://schemas.microsoft.com/office/word/2018/wordml/cex" xmlns:w16="http://schemas.microsoft.com/office/word/2018/wordml">
            <w:pict>
              <v:line w14:anchorId="5871E807" id=" 4" o:spid="_x0000_s1026" style="position:absolute;z-index:-25167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pt,17.4pt" to="512.75pt,17.4pt"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" strokecolor="silver" strokeweight=".24pt">
                <o:lock v:ext="edit" shapetype="f"/>
              </v:line>
            </w:pict>
          </mc:Fallback>
        </mc:AlternateContent>
      </w:r>
      <w:r>
        <w:rPr>
          <w:rFonts w:ascii="Times New Roman" w:eastAsia="Times New Roman" w:hAnsi="Times New Roman"/>
          <w:noProof/>
          <w:sz w:val="2"/>
        </w:rPr>
        <mc:AlternateContent>
          <mc:Choice Requires="wps">
            <w:drawing>
              <wp:anchor distT="0" distB="0" distL="114300" distR="114300" simplePos="0" relativeHeight="251639296" behindDoc="1" locked="0" layoutInCell="1" allowOverlap="1" wp14:anchorId="500990B1" wp14:editId="1A00C92B">
                <wp:simplePos x="0" y="0"/>
                <wp:positionH relativeFrom="column">
                  <wp:posOffset>868045</wp:posOffset>
                </wp:positionH>
                <wp:positionV relativeFrom="paragraph">
                  <wp:posOffset>-2540</wp:posOffset>
                </wp:positionV>
                <wp:extent cx="0" cy="224790"/>
                <wp:effectExtent l="0" t="0" r="19050" b="3810"/>
                <wp:wrapNone/>
                <wp:docPr id="40" name="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224790"/>
                        </a:xfrm>
                        <a:prstGeom prst="line">
                          <a:avLst/>
                        </a:prstGeom>
                        <a:noFill/>
                        <a:ln w="3047">
                          <a:solidFill>
                            <a:srgbClr val="C0C0C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ex="http://schemas.microsoft.com/office/word/2018/wordml/cex" xmlns:w16="http://schemas.microsoft.com/office/word/2018/wordml">
            <w:pict>
              <v:line w14:anchorId="6D07AE20" id=" 5" o:spid="_x0000_s1026" style="position:absolute;z-index:-25167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8.35pt,-.2pt" to="68.35pt,17.5pt"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" strokecolor="silver" strokeweight=".08464mm">
                <o:lock v:ext="edit" shapetype="f"/>
              </v:line>
            </w:pict>
          </mc:Fallback>
        </mc:AlternateContent>
      </w:r>
      <w:r>
        <w:rPr>
          <w:rFonts w:ascii="Times New Roman" w:eastAsia="Times New Roman" w:hAnsi="Times New Roman"/>
          <w:noProof/>
          <w:sz w:val="2"/>
        </w:rPr>
        <mc:AlternateContent>
          <mc:Choice Requires="wps">
            <w:drawing>
              <wp:anchor distT="0" distB="0" distL="114300" distR="114300" simplePos="0" relativeHeight="251640320" behindDoc="1" locked="0" layoutInCell="1" allowOverlap="1" wp14:anchorId="2B323B8F" wp14:editId="4123949F">
                <wp:simplePos x="0" y="0"/>
                <wp:positionH relativeFrom="column">
                  <wp:posOffset>-4445</wp:posOffset>
                </wp:positionH>
                <wp:positionV relativeFrom="paragraph">
                  <wp:posOffset>443230</wp:posOffset>
                </wp:positionV>
                <wp:extent cx="6516370" cy="0"/>
                <wp:effectExtent l="0" t="0" r="0" b="0"/>
                <wp:wrapNone/>
                <wp:docPr id="39" name=" 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516370" cy="0"/>
                        </a:xfrm>
                        <a:prstGeom prst="line">
                          <a:avLst/>
                        </a:prstGeom>
                        <a:noFill/>
                        <a:ln w="3047">
                          <a:solidFill>
                            <a:srgbClr val="C0C0C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ex="http://schemas.microsoft.com/office/word/2018/wordml/cex" xmlns:w16="http://schemas.microsoft.com/office/word/2018/wordml">
            <w:pict>
              <v:line w14:anchorId="5A7BB333" id=" 6" o:spid="_x0000_s1026" style="position:absolute;z-index:-25167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pt,34.9pt" to="512.75pt,34.9pt"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" strokecolor="silver" strokeweight=".08464mm">
                <o:lock v:ext="edit" shapetype="f"/>
              </v:line>
            </w:pict>
          </mc:Fallback>
        </mc:AlternateContent>
      </w:r>
      <w:r>
        <w:rPr>
          <w:rFonts w:ascii="Times New Roman" w:eastAsia="Times New Roman" w:hAnsi="Times New Roman"/>
          <w:noProof/>
          <w:sz w:val="2"/>
        </w:rPr>
        <mc:AlternateContent>
          <mc:Choice Requires="wps">
            <w:drawing>
              <wp:anchor distT="0" distB="0" distL="114300" distR="114300" simplePos="0" relativeHeight="251641344" behindDoc="1" locked="0" layoutInCell="1" allowOverlap="1" wp14:anchorId="0D097008" wp14:editId="3E1B9555">
                <wp:simplePos x="0" y="0"/>
                <wp:positionH relativeFrom="column">
                  <wp:posOffset>-4445</wp:posOffset>
                </wp:positionH>
                <wp:positionV relativeFrom="paragraph">
                  <wp:posOffset>665480</wp:posOffset>
                </wp:positionV>
                <wp:extent cx="6516370" cy="0"/>
                <wp:effectExtent l="0" t="0" r="0" b="0"/>
                <wp:wrapNone/>
                <wp:docPr id="38" name="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516370" cy="0"/>
                        </a:xfrm>
                        <a:prstGeom prst="line">
                          <a:avLst/>
                        </a:prstGeom>
                        <a:noFill/>
                        <a:ln w="3047">
                          <a:solidFill>
                            <a:srgbClr val="C0C0C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ex="http://schemas.microsoft.com/office/word/2018/wordml/cex" xmlns:w16="http://schemas.microsoft.com/office/word/2018/wordml">
            <w:pict>
              <v:line w14:anchorId="76F65077" id=" 7" o:spid="_x0000_s1026" style="position:absolute;z-index:-25167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pt,52.4pt" to="512.75pt,52.4pt"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" strokecolor="silver" strokeweight=".08464mm">
                <o:lock v:ext="edit" shapetype="f"/>
              </v:line>
            </w:pict>
          </mc:Fallback>
        </mc:AlternateContent>
      </w:r>
      <w:r>
        <w:rPr>
          <w:rFonts w:ascii="Times New Roman" w:eastAsia="Times New Roman" w:hAnsi="Times New Roman"/>
          <w:noProof/>
          <w:sz w:val="2"/>
        </w:rPr>
        <mc:AlternateContent>
          <mc:Choice Requires="wps">
            <w:drawing>
              <wp:anchor distT="0" distB="0" distL="114300" distR="114300" simplePos="0" relativeHeight="251642368" behindDoc="1" locked="0" layoutInCell="1" allowOverlap="1" wp14:anchorId="433CC116" wp14:editId="0CC82F5A">
                <wp:simplePos x="0" y="0"/>
                <wp:positionH relativeFrom="column">
                  <wp:posOffset>-4445</wp:posOffset>
                </wp:positionH>
                <wp:positionV relativeFrom="paragraph">
                  <wp:posOffset>888365</wp:posOffset>
                </wp:positionV>
                <wp:extent cx="6516370" cy="0"/>
                <wp:effectExtent l="0" t="0" r="0" b="0"/>
                <wp:wrapNone/>
                <wp:docPr id="37" name="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516370" cy="0"/>
                        </a:xfrm>
                        <a:prstGeom prst="line">
                          <a:avLst/>
                        </a:prstGeom>
                        <a:noFill/>
                        <a:ln w="3048">
                          <a:solidFill>
                            <a:srgbClr val="C0C0C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ex="http://schemas.microsoft.com/office/word/2018/wordml/cex" xmlns:w16="http://schemas.microsoft.com/office/word/2018/wordml">
            <w:pict>
              <v:line w14:anchorId="2266C10D" id=" 8" o:spid="_x0000_s1026" style="position:absolute;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pt,69.95pt" to="512.75pt,69.95pt"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" strokecolor="silver" strokeweight=".24pt">
                <o:lock v:ext="edit" shapetype="f"/>
              </v:line>
            </w:pict>
          </mc:Fallback>
        </mc:AlternateContent>
      </w:r>
      <w:r>
        <w:rPr>
          <w:rFonts w:ascii="Times New Roman" w:eastAsia="Times New Roman" w:hAnsi="Times New Roman"/>
          <w:noProof/>
          <w:sz w:val="2"/>
        </w:rPr>
        <mc:AlternateContent>
          <mc:Choice Requires="wps">
            <w:drawing>
              <wp:anchor distT="0" distB="0" distL="114300" distR="114300" simplePos="0" relativeHeight="251643392" behindDoc="1" locked="0" layoutInCell="1" allowOverlap="1" wp14:anchorId="76CD58AC" wp14:editId="3ECFBB8A">
                <wp:simplePos x="0" y="0"/>
                <wp:positionH relativeFrom="column">
                  <wp:posOffset>-4445</wp:posOffset>
                </wp:positionH>
                <wp:positionV relativeFrom="paragraph">
                  <wp:posOffset>1110615</wp:posOffset>
                </wp:positionV>
                <wp:extent cx="6516370" cy="0"/>
                <wp:effectExtent l="0" t="0" r="0" b="0"/>
                <wp:wrapNone/>
                <wp:docPr id="36" name="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516370" cy="0"/>
                        </a:xfrm>
                        <a:prstGeom prst="line">
                          <a:avLst/>
                        </a:prstGeom>
                        <a:noFill/>
                        <a:ln w="3047">
                          <a:solidFill>
                            <a:srgbClr val="C0C0C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ex="http://schemas.microsoft.com/office/word/2018/wordml/cex" xmlns:w16="http://schemas.microsoft.com/office/word/2018/wordml">
            <w:pict>
              <v:line w14:anchorId="2AB375D2" id=" 9" o:spid="_x0000_s1026" style="position:absolute;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pt,87.45pt" to="512.75pt,87.45pt"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" strokecolor="silver" strokeweight=".08464mm">
                <o:lock v:ext="edit" shapetype="f"/>
              </v:line>
            </w:pict>
          </mc:Fallback>
        </mc:AlternateContent>
      </w:r>
      <w:r>
        <w:rPr>
          <w:rFonts w:ascii="Times New Roman" w:eastAsia="Times New Roman" w:hAnsi="Times New Roman"/>
          <w:noProof/>
          <w:sz w:val="2"/>
        </w:rPr>
        <mc:AlternateContent>
          <mc:Choice Requires="wps">
            <w:drawing>
              <wp:anchor distT="0" distB="0" distL="114300" distR="114300" simplePos="0" relativeHeight="251644416" behindDoc="1" locked="0" layoutInCell="1" allowOverlap="1" wp14:anchorId="425A7D1E" wp14:editId="247EB587">
                <wp:simplePos x="0" y="0"/>
                <wp:positionH relativeFrom="column">
                  <wp:posOffset>-4445</wp:posOffset>
                </wp:positionH>
                <wp:positionV relativeFrom="paragraph">
                  <wp:posOffset>1333500</wp:posOffset>
                </wp:positionV>
                <wp:extent cx="6516370" cy="0"/>
                <wp:effectExtent l="0" t="0" r="0" b="0"/>
                <wp:wrapNone/>
                <wp:docPr id="35" nam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516370" cy="0"/>
                        </a:xfrm>
                        <a:prstGeom prst="line">
                          <a:avLst/>
                        </a:prstGeom>
                        <a:noFill/>
                        <a:ln w="3047">
                          <a:solidFill>
                            <a:srgbClr val="C0C0C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ex="http://schemas.microsoft.com/office/word/2018/wordml/cex" xmlns:w16="http://schemas.microsoft.com/office/word/2018/wordml">
            <w:pict>
              <v:line w14:anchorId="1AD63621" id=" 10" o:spid="_x0000_s1026" style="position:absolute;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pt,105pt" to="512.75pt,105pt"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" strokecolor="silver" strokeweight=".08464mm">
                <o:lock v:ext="edit" shapetype="f"/>
              </v:line>
            </w:pict>
          </mc:Fallback>
        </mc:AlternateContent>
      </w:r>
      <w:r>
        <w:rPr>
          <w:rFonts w:ascii="Times New Roman" w:eastAsia="Times New Roman" w:hAnsi="Times New Roman"/>
          <w:noProof/>
          <w:sz w:val="2"/>
        </w:rPr>
        <mc:AlternateContent>
          <mc:Choice Requires="wps">
            <w:drawing>
              <wp:anchor distT="0" distB="0" distL="114300" distR="114300" simplePos="0" relativeHeight="251645440" behindDoc="1" locked="0" layoutInCell="1" allowOverlap="1" wp14:anchorId="2C06B66A" wp14:editId="1890C718">
                <wp:simplePos x="0" y="0"/>
                <wp:positionH relativeFrom="column">
                  <wp:posOffset>-4445</wp:posOffset>
                </wp:positionH>
                <wp:positionV relativeFrom="paragraph">
                  <wp:posOffset>1555750</wp:posOffset>
                </wp:positionV>
                <wp:extent cx="6516370" cy="0"/>
                <wp:effectExtent l="0" t="0" r="0" b="0"/>
                <wp:wrapNone/>
                <wp:docPr id="34" nam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516370" cy="0"/>
                        </a:xfrm>
                        <a:prstGeom prst="line">
                          <a:avLst/>
                        </a:prstGeom>
                        <a:noFill/>
                        <a:ln w="3048">
                          <a:solidFill>
                            <a:srgbClr val="C0C0C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ex="http://schemas.microsoft.com/office/word/2018/wordml/cex" xmlns:w16="http://schemas.microsoft.com/office/word/2018/wordml">
            <w:pict>
              <v:line w14:anchorId="5CABE861" id=" 11" o:spid="_x0000_s1026" style="position:absolute;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pt,122.5pt" to="512.75pt,122.5pt"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" strokecolor="silver" strokeweight=".24pt">
                <o:lock v:ext="edit" shapetype="f"/>
              </v:line>
            </w:pict>
          </mc:Fallback>
        </mc:AlternateContent>
      </w:r>
      <w:r>
        <w:rPr>
          <w:rFonts w:ascii="Times New Roman" w:eastAsia="Times New Roman" w:hAnsi="Times New Roman"/>
          <w:noProof/>
          <w:sz w:val="2"/>
        </w:rPr>
        <mc:AlternateContent>
          <mc:Choice Requires="wps">
            <w:drawing>
              <wp:anchor distT="0" distB="0" distL="114300" distR="114300" simplePos="0" relativeHeight="251646464" behindDoc="1" locked="0" layoutInCell="1" allowOverlap="1" wp14:anchorId="05329B3F" wp14:editId="017A63DB">
                <wp:simplePos x="0" y="0"/>
                <wp:positionH relativeFrom="column">
                  <wp:posOffset>-4445</wp:posOffset>
                </wp:positionH>
                <wp:positionV relativeFrom="paragraph">
                  <wp:posOffset>2214245</wp:posOffset>
                </wp:positionV>
                <wp:extent cx="6516370" cy="0"/>
                <wp:effectExtent l="0" t="0" r="0" b="0"/>
                <wp:wrapNone/>
                <wp:docPr id="33" nam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516370" cy="0"/>
                        </a:xfrm>
                        <a:prstGeom prst="line">
                          <a:avLst/>
                        </a:prstGeom>
                        <a:noFill/>
                        <a:ln w="3047">
                          <a:solidFill>
                            <a:srgbClr val="C0C0C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ex="http://schemas.microsoft.com/office/word/2018/wordml/cex" xmlns:w16="http://schemas.microsoft.com/office/word/2018/wordml">
            <w:pict>
              <v:line w14:anchorId="4AECBB17" id=" 12" o:spid="_x0000_s1026" style="position:absolute;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pt,174.35pt" to="512.75pt,174.35pt"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" strokecolor="silver" strokeweight=".08464mm">
                <o:lock v:ext="edit" shapetype="f"/>
              </v:line>
            </w:pict>
          </mc:Fallback>
        </mc:AlternateContent>
      </w:r>
      <w:r>
        <w:rPr>
          <w:rFonts w:ascii="Times New Roman" w:eastAsia="Times New Roman" w:hAnsi="Times New Roman"/>
          <w:noProof/>
          <w:sz w:val="2"/>
        </w:rPr>
        <mc:AlternateContent>
          <mc:Choice Requires="wps">
            <w:drawing>
              <wp:anchor distT="0" distB="0" distL="114300" distR="114300" simplePos="0" relativeHeight="251647488" behindDoc="1" locked="0" layoutInCell="1" allowOverlap="1" wp14:anchorId="4F55833A" wp14:editId="1E982A88">
                <wp:simplePos x="0" y="0"/>
                <wp:positionH relativeFrom="column">
                  <wp:posOffset>-4445</wp:posOffset>
                </wp:positionH>
                <wp:positionV relativeFrom="paragraph">
                  <wp:posOffset>2436495</wp:posOffset>
                </wp:positionV>
                <wp:extent cx="6516370" cy="0"/>
                <wp:effectExtent l="0" t="0" r="0" b="0"/>
                <wp:wrapNone/>
                <wp:docPr id="32" nam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516370" cy="0"/>
                        </a:xfrm>
                        <a:prstGeom prst="line">
                          <a:avLst/>
                        </a:prstGeom>
                        <a:noFill/>
                        <a:ln w="3048">
                          <a:solidFill>
                            <a:srgbClr val="C0C0C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ex="http://schemas.microsoft.com/office/word/2018/wordml/cex" xmlns:w16="http://schemas.microsoft.com/office/word/2018/wordml">
            <w:pict>
              <v:line w14:anchorId="5AC9FA6A" id=" 13" o:spid="_x0000_s1026" style="position:absolute;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pt,191.85pt" to="512.75pt,191.85pt"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" strokecolor="silver" strokeweight=".24pt">
                <o:lock v:ext="edit" shapetype="f"/>
              </v:line>
            </w:pict>
          </mc:Fallback>
        </mc:AlternateContent>
      </w:r>
      <w:r>
        <w:rPr>
          <w:rFonts w:ascii="Times New Roman" w:eastAsia="Times New Roman" w:hAnsi="Times New Roman"/>
          <w:noProof/>
          <w:sz w:val="2"/>
        </w:rPr>
        <mc:AlternateContent>
          <mc:Choice Requires="wps">
            <w:drawing>
              <wp:anchor distT="0" distB="0" distL="114300" distR="114300" simplePos="0" relativeHeight="251648512" behindDoc="1" locked="0" layoutInCell="1" allowOverlap="1" wp14:anchorId="4EA455E8" wp14:editId="11808F75">
                <wp:simplePos x="0" y="0"/>
                <wp:positionH relativeFrom="column">
                  <wp:posOffset>-4445</wp:posOffset>
                </wp:positionH>
                <wp:positionV relativeFrom="paragraph">
                  <wp:posOffset>3100705</wp:posOffset>
                </wp:positionV>
                <wp:extent cx="6516370" cy="0"/>
                <wp:effectExtent l="0" t="0" r="0" b="0"/>
                <wp:wrapNone/>
                <wp:docPr id="31" nam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516370" cy="0"/>
                        </a:xfrm>
                        <a:prstGeom prst="line">
                          <a:avLst/>
                        </a:prstGeom>
                        <a:noFill/>
                        <a:ln w="3047">
                          <a:solidFill>
                            <a:srgbClr val="C0C0C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ex="http://schemas.microsoft.com/office/word/2018/wordml/cex" xmlns:w16="http://schemas.microsoft.com/office/word/2018/wordml">
            <w:pict>
              <v:line w14:anchorId="5B6FC4FD" id=" 15" o:spid="_x0000_s1026" style="position:absolute;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pt,244.15pt" to="512.75pt,244.15pt"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" strokecolor="silver" strokeweight=".08464mm">
                <o:lock v:ext="edit" shapetype="f"/>
              </v:line>
            </w:pict>
          </mc:Fallback>
        </mc:AlternateContent>
      </w:r>
      <w:r>
        <w:rPr>
          <w:rFonts w:ascii="Times New Roman" w:eastAsia="Times New Roman" w:hAnsi="Times New Roman"/>
          <w:noProof/>
          <w:sz w:val="2"/>
        </w:rPr>
        <mc:AlternateContent>
          <mc:Choice Requires="wps">
            <w:drawing>
              <wp:anchor distT="0" distB="0" distL="114300" distR="114300" simplePos="0" relativeHeight="251649536" behindDoc="1" locked="0" layoutInCell="1" allowOverlap="1" wp14:anchorId="0C0C3DBE" wp14:editId="4CA96B61">
                <wp:simplePos x="0" y="0"/>
                <wp:positionH relativeFrom="column">
                  <wp:posOffset>-4445</wp:posOffset>
                </wp:positionH>
                <wp:positionV relativeFrom="paragraph">
                  <wp:posOffset>3762375</wp:posOffset>
                </wp:positionV>
                <wp:extent cx="6516370" cy="0"/>
                <wp:effectExtent l="0" t="0" r="0" b="0"/>
                <wp:wrapNone/>
                <wp:docPr id="30" nam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516370" cy="0"/>
                        </a:xfrm>
                        <a:prstGeom prst="line">
                          <a:avLst/>
                        </a:prstGeom>
                        <a:noFill/>
                        <a:ln w="3047">
                          <a:solidFill>
                            <a:srgbClr val="C0C0C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ex="http://schemas.microsoft.com/office/word/2018/wordml/cex" xmlns:w16="http://schemas.microsoft.com/office/word/2018/wordml">
            <w:pict>
              <v:line w14:anchorId="15536816" id=" 16" o:spid="_x0000_s1026" style="position:absolute;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pt,296.25pt" to="512.75pt,296.25pt"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" strokecolor="silver" strokeweight=".08464mm">
                <o:lock v:ext="edit" shapetype="f"/>
              </v:line>
            </w:pict>
          </mc:Fallback>
        </mc:AlternateContent>
      </w:r>
      <w:r>
        <w:rPr>
          <w:rFonts w:ascii="Times New Roman" w:eastAsia="Times New Roman" w:hAnsi="Times New Roman"/>
          <w:noProof/>
          <w:sz w:val="2"/>
        </w:rPr>
        <mc:AlternateContent>
          <mc:Choice Requires="wps">
            <w:drawing>
              <wp:anchor distT="0" distB="0" distL="114300" distR="114300" simplePos="0" relativeHeight="251651584" behindDoc="1" locked="0" layoutInCell="1" allowOverlap="1" wp14:anchorId="1A893B69" wp14:editId="1DB8F673">
                <wp:simplePos x="0" y="0"/>
                <wp:positionH relativeFrom="column">
                  <wp:posOffset>-4445</wp:posOffset>
                </wp:positionH>
                <wp:positionV relativeFrom="paragraph">
                  <wp:posOffset>5088255</wp:posOffset>
                </wp:positionV>
                <wp:extent cx="6516370" cy="0"/>
                <wp:effectExtent l="0" t="0" r="0" b="0"/>
                <wp:wrapNone/>
                <wp:docPr id="29" nam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516370" cy="0"/>
                        </a:xfrm>
                        <a:prstGeom prst="line">
                          <a:avLst/>
                        </a:prstGeom>
                        <a:noFill/>
                        <a:ln w="3047">
                          <a:solidFill>
                            <a:srgbClr val="C0C0C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ex="http://schemas.microsoft.com/office/word/2018/wordml/cex" xmlns:w16="http://schemas.microsoft.com/office/word/2018/wordml">
            <w:pict>
              <v:line w14:anchorId="4261C4EC" id=" 20" o:spid="_x0000_s1026" style="position:absolute;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pt,400.65pt" to="512.75pt,400.65pt"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" strokecolor="silver" strokeweight=".08464mm">
                <o:lock v:ext="edit" shapetype="f"/>
              </v:line>
            </w:pict>
          </mc:Fallback>
        </mc:AlternateContent>
      </w:r>
      <w:r>
        <w:rPr>
          <w:rFonts w:ascii="Times New Roman" w:eastAsia="Times New Roman" w:hAnsi="Times New Roman"/>
          <w:noProof/>
          <w:sz w:val="2"/>
        </w:rPr>
        <mc:AlternateContent>
          <mc:Choice Requires="wps">
            <w:drawing>
              <wp:anchor distT="0" distB="0" distL="114300" distR="114300" simplePos="0" relativeHeight="251652608" behindDoc="1" locked="0" layoutInCell="1" allowOverlap="1" wp14:anchorId="5BD3624E" wp14:editId="576F43F2">
                <wp:simplePos x="0" y="0"/>
                <wp:positionH relativeFrom="column">
                  <wp:posOffset>5766435</wp:posOffset>
                </wp:positionH>
                <wp:positionV relativeFrom="paragraph">
                  <wp:posOffset>-1112520</wp:posOffset>
                </wp:positionV>
                <wp:extent cx="0" cy="6202680"/>
                <wp:effectExtent l="0" t="0" r="19050" b="7620"/>
                <wp:wrapNone/>
                <wp:docPr id="28" nam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6202680"/>
                        </a:xfrm>
                        <a:prstGeom prst="line">
                          <a:avLst/>
                        </a:prstGeom>
                        <a:noFill/>
                        <a:ln w="3048">
                          <a:solidFill>
                            <a:srgbClr val="C0C0C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ex="http://schemas.microsoft.com/office/word/2018/wordml/cex" xmlns:w16="http://schemas.microsoft.com/office/word/2018/wordml">
            <w:pict>
              <v:line w14:anchorId="52FE5E86" id=" 21" o:spid="_x0000_s1026" style="position:absolute;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4.05pt,-87.6pt" to="454.05pt,400.8pt"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" strokecolor="silver" strokeweight=".24pt">
                <o:lock v:ext="edit" shapetype="f"/>
              </v:line>
            </w:pict>
          </mc:Fallback>
        </mc:AlternateContent>
      </w:r>
      <w:r>
        <w:rPr>
          <w:rFonts w:ascii="Times New Roman" w:eastAsia="Times New Roman" w:hAnsi="Times New Roman"/>
          <w:noProof/>
          <w:sz w:val="2"/>
        </w:rPr>
        <mc:AlternateContent>
          <mc:Choice Requires="wps">
            <w:drawing>
              <wp:anchor distT="0" distB="0" distL="114300" distR="114300" simplePos="0" relativeHeight="251653632" behindDoc="1" locked="0" layoutInCell="1" allowOverlap="1" wp14:anchorId="628E6D2F" wp14:editId="0CFF8EDA">
                <wp:simplePos x="0" y="0"/>
                <wp:positionH relativeFrom="column">
                  <wp:posOffset>-4445</wp:posOffset>
                </wp:positionH>
                <wp:positionV relativeFrom="paragraph">
                  <wp:posOffset>5311140</wp:posOffset>
                </wp:positionV>
                <wp:extent cx="6516370" cy="0"/>
                <wp:effectExtent l="0" t="0" r="0" b="0"/>
                <wp:wrapNone/>
                <wp:docPr id="27" nam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516370" cy="0"/>
                        </a:xfrm>
                        <a:prstGeom prst="line">
                          <a:avLst/>
                        </a:prstGeom>
                        <a:noFill/>
                        <a:ln w="3048">
                          <a:solidFill>
                            <a:srgbClr val="C0C0C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ex="http://schemas.microsoft.com/office/word/2018/wordml/cex" xmlns:w16="http://schemas.microsoft.com/office/word/2018/wordml">
            <w:pict>
              <v:line w14:anchorId="3A4F2C7D" id=" 22" o:spid="_x0000_s1026" style="position:absolute;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pt,418.2pt" to="512.75pt,418.2pt"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" strokecolor="silver" strokeweight=".24pt">
                <o:lock v:ext="edit" shapetype="f"/>
              </v:line>
            </w:pict>
          </mc:Fallback>
        </mc:AlternateContent>
      </w:r>
    </w:p>
    <w:p w14:paraId="1D6A4A3E" w14:textId="77777777" w:rsidR="00BB039C" w:rsidRDefault="00BB039C">
      <w:pPr>
        <w:tabs>
          <w:tab w:val="left" w:pos="1460"/>
        </w:tabs>
        <w:spacing w:line="0" w:lineRule="atLeast"/>
        <w:ind w:left="100"/>
        <w:rPr>
          <w:rFonts w:ascii="Times New Roman" w:eastAsia="Times New Roman" w:hAnsi="Times New Roman"/>
          <w:b/>
          <w:sz w:val="24"/>
        </w:rPr>
      </w:pPr>
      <w:r>
        <w:rPr>
          <w:rFonts w:ascii="Times New Roman" w:eastAsia="Times New Roman" w:hAnsi="Times New Roman"/>
          <w:b/>
          <w:sz w:val="24"/>
        </w:rPr>
        <w:t>Chapter 1</w:t>
      </w:r>
      <w:r>
        <w:rPr>
          <w:rFonts w:ascii="Times New Roman" w:eastAsia="Times New Roman" w:hAnsi="Times New Roman"/>
          <w:b/>
          <w:sz w:val="24"/>
        </w:rPr>
        <w:tab/>
        <w:t>INTRODUCTION</w:t>
      </w:r>
    </w:p>
    <w:p w14:paraId="11AEE71F" w14:textId="77777777" w:rsidR="00BB039C" w:rsidRDefault="00BB039C">
      <w:pPr>
        <w:spacing w:line="46" w:lineRule="exact"/>
        <w:rPr>
          <w:rFonts w:ascii="Times New Roman" w:eastAsia="Times New Roman" w:hAnsi="Times New Roman"/>
        </w:rPr>
      </w:pPr>
    </w:p>
    <w:p w14:paraId="7DE54562" w14:textId="10EC1279" w:rsidR="00BB039C" w:rsidRDefault="00BB039C">
      <w:pPr>
        <w:tabs>
          <w:tab w:val="left" w:pos="1120"/>
        </w:tabs>
        <w:spacing w:line="0" w:lineRule="atLeast"/>
        <w:ind w:left="620"/>
        <w:rPr>
          <w:rFonts w:ascii="Times New Roman" w:eastAsia="Times New Roman" w:hAnsi="Times New Roman"/>
          <w:sz w:val="23"/>
        </w:rPr>
      </w:pPr>
      <w:r>
        <w:rPr>
          <w:rFonts w:ascii="Times New Roman" w:eastAsia="Times New Roman" w:hAnsi="Times New Roman"/>
          <w:b/>
          <w:sz w:val="24"/>
        </w:rPr>
        <w:t>1.1</w:t>
      </w:r>
      <w:r>
        <w:rPr>
          <w:rFonts w:ascii="Times New Roman" w:eastAsia="Times New Roman" w:hAnsi="Times New Roman"/>
        </w:rPr>
        <w:tab/>
      </w:r>
      <w:r>
        <w:rPr>
          <w:rFonts w:ascii="Times New Roman" w:eastAsia="Times New Roman" w:hAnsi="Times New Roman"/>
          <w:sz w:val="23"/>
        </w:rPr>
        <w:t>Introduction to work done/ Motivation (</w:t>
      </w:r>
      <w:r>
        <w:rPr>
          <w:rFonts w:ascii="Times New Roman" w:eastAsia="Times New Roman" w:hAnsi="Times New Roman"/>
          <w:i/>
          <w:sz w:val="23"/>
        </w:rPr>
        <w:t>Overview, Applications &amp; Advantages</w:t>
      </w:r>
      <w:r>
        <w:rPr>
          <w:rFonts w:ascii="Times New Roman" w:eastAsia="Times New Roman" w:hAnsi="Times New Roman"/>
          <w:sz w:val="23"/>
        </w:rPr>
        <w:t>)</w:t>
      </w:r>
      <w:r w:rsidR="008C6DEC">
        <w:rPr>
          <w:rFonts w:ascii="Times New Roman" w:eastAsia="Times New Roman" w:hAnsi="Times New Roman"/>
          <w:sz w:val="23"/>
        </w:rPr>
        <w:tab/>
      </w:r>
      <w:r w:rsidR="008C6DEC">
        <w:rPr>
          <w:rFonts w:ascii="Times New Roman" w:eastAsia="Times New Roman" w:hAnsi="Times New Roman"/>
          <w:sz w:val="23"/>
        </w:rPr>
        <w:tab/>
      </w:r>
      <w:r w:rsidR="00D4220F">
        <w:rPr>
          <w:rFonts w:ascii="Times New Roman" w:eastAsia="Times New Roman" w:hAnsi="Times New Roman"/>
          <w:sz w:val="23"/>
        </w:rPr>
        <w:t xml:space="preserve">   </w:t>
      </w:r>
      <w:r w:rsidR="00926B12">
        <w:rPr>
          <w:rFonts w:ascii="Times New Roman" w:eastAsia="Times New Roman" w:hAnsi="Times New Roman"/>
          <w:sz w:val="23"/>
        </w:rPr>
        <w:t>6</w:t>
      </w:r>
    </w:p>
    <w:p w14:paraId="5FA3B87C" w14:textId="77777777" w:rsidR="00BB039C" w:rsidRDefault="004E386C">
      <w:pPr>
        <w:spacing w:line="20" w:lineRule="exact"/>
        <w:rPr>
          <w:rFonts w:ascii="Times New Roman" w:eastAsia="Times New Roman" w:hAnsi="Times New Roman"/>
        </w:rPr>
      </w:pPr>
      <w:r>
        <w:rPr>
          <w:rFonts w:ascii="Times New Roman" w:eastAsia="Times New Roman" w:hAnsi="Times New Roman"/>
          <w:noProof/>
          <w:sz w:val="23"/>
        </w:rPr>
        <mc:AlternateContent>
          <mc:Choice Requires="wps">
            <w:drawing>
              <wp:anchor distT="0" distB="0" distL="114300" distR="114300" simplePos="0" relativeHeight="251656704" behindDoc="1" locked="0" layoutInCell="1" allowOverlap="1" wp14:anchorId="4317EE74" wp14:editId="0823A6E5">
                <wp:simplePos x="0" y="0"/>
                <wp:positionH relativeFrom="column">
                  <wp:posOffset>325755</wp:posOffset>
                </wp:positionH>
                <wp:positionV relativeFrom="paragraph">
                  <wp:posOffset>-160020</wp:posOffset>
                </wp:positionV>
                <wp:extent cx="0" cy="669925"/>
                <wp:effectExtent l="0" t="0" r="19050" b="15875"/>
                <wp:wrapNone/>
                <wp:docPr id="26" name=" 3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669925"/>
                        </a:xfrm>
                        <a:prstGeom prst="line">
                          <a:avLst/>
                        </a:prstGeom>
                        <a:noFill/>
                        <a:ln w="3048">
                          <a:solidFill>
                            <a:srgbClr val="C0C0C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ex="http://schemas.microsoft.com/office/word/2018/wordml/cex" xmlns:w16="http://schemas.microsoft.com/office/word/2018/wordml">
            <w:pict>
              <v:line w14:anchorId="55F5B18C" id=" 30" o:spid="_x0000_s1026" style="position:absolute;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65pt,-12.6pt" to="25.65pt,40.15pt"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" strokecolor="silver" strokeweight=".24pt">
                <o:lock v:ext="edit" shapetype="f"/>
              </v:line>
            </w:pict>
          </mc:Fallback>
        </mc:AlternateContent>
      </w:r>
      <w:r>
        <w:rPr>
          <w:rFonts w:ascii="Times New Roman" w:eastAsia="Times New Roman" w:hAnsi="Times New Roman"/>
          <w:noProof/>
          <w:sz w:val="23"/>
        </w:rPr>
        <mc:AlternateContent>
          <mc:Choice Requires="wps">
            <w:drawing>
              <wp:anchor distT="0" distB="0" distL="114300" distR="114300" simplePos="0" relativeHeight="251657728" behindDoc="1" locked="0" layoutInCell="1" allowOverlap="1" wp14:anchorId="5AC64EFF" wp14:editId="04D16222">
                <wp:simplePos x="0" y="0"/>
                <wp:positionH relativeFrom="column">
                  <wp:posOffset>655320</wp:posOffset>
                </wp:positionH>
                <wp:positionV relativeFrom="paragraph">
                  <wp:posOffset>-160020</wp:posOffset>
                </wp:positionV>
                <wp:extent cx="0" cy="669925"/>
                <wp:effectExtent l="0" t="0" r="19050" b="15875"/>
                <wp:wrapNone/>
                <wp:docPr id="25" name=" 3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669925"/>
                        </a:xfrm>
                        <a:prstGeom prst="line">
                          <a:avLst/>
                        </a:prstGeom>
                        <a:noFill/>
                        <a:ln w="3047">
                          <a:solidFill>
                            <a:srgbClr val="C0C0C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ex="http://schemas.microsoft.com/office/word/2018/wordml/cex" xmlns:w16="http://schemas.microsoft.com/office/word/2018/wordml">
            <w:pict>
              <v:line w14:anchorId="77E278E7" id=" 31"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1.6pt,-12.6pt" to="51.6pt,40.15pt"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" strokecolor="silver" strokeweight=".08464mm">
                <o:lock v:ext="edit" shapetype="f"/>
              </v:line>
            </w:pict>
          </mc:Fallback>
        </mc:AlternateContent>
      </w:r>
    </w:p>
    <w:p w14:paraId="26E95EDD" w14:textId="77777777" w:rsidR="00BB039C" w:rsidRDefault="00BB039C">
      <w:pPr>
        <w:spacing w:line="59" w:lineRule="exact"/>
        <w:rPr>
          <w:rFonts w:ascii="Times New Roman" w:eastAsia="Times New Roman" w:hAnsi="Times New Roman"/>
        </w:rPr>
      </w:pPr>
    </w:p>
    <w:p w14:paraId="61E91AC0" w14:textId="3E7053CF" w:rsidR="00BB039C" w:rsidRDefault="00BB039C">
      <w:pPr>
        <w:tabs>
          <w:tab w:val="left" w:pos="1120"/>
        </w:tabs>
        <w:spacing w:line="0" w:lineRule="atLeast"/>
        <w:ind w:left="620"/>
        <w:rPr>
          <w:rFonts w:ascii="Times New Roman" w:eastAsia="Times New Roman" w:hAnsi="Times New Roman"/>
          <w:sz w:val="23"/>
        </w:rPr>
      </w:pPr>
      <w:r>
        <w:rPr>
          <w:rFonts w:ascii="Times New Roman" w:eastAsia="Times New Roman" w:hAnsi="Times New Roman"/>
          <w:b/>
          <w:sz w:val="24"/>
        </w:rPr>
        <w:t>1.2</w:t>
      </w:r>
      <w:r>
        <w:rPr>
          <w:rFonts w:ascii="Times New Roman" w:eastAsia="Times New Roman" w:hAnsi="Times New Roman"/>
        </w:rPr>
        <w:tab/>
      </w:r>
      <w:r>
        <w:rPr>
          <w:rFonts w:ascii="Times New Roman" w:eastAsia="Times New Roman" w:hAnsi="Times New Roman"/>
          <w:sz w:val="23"/>
        </w:rPr>
        <w:t>Project Statement / Objectives of the Project</w:t>
      </w:r>
      <w:r w:rsidR="00926B12">
        <w:rPr>
          <w:rFonts w:ascii="Times New Roman" w:eastAsia="Times New Roman" w:hAnsi="Times New Roman"/>
          <w:sz w:val="23"/>
        </w:rPr>
        <w:tab/>
      </w:r>
      <w:r w:rsidR="00926B12">
        <w:rPr>
          <w:rFonts w:ascii="Times New Roman" w:eastAsia="Times New Roman" w:hAnsi="Times New Roman"/>
          <w:sz w:val="23"/>
        </w:rPr>
        <w:tab/>
      </w:r>
      <w:r w:rsidR="00926B12">
        <w:rPr>
          <w:rFonts w:ascii="Times New Roman" w:eastAsia="Times New Roman" w:hAnsi="Times New Roman"/>
          <w:sz w:val="23"/>
        </w:rPr>
        <w:tab/>
      </w:r>
      <w:r w:rsidR="00926B12">
        <w:rPr>
          <w:rFonts w:ascii="Times New Roman" w:eastAsia="Times New Roman" w:hAnsi="Times New Roman"/>
          <w:sz w:val="23"/>
        </w:rPr>
        <w:tab/>
      </w:r>
      <w:r w:rsidR="00926B12">
        <w:rPr>
          <w:rFonts w:ascii="Times New Roman" w:eastAsia="Times New Roman" w:hAnsi="Times New Roman"/>
          <w:sz w:val="23"/>
        </w:rPr>
        <w:tab/>
      </w:r>
      <w:r w:rsidR="00926B12">
        <w:rPr>
          <w:rFonts w:ascii="Times New Roman" w:eastAsia="Times New Roman" w:hAnsi="Times New Roman"/>
          <w:sz w:val="23"/>
        </w:rPr>
        <w:tab/>
        <w:t xml:space="preserve">   7</w:t>
      </w:r>
    </w:p>
    <w:p w14:paraId="46B4291E" w14:textId="77777777" w:rsidR="00BB039C" w:rsidRDefault="00BB039C">
      <w:pPr>
        <w:spacing w:line="74" w:lineRule="exact"/>
        <w:rPr>
          <w:rFonts w:ascii="Times New Roman" w:eastAsia="Times New Roman" w:hAnsi="Times New Roman"/>
        </w:rPr>
      </w:pPr>
    </w:p>
    <w:p w14:paraId="089A36EC" w14:textId="399F5C7D" w:rsidR="00BB039C" w:rsidRDefault="00BB039C">
      <w:pPr>
        <w:tabs>
          <w:tab w:val="left" w:pos="1120"/>
        </w:tabs>
        <w:spacing w:line="0" w:lineRule="atLeast"/>
        <w:ind w:left="620"/>
        <w:rPr>
          <w:rFonts w:ascii="Times New Roman" w:eastAsia="Times New Roman" w:hAnsi="Times New Roman"/>
          <w:sz w:val="23"/>
        </w:rPr>
      </w:pPr>
      <w:r>
        <w:rPr>
          <w:rFonts w:ascii="Times New Roman" w:eastAsia="Times New Roman" w:hAnsi="Times New Roman"/>
          <w:b/>
          <w:sz w:val="24"/>
        </w:rPr>
        <w:t>1.3</w:t>
      </w:r>
      <w:r>
        <w:rPr>
          <w:rFonts w:ascii="Times New Roman" w:eastAsia="Times New Roman" w:hAnsi="Times New Roman"/>
        </w:rPr>
        <w:tab/>
      </w:r>
      <w:r>
        <w:rPr>
          <w:rFonts w:ascii="Times New Roman" w:eastAsia="Times New Roman" w:hAnsi="Times New Roman"/>
          <w:sz w:val="23"/>
        </w:rPr>
        <w:t>Organization of Report</w:t>
      </w:r>
      <w:r w:rsidR="00926B12">
        <w:rPr>
          <w:rFonts w:ascii="Times New Roman" w:eastAsia="Times New Roman" w:hAnsi="Times New Roman"/>
          <w:sz w:val="23"/>
        </w:rPr>
        <w:tab/>
      </w:r>
      <w:r w:rsidR="00926B12">
        <w:rPr>
          <w:rFonts w:ascii="Times New Roman" w:eastAsia="Times New Roman" w:hAnsi="Times New Roman"/>
          <w:sz w:val="23"/>
        </w:rPr>
        <w:tab/>
      </w:r>
      <w:r w:rsidR="00926B12">
        <w:rPr>
          <w:rFonts w:ascii="Times New Roman" w:eastAsia="Times New Roman" w:hAnsi="Times New Roman"/>
          <w:sz w:val="23"/>
        </w:rPr>
        <w:tab/>
      </w:r>
      <w:r w:rsidR="00926B12">
        <w:rPr>
          <w:rFonts w:ascii="Times New Roman" w:eastAsia="Times New Roman" w:hAnsi="Times New Roman"/>
          <w:sz w:val="23"/>
        </w:rPr>
        <w:tab/>
      </w:r>
      <w:r w:rsidR="00926B12">
        <w:rPr>
          <w:rFonts w:ascii="Times New Roman" w:eastAsia="Times New Roman" w:hAnsi="Times New Roman"/>
          <w:sz w:val="23"/>
        </w:rPr>
        <w:tab/>
      </w:r>
      <w:r w:rsidR="00926B12">
        <w:rPr>
          <w:rFonts w:ascii="Times New Roman" w:eastAsia="Times New Roman" w:hAnsi="Times New Roman"/>
          <w:sz w:val="23"/>
        </w:rPr>
        <w:tab/>
      </w:r>
      <w:r w:rsidR="00926B12">
        <w:rPr>
          <w:rFonts w:ascii="Times New Roman" w:eastAsia="Times New Roman" w:hAnsi="Times New Roman"/>
          <w:sz w:val="23"/>
        </w:rPr>
        <w:tab/>
      </w:r>
      <w:r w:rsidR="00926B12">
        <w:rPr>
          <w:rFonts w:ascii="Times New Roman" w:eastAsia="Times New Roman" w:hAnsi="Times New Roman"/>
          <w:sz w:val="23"/>
        </w:rPr>
        <w:tab/>
      </w:r>
      <w:r w:rsidR="00926B12">
        <w:rPr>
          <w:rFonts w:ascii="Times New Roman" w:eastAsia="Times New Roman" w:hAnsi="Times New Roman"/>
          <w:sz w:val="23"/>
        </w:rPr>
        <w:tab/>
        <w:t xml:space="preserve">   7</w:t>
      </w:r>
    </w:p>
    <w:p w14:paraId="1F39B91A" w14:textId="77777777" w:rsidR="00BB039C" w:rsidRDefault="00BB039C">
      <w:pPr>
        <w:spacing w:line="75" w:lineRule="exact"/>
        <w:rPr>
          <w:rFonts w:ascii="Times New Roman" w:eastAsia="Times New Roman" w:hAnsi="Times New Roman"/>
        </w:rPr>
      </w:pPr>
    </w:p>
    <w:p w14:paraId="047EEB39" w14:textId="77777777" w:rsidR="00BB039C" w:rsidRDefault="00BB039C">
      <w:pPr>
        <w:tabs>
          <w:tab w:val="left" w:pos="1460"/>
        </w:tabs>
        <w:spacing w:line="0" w:lineRule="atLeast"/>
        <w:ind w:left="100"/>
        <w:rPr>
          <w:rFonts w:ascii="Times New Roman" w:eastAsia="Times New Roman" w:hAnsi="Times New Roman"/>
          <w:b/>
          <w:sz w:val="23"/>
        </w:rPr>
      </w:pPr>
      <w:r>
        <w:rPr>
          <w:rFonts w:ascii="Times New Roman" w:eastAsia="Times New Roman" w:hAnsi="Times New Roman"/>
          <w:b/>
          <w:sz w:val="24"/>
        </w:rPr>
        <w:t>Chapter 2</w:t>
      </w:r>
      <w:r>
        <w:rPr>
          <w:rFonts w:ascii="Times New Roman" w:eastAsia="Times New Roman" w:hAnsi="Times New Roman"/>
        </w:rPr>
        <w:tab/>
      </w:r>
      <w:r>
        <w:rPr>
          <w:rFonts w:ascii="Times New Roman" w:eastAsia="Times New Roman" w:hAnsi="Times New Roman"/>
          <w:b/>
          <w:sz w:val="23"/>
        </w:rPr>
        <w:t xml:space="preserve">BACKGROUND </w:t>
      </w:r>
      <w:r w:rsidR="008C6DEC">
        <w:rPr>
          <w:rFonts w:ascii="Times New Roman" w:eastAsia="Times New Roman" w:hAnsi="Times New Roman"/>
          <w:b/>
          <w:sz w:val="23"/>
        </w:rPr>
        <w:t>OVERVIEW</w:t>
      </w:r>
    </w:p>
    <w:p w14:paraId="141295D8" w14:textId="77777777" w:rsidR="00BB039C" w:rsidRDefault="004E386C">
      <w:pPr>
        <w:spacing w:line="20" w:lineRule="exact"/>
        <w:rPr>
          <w:rFonts w:ascii="Times New Roman" w:eastAsia="Times New Roman" w:hAnsi="Times New Roman"/>
        </w:rPr>
      </w:pPr>
      <w:r>
        <w:rPr>
          <w:rFonts w:ascii="Times New Roman" w:eastAsia="Times New Roman" w:hAnsi="Times New Roman"/>
          <w:b/>
          <w:noProof/>
          <w:sz w:val="23"/>
        </w:rPr>
        <mc:AlternateContent>
          <mc:Choice Requires="wps">
            <w:drawing>
              <wp:anchor distT="0" distB="0" distL="114300" distR="114300" simplePos="0" relativeHeight="251658752" behindDoc="1" locked="0" layoutInCell="1" allowOverlap="1" wp14:anchorId="6FAE6F7E" wp14:editId="11F81702">
                <wp:simplePos x="0" y="0"/>
                <wp:positionH relativeFrom="column">
                  <wp:posOffset>868045</wp:posOffset>
                </wp:positionH>
                <wp:positionV relativeFrom="paragraph">
                  <wp:posOffset>-163195</wp:posOffset>
                </wp:positionV>
                <wp:extent cx="0" cy="225425"/>
                <wp:effectExtent l="0" t="0" r="19050" b="3175"/>
                <wp:wrapNone/>
                <wp:docPr id="24" name=" 3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225425"/>
                        </a:xfrm>
                        <a:prstGeom prst="line">
                          <a:avLst/>
                        </a:prstGeom>
                        <a:noFill/>
                        <a:ln w="3047">
                          <a:solidFill>
                            <a:srgbClr val="C0C0C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ex="http://schemas.microsoft.com/office/word/2018/wordml/cex" xmlns:w16="http://schemas.microsoft.com/office/word/2018/wordml">
            <w:pict>
              <v:line w14:anchorId="40E607E8" id=" 32"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8.35pt,-12.85pt" to="68.35pt,4.9pt"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" strokecolor="silver" strokeweight=".08464mm">
                <o:lock v:ext="edit" shapetype="f"/>
              </v:line>
            </w:pict>
          </mc:Fallback>
        </mc:AlternateContent>
      </w:r>
    </w:p>
    <w:p w14:paraId="280B326C" w14:textId="77777777" w:rsidR="00BB039C" w:rsidRDefault="00BB039C">
      <w:pPr>
        <w:spacing w:line="50" w:lineRule="exact"/>
        <w:rPr>
          <w:rFonts w:ascii="Times New Roman" w:eastAsia="Times New Roman" w:hAnsi="Times New Roman"/>
        </w:rPr>
      </w:pPr>
    </w:p>
    <w:p w14:paraId="509A207E" w14:textId="09BB6F2B" w:rsidR="00BB039C" w:rsidRDefault="004E386C" w:rsidP="003C51D1">
      <w:pPr>
        <w:tabs>
          <w:tab w:val="left" w:pos="1120"/>
          <w:tab w:val="left" w:pos="1440"/>
          <w:tab w:val="left" w:pos="2160"/>
          <w:tab w:val="left" w:pos="2880"/>
          <w:tab w:val="left" w:pos="3600"/>
          <w:tab w:val="left" w:pos="4320"/>
          <w:tab w:val="left" w:pos="5040"/>
          <w:tab w:val="left" w:pos="5760"/>
          <w:tab w:val="left" w:pos="9135"/>
        </w:tabs>
        <w:spacing w:line="0" w:lineRule="atLeast"/>
        <w:ind w:left="620"/>
        <w:rPr>
          <w:rFonts w:ascii="Times New Roman" w:eastAsia="Times New Roman" w:hAnsi="Times New Roman"/>
          <w:sz w:val="24"/>
        </w:rPr>
      </w:pPr>
      <w:r>
        <w:rPr>
          <w:rFonts w:ascii="Times New Roman" w:eastAsia="Times New Roman" w:hAnsi="Times New Roman"/>
          <w:noProof/>
          <w:sz w:val="24"/>
        </w:rPr>
        <mc:AlternateContent>
          <mc:Choice Requires="wps">
            <w:drawing>
              <wp:anchor distT="0" distB="0" distL="114300" distR="114300" simplePos="0" relativeHeight="251659776" behindDoc="1" locked="0" layoutInCell="1" allowOverlap="1" wp14:anchorId="7597604B" wp14:editId="4B5622C5">
                <wp:simplePos x="0" y="0"/>
                <wp:positionH relativeFrom="column">
                  <wp:posOffset>325755</wp:posOffset>
                </wp:positionH>
                <wp:positionV relativeFrom="paragraph">
                  <wp:posOffset>15240</wp:posOffset>
                </wp:positionV>
                <wp:extent cx="0" cy="688340"/>
                <wp:effectExtent l="0" t="0" r="19050" b="16510"/>
                <wp:wrapNone/>
                <wp:docPr id="23" name=" 3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H="1">
                          <a:off x="0" y="0"/>
                          <a:ext cx="0" cy="688340"/>
                        </a:xfrm>
                        <a:prstGeom prst="line">
                          <a:avLst/>
                        </a:prstGeom>
                        <a:noFill/>
                        <a:ln w="3048">
                          <a:solidFill>
                            <a:srgbClr val="C0C0C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ex="http://schemas.microsoft.com/office/word/2018/wordml/cex" xmlns:w16="http://schemas.microsoft.com/office/word/2018/wordml">
            <w:pict>
              <v:line w14:anchorId="7F657032" id=" 33" o:spid="_x0000_s1026" style="position:absolute;flip:x;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65pt,1.2pt" to="25.65pt,55.4pt"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" strokecolor="silver" strokeweight=".24pt">
                <o:lock v:ext="edit" shapetype="f"/>
              </v:line>
            </w:pict>
          </mc:Fallback>
        </mc:AlternateContent>
      </w:r>
      <w:r>
        <w:rPr>
          <w:rFonts w:ascii="Times New Roman" w:eastAsia="Times New Roman" w:hAnsi="Times New Roman"/>
          <w:noProof/>
          <w:sz w:val="24"/>
        </w:rPr>
        <mc:AlternateContent>
          <mc:Choice Requires="wps">
            <w:drawing>
              <wp:anchor distT="0" distB="0" distL="114300" distR="114300" simplePos="0" relativeHeight="251660800" behindDoc="1" locked="0" layoutInCell="1" allowOverlap="1" wp14:anchorId="4280AD6B" wp14:editId="5D89B125">
                <wp:simplePos x="0" y="0"/>
                <wp:positionH relativeFrom="column">
                  <wp:posOffset>655320</wp:posOffset>
                </wp:positionH>
                <wp:positionV relativeFrom="paragraph">
                  <wp:posOffset>15240</wp:posOffset>
                </wp:positionV>
                <wp:extent cx="0" cy="688340"/>
                <wp:effectExtent l="0" t="0" r="19050" b="16510"/>
                <wp:wrapNone/>
                <wp:docPr id="22" name=" 3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688340"/>
                        </a:xfrm>
                        <a:prstGeom prst="line">
                          <a:avLst/>
                        </a:prstGeom>
                        <a:noFill/>
                        <a:ln w="3047">
                          <a:solidFill>
                            <a:srgbClr val="C0C0C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ex="http://schemas.microsoft.com/office/word/2018/wordml/cex" xmlns:w16="http://schemas.microsoft.com/office/word/2018/wordml">
            <w:pict>
              <v:line w14:anchorId="7CB6EB4C" id=" 34" o:spid="_x0000_s1026" style="position:absolute;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1.6pt,1.2pt" to="51.6pt,55.4pt"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" strokecolor="silver" strokeweight=".08464mm">
                <o:lock v:ext="edit" shapetype="f"/>
              </v:line>
            </w:pict>
          </mc:Fallback>
        </mc:AlternateContent>
      </w:r>
      <w:r w:rsidR="00BB039C">
        <w:rPr>
          <w:rFonts w:ascii="Times New Roman" w:eastAsia="Times New Roman" w:hAnsi="Times New Roman"/>
          <w:b/>
          <w:sz w:val="24"/>
        </w:rPr>
        <w:t>2.1</w:t>
      </w:r>
      <w:r w:rsidR="00BB039C">
        <w:rPr>
          <w:rFonts w:ascii="Times New Roman" w:eastAsia="Times New Roman" w:hAnsi="Times New Roman"/>
        </w:rPr>
        <w:tab/>
      </w:r>
      <w:r w:rsidR="00BB039C">
        <w:rPr>
          <w:rFonts w:ascii="Times New Roman" w:eastAsia="Times New Roman" w:hAnsi="Times New Roman"/>
          <w:sz w:val="24"/>
        </w:rPr>
        <w:t>Conceptual Overview (</w:t>
      </w:r>
      <w:r w:rsidR="00BB039C">
        <w:rPr>
          <w:rFonts w:ascii="Times New Roman" w:eastAsia="Times New Roman" w:hAnsi="Times New Roman"/>
          <w:i/>
          <w:sz w:val="24"/>
        </w:rPr>
        <w:t>Concepts/ Theory used</w:t>
      </w:r>
      <w:r w:rsidR="00BB039C">
        <w:rPr>
          <w:rFonts w:ascii="Times New Roman" w:eastAsia="Times New Roman" w:hAnsi="Times New Roman"/>
          <w:sz w:val="24"/>
        </w:rPr>
        <w:t>)</w:t>
      </w:r>
      <w:r w:rsidR="003C51D1">
        <w:rPr>
          <w:rFonts w:ascii="Times New Roman" w:eastAsia="Times New Roman" w:hAnsi="Times New Roman"/>
          <w:sz w:val="24"/>
        </w:rPr>
        <w:tab/>
      </w:r>
      <w:r w:rsidR="003C51D1">
        <w:rPr>
          <w:rFonts w:ascii="Times New Roman" w:eastAsia="Times New Roman" w:hAnsi="Times New Roman"/>
          <w:sz w:val="24"/>
        </w:rPr>
        <w:tab/>
        <w:t xml:space="preserve">       8</w:t>
      </w:r>
    </w:p>
    <w:p w14:paraId="43DD51A6" w14:textId="77777777" w:rsidR="00BB039C" w:rsidRDefault="00BB039C">
      <w:pPr>
        <w:spacing w:line="20" w:lineRule="exact"/>
        <w:rPr>
          <w:rFonts w:ascii="Times New Roman" w:eastAsia="Times New Roman" w:hAnsi="Times New Roman"/>
        </w:rPr>
      </w:pPr>
    </w:p>
    <w:p w14:paraId="1C9218E9" w14:textId="19DE8CA5" w:rsidR="00BB039C" w:rsidRDefault="00BB039C" w:rsidP="003C51D1">
      <w:pPr>
        <w:spacing w:line="59" w:lineRule="exact"/>
        <w:jc w:val="center"/>
        <w:rPr>
          <w:rFonts w:ascii="Times New Roman" w:eastAsia="Times New Roman" w:hAnsi="Times New Roman"/>
        </w:rPr>
      </w:pPr>
    </w:p>
    <w:p w14:paraId="2BD260B0" w14:textId="067A2F7B" w:rsidR="00BB039C" w:rsidRDefault="00BB039C" w:rsidP="003C51D1">
      <w:pPr>
        <w:tabs>
          <w:tab w:val="left" w:pos="1120"/>
          <w:tab w:val="left" w:pos="9570"/>
        </w:tabs>
        <w:spacing w:line="0" w:lineRule="atLeast"/>
        <w:ind w:left="620"/>
        <w:rPr>
          <w:rFonts w:ascii="Times New Roman" w:eastAsia="Times New Roman" w:hAnsi="Times New Roman"/>
          <w:sz w:val="23"/>
        </w:rPr>
      </w:pPr>
      <w:r>
        <w:rPr>
          <w:rFonts w:ascii="Times New Roman" w:eastAsia="Times New Roman" w:hAnsi="Times New Roman"/>
          <w:b/>
          <w:sz w:val="24"/>
        </w:rPr>
        <w:t>2.2</w:t>
      </w:r>
      <w:r>
        <w:rPr>
          <w:rFonts w:ascii="Times New Roman" w:eastAsia="Times New Roman" w:hAnsi="Times New Roman"/>
        </w:rPr>
        <w:tab/>
      </w:r>
      <w:r>
        <w:rPr>
          <w:rFonts w:ascii="Times New Roman" w:eastAsia="Times New Roman" w:hAnsi="Times New Roman"/>
          <w:sz w:val="23"/>
        </w:rPr>
        <w:t>Technologies Involved</w:t>
      </w:r>
      <w:r w:rsidR="003C51D1">
        <w:rPr>
          <w:rFonts w:ascii="Times New Roman" w:eastAsia="Times New Roman" w:hAnsi="Times New Roman"/>
          <w:sz w:val="23"/>
        </w:rPr>
        <w:tab/>
        <w:t>9</w:t>
      </w:r>
    </w:p>
    <w:p w14:paraId="40D402B3" w14:textId="77777777" w:rsidR="00BB039C" w:rsidRDefault="00BB039C">
      <w:pPr>
        <w:spacing w:line="75" w:lineRule="exact"/>
        <w:rPr>
          <w:rFonts w:ascii="Times New Roman" w:eastAsia="Times New Roman" w:hAnsi="Times New Roman"/>
        </w:rPr>
      </w:pPr>
    </w:p>
    <w:p w14:paraId="207860CD" w14:textId="77777777" w:rsidR="00BB039C" w:rsidRDefault="00FE0797">
      <w:pPr>
        <w:spacing w:line="0" w:lineRule="atLeast"/>
        <w:ind w:left="620"/>
        <w:rPr>
          <w:rFonts w:ascii="Times New Roman" w:eastAsia="Times New Roman" w:hAnsi="Times New Roman"/>
          <w:b/>
          <w:sz w:val="24"/>
        </w:rPr>
      </w:pPr>
      <w:r>
        <w:rPr>
          <w:rFonts w:ascii="Times New Roman" w:eastAsia="Times New Roman" w:hAnsi="Times New Roman"/>
          <w:b/>
          <w:sz w:val="24"/>
        </w:rPr>
        <w:t>…</w:t>
      </w:r>
    </w:p>
    <w:p w14:paraId="45264ECC" w14:textId="77777777" w:rsidR="00BB039C" w:rsidRDefault="00BB039C">
      <w:pPr>
        <w:spacing w:line="70" w:lineRule="exact"/>
        <w:rPr>
          <w:rFonts w:ascii="Times New Roman" w:eastAsia="Times New Roman" w:hAnsi="Times New Roman"/>
        </w:rPr>
      </w:pPr>
    </w:p>
    <w:p w14:paraId="69A9B608" w14:textId="77777777" w:rsidR="00BB039C" w:rsidRDefault="004E386C">
      <w:pPr>
        <w:spacing w:line="74" w:lineRule="exact"/>
        <w:rPr>
          <w:rFonts w:ascii="Times New Roman" w:eastAsia="Times New Roman" w:hAnsi="Times New Roman"/>
        </w:rPr>
      </w:pPr>
      <w:r>
        <w:rPr>
          <w:rFonts w:ascii="Times New Roman" w:eastAsia="Times New Roman" w:hAnsi="Times New Roman"/>
          <w:b/>
          <w:noProof/>
          <w:sz w:val="24"/>
        </w:rPr>
        <mc:AlternateContent>
          <mc:Choice Requires="wps">
            <w:drawing>
              <wp:anchor distT="0" distB="0" distL="114300" distR="114300" simplePos="0" relativeHeight="251673088" behindDoc="1" locked="0" layoutInCell="1" allowOverlap="1" wp14:anchorId="065DB907" wp14:editId="548FFA30">
                <wp:simplePos x="0" y="0"/>
                <wp:positionH relativeFrom="column">
                  <wp:posOffset>-12065</wp:posOffset>
                </wp:positionH>
                <wp:positionV relativeFrom="paragraph">
                  <wp:posOffset>35560</wp:posOffset>
                </wp:positionV>
                <wp:extent cx="6516370" cy="0"/>
                <wp:effectExtent l="0" t="0" r="0" b="0"/>
                <wp:wrapNone/>
                <wp:docPr id="21" name=" 5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516370" cy="0"/>
                        </a:xfrm>
                        <a:prstGeom prst="line">
                          <a:avLst/>
                        </a:prstGeom>
                        <a:noFill/>
                        <a:ln w="3048">
                          <a:solidFill>
                            <a:srgbClr val="C0C0C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ex="http://schemas.microsoft.com/office/word/2018/wordml/cex" xmlns:w16="http://schemas.microsoft.com/office/word/2018/wordml">
            <w:pict>
              <v:line w14:anchorId="13E733EB" id=" 54" o:spid="_x0000_s1026" style="position:absolute;z-index:-25164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5pt,2.8pt" to="512.15pt,2.8pt"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" strokecolor="silver" strokeweight=".24pt">
                <o:lock v:ext="edit" shapetype="f"/>
              </v:line>
            </w:pict>
          </mc:Fallback>
        </mc:AlternateContent>
      </w:r>
    </w:p>
    <w:p w14:paraId="2EB94D83" w14:textId="77777777" w:rsidR="00BB039C" w:rsidRDefault="00BB039C" w:rsidP="003C51D1">
      <w:pPr>
        <w:pBdr>
          <w:bottom w:val="single" w:sz="4" w:space="1" w:color="auto"/>
        </w:pBdr>
        <w:tabs>
          <w:tab w:val="left" w:pos="1460"/>
        </w:tabs>
        <w:spacing w:line="0" w:lineRule="atLeast"/>
        <w:ind w:left="100"/>
        <w:rPr>
          <w:rFonts w:ascii="Times New Roman" w:eastAsia="Times New Roman" w:hAnsi="Times New Roman"/>
          <w:b/>
          <w:sz w:val="23"/>
        </w:rPr>
      </w:pPr>
      <w:r>
        <w:rPr>
          <w:rFonts w:ascii="Times New Roman" w:eastAsia="Times New Roman" w:hAnsi="Times New Roman"/>
          <w:b/>
          <w:sz w:val="24"/>
        </w:rPr>
        <w:t>Chapter 3</w:t>
      </w:r>
      <w:r>
        <w:rPr>
          <w:rFonts w:ascii="Times New Roman" w:eastAsia="Times New Roman" w:hAnsi="Times New Roman"/>
        </w:rPr>
        <w:tab/>
      </w:r>
      <w:r>
        <w:rPr>
          <w:rFonts w:ascii="Times New Roman" w:eastAsia="Times New Roman" w:hAnsi="Times New Roman"/>
          <w:b/>
          <w:sz w:val="23"/>
        </w:rPr>
        <w:t>METHODOLOGY</w:t>
      </w:r>
    </w:p>
    <w:p w14:paraId="15DF770E" w14:textId="77777777" w:rsidR="00BB039C" w:rsidRDefault="004E386C">
      <w:pPr>
        <w:spacing w:line="20" w:lineRule="exact"/>
        <w:rPr>
          <w:rFonts w:ascii="Times New Roman" w:eastAsia="Times New Roman" w:hAnsi="Times New Roman"/>
        </w:rPr>
      </w:pPr>
      <w:r>
        <w:rPr>
          <w:rFonts w:ascii="Times New Roman" w:eastAsia="Times New Roman" w:hAnsi="Times New Roman"/>
          <w:b/>
          <w:noProof/>
          <w:sz w:val="23"/>
        </w:rPr>
        <mc:AlternateContent>
          <mc:Choice Requires="wps">
            <w:drawing>
              <wp:anchor distT="0" distB="0" distL="114300" distR="114300" simplePos="0" relativeHeight="251661824" behindDoc="1" locked="0" layoutInCell="1" allowOverlap="1" wp14:anchorId="327DE991" wp14:editId="23762942">
                <wp:simplePos x="0" y="0"/>
                <wp:positionH relativeFrom="column">
                  <wp:posOffset>868045</wp:posOffset>
                </wp:positionH>
                <wp:positionV relativeFrom="paragraph">
                  <wp:posOffset>-163195</wp:posOffset>
                </wp:positionV>
                <wp:extent cx="0" cy="225425"/>
                <wp:effectExtent l="0" t="0" r="19050" b="3175"/>
                <wp:wrapNone/>
                <wp:docPr id="20" name=" 3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225425"/>
                        </a:xfrm>
                        <a:prstGeom prst="line">
                          <a:avLst/>
                        </a:prstGeom>
                        <a:noFill/>
                        <a:ln w="3047">
                          <a:solidFill>
                            <a:srgbClr val="C0C0C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ex="http://schemas.microsoft.com/office/word/2018/wordml/cex" xmlns:w16="http://schemas.microsoft.com/office/word/2018/wordml">
            <w:pict>
              <v:line w14:anchorId="4F0F7E6D" id=" 35" o:spid="_x0000_s1026" style="position:absolute;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8.35pt,-12.85pt" to="68.35pt,4.9pt"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" strokecolor="silver" strokeweight=".08464mm">
                <o:lock v:ext="edit" shapetype="f"/>
              </v:line>
            </w:pict>
          </mc:Fallback>
        </mc:AlternateContent>
      </w:r>
    </w:p>
    <w:p w14:paraId="38E70D1B" w14:textId="77777777" w:rsidR="00BB039C" w:rsidRDefault="00BB039C">
      <w:pPr>
        <w:spacing w:line="54" w:lineRule="exact"/>
        <w:rPr>
          <w:rFonts w:ascii="Times New Roman" w:eastAsia="Times New Roman" w:hAnsi="Times New Roman"/>
        </w:rPr>
      </w:pPr>
    </w:p>
    <w:p w14:paraId="12EEA76B" w14:textId="0EE50904" w:rsidR="00BB039C" w:rsidRDefault="004E386C" w:rsidP="003C51D1">
      <w:pPr>
        <w:tabs>
          <w:tab w:val="left" w:pos="1120"/>
          <w:tab w:val="left" w:pos="9225"/>
        </w:tabs>
        <w:spacing w:line="0" w:lineRule="atLeast"/>
        <w:ind w:left="620"/>
        <w:rPr>
          <w:rFonts w:ascii="Times New Roman" w:eastAsia="Times New Roman" w:hAnsi="Times New Roman"/>
          <w:sz w:val="23"/>
        </w:rPr>
      </w:pPr>
      <w:r>
        <w:rPr>
          <w:rFonts w:ascii="Times New Roman" w:eastAsia="Times New Roman" w:hAnsi="Times New Roman"/>
          <w:noProof/>
          <w:sz w:val="23"/>
        </w:rPr>
        <mc:AlternateContent>
          <mc:Choice Requires="wps">
            <w:drawing>
              <wp:anchor distT="0" distB="0" distL="114300" distR="114300" simplePos="0" relativeHeight="251663872" behindDoc="1" locked="0" layoutInCell="1" allowOverlap="1" wp14:anchorId="07198AB1" wp14:editId="79EA673D">
                <wp:simplePos x="0" y="0"/>
                <wp:positionH relativeFrom="column">
                  <wp:posOffset>655320</wp:posOffset>
                </wp:positionH>
                <wp:positionV relativeFrom="paragraph">
                  <wp:posOffset>12700</wp:posOffset>
                </wp:positionV>
                <wp:extent cx="0" cy="679450"/>
                <wp:effectExtent l="0" t="0" r="19050" b="6350"/>
                <wp:wrapNone/>
                <wp:docPr id="19" name=" 3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679450"/>
                        </a:xfrm>
                        <a:prstGeom prst="line">
                          <a:avLst/>
                        </a:prstGeom>
                        <a:noFill/>
                        <a:ln w="3047">
                          <a:solidFill>
                            <a:srgbClr val="C0C0C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ex="http://schemas.microsoft.com/office/word/2018/wordml/cex" xmlns:w16="http://schemas.microsoft.com/office/word/2018/wordml">
            <w:pict>
              <v:line w14:anchorId="42352CAA" id=" 37" o:spid="_x0000_s1026" style="position:absolute;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1.6pt,1pt" to="51.6pt,54.5pt"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" strokecolor="silver" strokeweight=".08464mm">
                <o:lock v:ext="edit" shapetype="f"/>
              </v:line>
            </w:pict>
          </mc:Fallback>
        </mc:AlternateContent>
      </w:r>
      <w:r>
        <w:rPr>
          <w:rFonts w:ascii="Times New Roman" w:eastAsia="Times New Roman" w:hAnsi="Times New Roman"/>
          <w:noProof/>
          <w:sz w:val="23"/>
        </w:rPr>
        <mc:AlternateContent>
          <mc:Choice Requires="wps">
            <w:drawing>
              <wp:anchor distT="0" distB="0" distL="114300" distR="114300" simplePos="0" relativeHeight="251662848" behindDoc="1" locked="0" layoutInCell="1" allowOverlap="1" wp14:anchorId="30877F2E" wp14:editId="5926D077">
                <wp:simplePos x="0" y="0"/>
                <wp:positionH relativeFrom="column">
                  <wp:posOffset>325755</wp:posOffset>
                </wp:positionH>
                <wp:positionV relativeFrom="paragraph">
                  <wp:posOffset>12700</wp:posOffset>
                </wp:positionV>
                <wp:extent cx="0" cy="715010"/>
                <wp:effectExtent l="0" t="0" r="19050" b="8890"/>
                <wp:wrapNone/>
                <wp:docPr id="18" name=" 3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715010"/>
                        </a:xfrm>
                        <a:prstGeom prst="line">
                          <a:avLst/>
                        </a:prstGeom>
                        <a:noFill/>
                        <a:ln w="3048">
                          <a:solidFill>
                            <a:srgbClr val="C0C0C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ex="http://schemas.microsoft.com/office/word/2018/wordml/cex" xmlns:w16="http://schemas.microsoft.com/office/word/2018/wordml">
            <w:pict>
              <v:line w14:anchorId="241A3AE0" id=" 36" o:spid="_x0000_s1026" style="position:absolute;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65pt,1pt" to="25.65pt,57.3pt"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" strokecolor="silver" strokeweight=".24pt">
                <o:lock v:ext="edit" shapetype="f"/>
              </v:line>
            </w:pict>
          </mc:Fallback>
        </mc:AlternateContent>
      </w:r>
      <w:r w:rsidR="00BB039C">
        <w:rPr>
          <w:rFonts w:ascii="Times New Roman" w:eastAsia="Times New Roman" w:hAnsi="Times New Roman"/>
          <w:b/>
          <w:sz w:val="24"/>
        </w:rPr>
        <w:t>3.1</w:t>
      </w:r>
      <w:r w:rsidR="00D4220F">
        <w:rPr>
          <w:rFonts w:ascii="Times New Roman" w:eastAsia="Times New Roman" w:hAnsi="Times New Roman"/>
          <w:b/>
          <w:sz w:val="24"/>
        </w:rPr>
        <w:t xml:space="preserve">    </w:t>
      </w:r>
      <w:r w:rsidR="00BB039C">
        <w:rPr>
          <w:rFonts w:ascii="Times New Roman" w:eastAsia="Times New Roman" w:hAnsi="Times New Roman"/>
          <w:sz w:val="23"/>
        </w:rPr>
        <w:t>Detailed methodology that will be adopted</w:t>
      </w:r>
      <w:r w:rsidR="003C51D1">
        <w:rPr>
          <w:rFonts w:ascii="Times New Roman" w:eastAsia="Times New Roman" w:hAnsi="Times New Roman"/>
          <w:sz w:val="23"/>
        </w:rPr>
        <w:tab/>
        <w:t xml:space="preserve">     10</w:t>
      </w:r>
    </w:p>
    <w:p w14:paraId="689968D8" w14:textId="77777777" w:rsidR="00BB039C" w:rsidRDefault="00BB039C">
      <w:pPr>
        <w:spacing w:line="20" w:lineRule="exact"/>
        <w:rPr>
          <w:rFonts w:ascii="Times New Roman" w:eastAsia="Times New Roman" w:hAnsi="Times New Roman"/>
        </w:rPr>
      </w:pPr>
    </w:p>
    <w:p w14:paraId="6058106A" w14:textId="77777777" w:rsidR="00BB039C" w:rsidRDefault="00BB039C">
      <w:pPr>
        <w:spacing w:line="34" w:lineRule="exact"/>
        <w:rPr>
          <w:rFonts w:ascii="Times New Roman" w:eastAsia="Times New Roman" w:hAnsi="Times New Roman"/>
        </w:rPr>
      </w:pPr>
    </w:p>
    <w:p w14:paraId="2D7AAC91" w14:textId="6ABA52A1" w:rsidR="00BB039C" w:rsidRDefault="00D4220F" w:rsidP="003C51D1">
      <w:pPr>
        <w:tabs>
          <w:tab w:val="left" w:pos="9300"/>
        </w:tabs>
        <w:spacing w:line="0" w:lineRule="atLeast"/>
        <w:rPr>
          <w:rFonts w:ascii="Times New Roman" w:eastAsia="Times New Roman" w:hAnsi="Times New Roman"/>
          <w:sz w:val="24"/>
        </w:rPr>
      </w:pPr>
      <w:r>
        <w:rPr>
          <w:rFonts w:ascii="Times New Roman" w:eastAsia="Times New Roman" w:hAnsi="Times New Roman"/>
          <w:sz w:val="24"/>
        </w:rPr>
        <w:t xml:space="preserve">          </w:t>
      </w:r>
      <w:r w:rsidRPr="00D4220F">
        <w:rPr>
          <w:rFonts w:ascii="Times New Roman" w:eastAsia="Times New Roman" w:hAnsi="Times New Roman"/>
          <w:b/>
          <w:sz w:val="24"/>
        </w:rPr>
        <w:t>3.2</w:t>
      </w:r>
      <w:r>
        <w:rPr>
          <w:rFonts w:ascii="Times New Roman" w:eastAsia="Times New Roman" w:hAnsi="Times New Roman"/>
          <w:sz w:val="24"/>
        </w:rPr>
        <w:t xml:space="preserve">    </w:t>
      </w:r>
      <w:r w:rsidR="00BB039C">
        <w:rPr>
          <w:rFonts w:ascii="Times New Roman" w:eastAsia="Times New Roman" w:hAnsi="Times New Roman"/>
          <w:sz w:val="24"/>
        </w:rPr>
        <w:t>Circuit Layouts / block diagrams</w:t>
      </w:r>
      <w:r w:rsidR="003C51D1">
        <w:rPr>
          <w:rFonts w:ascii="Times New Roman" w:eastAsia="Times New Roman" w:hAnsi="Times New Roman"/>
          <w:sz w:val="24"/>
        </w:rPr>
        <w:tab/>
        <w:t xml:space="preserve">    11</w:t>
      </w:r>
    </w:p>
    <w:p w14:paraId="563B0C65" w14:textId="77777777" w:rsidR="00BB039C" w:rsidRDefault="00D4220F" w:rsidP="002F79AC">
      <w:pPr>
        <w:spacing w:line="0" w:lineRule="atLeast"/>
        <w:ind w:left="397" w:right="397"/>
        <w:rPr>
          <w:rFonts w:ascii="Times New Roman" w:eastAsia="Times New Roman" w:hAnsi="Times New Roman"/>
          <w:b/>
          <w:sz w:val="24"/>
        </w:rPr>
      </w:pPr>
      <w:r>
        <w:rPr>
          <w:rFonts w:ascii="Times New Roman" w:eastAsia="Times New Roman" w:hAnsi="Times New Roman"/>
          <w:b/>
          <w:sz w:val="24"/>
        </w:rPr>
        <w:t xml:space="preserve">           …</w:t>
      </w:r>
    </w:p>
    <w:p w14:paraId="325750BD" w14:textId="77777777" w:rsidR="00BB039C" w:rsidRDefault="004E386C" w:rsidP="00D4220F">
      <w:pPr>
        <w:spacing w:line="0" w:lineRule="atLeast"/>
        <w:rPr>
          <w:rFonts w:ascii="Times New Roman" w:eastAsia="Times New Roman" w:hAnsi="Times New Roman"/>
          <w:b/>
          <w:sz w:val="24"/>
        </w:rPr>
      </w:pPr>
      <w:r>
        <w:rPr>
          <w:rFonts w:ascii="Times New Roman" w:eastAsia="Times New Roman" w:hAnsi="Times New Roman"/>
          <w:b/>
          <w:noProof/>
          <w:sz w:val="24"/>
        </w:rPr>
        <mc:AlternateContent>
          <mc:Choice Requires="wps">
            <w:drawing>
              <wp:anchor distT="0" distB="0" distL="114300" distR="114300" simplePos="0" relativeHeight="251674112" behindDoc="1" locked="0" layoutInCell="1" allowOverlap="1" wp14:anchorId="41184D62" wp14:editId="5C5D6E82">
                <wp:simplePos x="0" y="0"/>
                <wp:positionH relativeFrom="column">
                  <wp:posOffset>10795</wp:posOffset>
                </wp:positionH>
                <wp:positionV relativeFrom="paragraph">
                  <wp:posOffset>132080</wp:posOffset>
                </wp:positionV>
                <wp:extent cx="6516370" cy="0"/>
                <wp:effectExtent l="0" t="0" r="0" b="0"/>
                <wp:wrapNone/>
                <wp:docPr id="17" name=" 5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516370" cy="0"/>
                        </a:xfrm>
                        <a:prstGeom prst="line">
                          <a:avLst/>
                        </a:prstGeom>
                        <a:noFill/>
                        <a:ln w="3048">
                          <a:solidFill>
                            <a:srgbClr val="C0C0C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ex="http://schemas.microsoft.com/office/word/2018/wordml/cex" xmlns:w16="http://schemas.microsoft.com/office/word/2018/wordml">
            <w:pict>
              <v:line w14:anchorId="68F7D2E0" id=" 55" o:spid="_x0000_s1026" style="position:absolute;z-index:-25164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5pt,10.4pt" to="513.95pt,10.4pt"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" strokecolor="silver" strokeweight=".24pt">
                <o:lock v:ext="edit" shapetype="f"/>
              </v:line>
            </w:pict>
          </mc:Fallback>
        </mc:AlternateContent>
      </w:r>
    </w:p>
    <w:p w14:paraId="5AC13887" w14:textId="77777777" w:rsidR="00BB039C" w:rsidRDefault="00BB039C">
      <w:pPr>
        <w:spacing w:line="74" w:lineRule="exact"/>
        <w:rPr>
          <w:rFonts w:ascii="Times New Roman" w:eastAsia="Times New Roman" w:hAnsi="Times New Roman"/>
        </w:rPr>
      </w:pPr>
    </w:p>
    <w:p w14:paraId="41A27307" w14:textId="22171203" w:rsidR="00BB039C" w:rsidRDefault="00BB039C" w:rsidP="003C51D1">
      <w:pPr>
        <w:tabs>
          <w:tab w:val="left" w:pos="1460"/>
          <w:tab w:val="left" w:pos="9195"/>
        </w:tabs>
        <w:spacing w:line="0" w:lineRule="atLeast"/>
        <w:ind w:left="100"/>
        <w:rPr>
          <w:rFonts w:ascii="Times New Roman" w:eastAsia="Times New Roman" w:hAnsi="Times New Roman"/>
          <w:b/>
          <w:sz w:val="23"/>
        </w:rPr>
      </w:pPr>
      <w:r>
        <w:rPr>
          <w:rFonts w:ascii="Times New Roman" w:eastAsia="Times New Roman" w:hAnsi="Times New Roman"/>
          <w:b/>
          <w:sz w:val="24"/>
        </w:rPr>
        <w:t>Chapter 4</w:t>
      </w:r>
      <w:r>
        <w:rPr>
          <w:rFonts w:ascii="Times New Roman" w:eastAsia="Times New Roman" w:hAnsi="Times New Roman"/>
        </w:rPr>
        <w:tab/>
      </w:r>
      <w:r>
        <w:rPr>
          <w:rFonts w:ascii="Times New Roman" w:eastAsia="Times New Roman" w:hAnsi="Times New Roman"/>
          <w:b/>
          <w:sz w:val="23"/>
        </w:rPr>
        <w:t>IMPLEMENTATION</w:t>
      </w:r>
      <w:r w:rsidR="00D4220F">
        <w:rPr>
          <w:rFonts w:ascii="Times New Roman" w:eastAsia="Times New Roman" w:hAnsi="Times New Roman"/>
          <w:b/>
          <w:sz w:val="23"/>
        </w:rPr>
        <w:t xml:space="preserve"> AND</w:t>
      </w:r>
      <w:r w:rsidR="008C6DEC">
        <w:rPr>
          <w:rFonts w:ascii="Times New Roman" w:eastAsia="Times New Roman" w:hAnsi="Times New Roman"/>
          <w:b/>
          <w:sz w:val="23"/>
        </w:rPr>
        <w:t xml:space="preserve"> RESULTS</w:t>
      </w:r>
      <w:r w:rsidR="003C51D1">
        <w:rPr>
          <w:rFonts w:ascii="Times New Roman" w:eastAsia="Times New Roman" w:hAnsi="Times New Roman"/>
          <w:b/>
          <w:sz w:val="23"/>
        </w:rPr>
        <w:tab/>
        <w:t xml:space="preserve">     14</w:t>
      </w:r>
    </w:p>
    <w:p w14:paraId="1023A12C" w14:textId="77777777" w:rsidR="00BB039C" w:rsidRDefault="004E386C">
      <w:pPr>
        <w:spacing w:line="20" w:lineRule="exact"/>
        <w:rPr>
          <w:rFonts w:ascii="Times New Roman" w:eastAsia="Times New Roman" w:hAnsi="Times New Roman"/>
        </w:rPr>
      </w:pPr>
      <w:r>
        <w:rPr>
          <w:rFonts w:ascii="Times New Roman" w:eastAsia="Times New Roman" w:hAnsi="Times New Roman"/>
          <w:b/>
          <w:noProof/>
          <w:sz w:val="23"/>
        </w:rPr>
        <mc:AlternateContent>
          <mc:Choice Requires="wps">
            <w:drawing>
              <wp:anchor distT="0" distB="0" distL="114300" distR="114300" simplePos="0" relativeHeight="251664896" behindDoc="1" locked="0" layoutInCell="1" allowOverlap="1" wp14:anchorId="07655D21" wp14:editId="56B25DAE">
                <wp:simplePos x="0" y="0"/>
                <wp:positionH relativeFrom="column">
                  <wp:posOffset>868045</wp:posOffset>
                </wp:positionH>
                <wp:positionV relativeFrom="paragraph">
                  <wp:posOffset>-163195</wp:posOffset>
                </wp:positionV>
                <wp:extent cx="0" cy="222250"/>
                <wp:effectExtent l="0" t="0" r="19050" b="6350"/>
                <wp:wrapNone/>
                <wp:docPr id="16" name=" 3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222250"/>
                        </a:xfrm>
                        <a:prstGeom prst="line">
                          <a:avLst/>
                        </a:prstGeom>
                        <a:noFill/>
                        <a:ln w="3047">
                          <a:solidFill>
                            <a:srgbClr val="C0C0C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ex="http://schemas.microsoft.com/office/word/2018/wordml/cex" xmlns:w16="http://schemas.microsoft.com/office/word/2018/wordml">
            <w:pict>
              <v:line w14:anchorId="2930364C" id=" 38" o:spid="_x0000_s1026" style="position:absolute;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8.35pt,-12.85pt" to="68.35pt,4.65pt"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" strokecolor="silver" strokeweight=".08464mm">
                <o:lock v:ext="edit" shapetype="f"/>
              </v:line>
            </w:pict>
          </mc:Fallback>
        </mc:AlternateContent>
      </w:r>
    </w:p>
    <w:p w14:paraId="41EACF5B" w14:textId="4A1858FA" w:rsidR="00BB039C" w:rsidRDefault="00730DA0">
      <w:pPr>
        <w:spacing w:line="54" w:lineRule="exact"/>
        <w:rPr>
          <w:rFonts w:ascii="Times New Roman" w:eastAsia="Times New Roman" w:hAnsi="Times New Roman"/>
        </w:rPr>
      </w:pPr>
      <w:r>
        <w:rPr>
          <w:rFonts w:ascii="Times New Roman" w:eastAsia="Times New Roman" w:hAnsi="Times New Roman"/>
        </w:rPr>
        <w:tab/>
      </w:r>
      <w:r>
        <w:rPr>
          <w:rFonts w:ascii="Times New Roman" w:eastAsia="Times New Roman" w:hAnsi="Times New Roman"/>
        </w:rPr>
        <w:tab/>
      </w:r>
      <w:r>
        <w:rPr>
          <w:rFonts w:ascii="Times New Roman" w:eastAsia="Times New Roman" w:hAnsi="Times New Roman"/>
        </w:rPr>
        <w:tab/>
      </w:r>
      <w:r>
        <w:rPr>
          <w:rFonts w:ascii="Times New Roman" w:eastAsia="Times New Roman" w:hAnsi="Times New Roman"/>
        </w:rPr>
        <w:tab/>
      </w:r>
      <w:r>
        <w:rPr>
          <w:rFonts w:ascii="Times New Roman" w:eastAsia="Times New Roman" w:hAnsi="Times New Roman"/>
        </w:rPr>
        <w:tab/>
      </w:r>
      <w:r>
        <w:rPr>
          <w:rFonts w:ascii="Times New Roman" w:eastAsia="Times New Roman" w:hAnsi="Times New Roman"/>
        </w:rPr>
        <w:tab/>
      </w:r>
      <w:r>
        <w:rPr>
          <w:rFonts w:ascii="Times New Roman" w:eastAsia="Times New Roman" w:hAnsi="Times New Roman"/>
        </w:rPr>
        <w:tab/>
      </w:r>
      <w:r>
        <w:rPr>
          <w:rFonts w:ascii="Times New Roman" w:eastAsia="Times New Roman" w:hAnsi="Times New Roman"/>
        </w:rPr>
        <w:tab/>
      </w:r>
      <w:r>
        <w:rPr>
          <w:rFonts w:ascii="Times New Roman" w:eastAsia="Times New Roman" w:hAnsi="Times New Roman"/>
        </w:rPr>
        <w:tab/>
      </w:r>
      <w:r>
        <w:rPr>
          <w:rFonts w:ascii="Times New Roman" w:eastAsia="Times New Roman" w:hAnsi="Times New Roman"/>
        </w:rPr>
        <w:tab/>
      </w:r>
      <w:r>
        <w:rPr>
          <w:rFonts w:ascii="Times New Roman" w:eastAsia="Times New Roman" w:hAnsi="Times New Roman"/>
        </w:rPr>
        <w:tab/>
      </w:r>
      <w:r>
        <w:rPr>
          <w:rFonts w:ascii="Times New Roman" w:eastAsia="Times New Roman" w:hAnsi="Times New Roman"/>
        </w:rPr>
        <w:tab/>
      </w:r>
      <w:r>
        <w:rPr>
          <w:rFonts w:ascii="Times New Roman" w:eastAsia="Times New Roman" w:hAnsi="Times New Roman"/>
        </w:rPr>
        <w:tab/>
      </w:r>
    </w:p>
    <w:p w14:paraId="68219CA4" w14:textId="77777777" w:rsidR="00D4220F" w:rsidRDefault="004E386C">
      <w:pPr>
        <w:tabs>
          <w:tab w:val="left" w:pos="1120"/>
        </w:tabs>
        <w:spacing w:line="0" w:lineRule="atLeast"/>
        <w:ind w:left="620"/>
        <w:rPr>
          <w:rFonts w:ascii="Times New Roman" w:eastAsia="Times New Roman" w:hAnsi="Times New Roman"/>
          <w:b/>
          <w:sz w:val="24"/>
        </w:rPr>
      </w:pPr>
      <w:r>
        <w:rPr>
          <w:rFonts w:ascii="Times New Roman" w:eastAsia="Times New Roman" w:hAnsi="Times New Roman"/>
          <w:noProof/>
          <w:sz w:val="24"/>
        </w:rPr>
        <mc:AlternateContent>
          <mc:Choice Requires="wps">
            <w:drawing>
              <wp:anchor distT="0" distB="0" distL="114300" distR="114300" simplePos="0" relativeHeight="251665920" behindDoc="1" locked="0" layoutInCell="1" allowOverlap="1" wp14:anchorId="13C0B9E0" wp14:editId="63A77BCC">
                <wp:simplePos x="0" y="0"/>
                <wp:positionH relativeFrom="column">
                  <wp:posOffset>325755</wp:posOffset>
                </wp:positionH>
                <wp:positionV relativeFrom="paragraph">
                  <wp:posOffset>59055</wp:posOffset>
                </wp:positionV>
                <wp:extent cx="0" cy="993140"/>
                <wp:effectExtent l="0" t="0" r="19050" b="16510"/>
                <wp:wrapNone/>
                <wp:docPr id="15" name=" 3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993140"/>
                        </a:xfrm>
                        <a:prstGeom prst="line">
                          <a:avLst/>
                        </a:prstGeom>
                        <a:noFill/>
                        <a:ln w="3048">
                          <a:solidFill>
                            <a:srgbClr val="C0C0C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ex="http://schemas.microsoft.com/office/word/2018/wordml/cex" xmlns:w16="http://schemas.microsoft.com/office/word/2018/wordml">
            <w:pict>
              <v:line w14:anchorId="23C0216C" id=" 39" o:spid="_x0000_s1026" style="position:absolute;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65pt,4.65pt" to="25.65pt,82.85pt"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" strokecolor="silver" strokeweight=".24pt">
                <o:lock v:ext="edit" shapetype="f"/>
              </v:line>
            </w:pict>
          </mc:Fallback>
        </mc:AlternateContent>
      </w:r>
      <w:r>
        <w:rPr>
          <w:rFonts w:ascii="Times New Roman" w:eastAsia="Times New Roman" w:hAnsi="Times New Roman"/>
          <w:noProof/>
          <w:sz w:val="24"/>
        </w:rPr>
        <mc:AlternateContent>
          <mc:Choice Requires="wps">
            <w:drawing>
              <wp:anchor distT="0" distB="0" distL="114300" distR="114300" simplePos="0" relativeHeight="251666944" behindDoc="1" locked="0" layoutInCell="1" allowOverlap="1" wp14:anchorId="2B452E82" wp14:editId="1815EC33">
                <wp:simplePos x="0" y="0"/>
                <wp:positionH relativeFrom="column">
                  <wp:posOffset>655320</wp:posOffset>
                </wp:positionH>
                <wp:positionV relativeFrom="paragraph">
                  <wp:posOffset>81915</wp:posOffset>
                </wp:positionV>
                <wp:extent cx="0" cy="946150"/>
                <wp:effectExtent l="0" t="0" r="19050" b="6350"/>
                <wp:wrapNone/>
                <wp:docPr id="14" name=" 4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946150"/>
                        </a:xfrm>
                        <a:prstGeom prst="line">
                          <a:avLst/>
                        </a:prstGeom>
                        <a:noFill/>
                        <a:ln w="3047">
                          <a:solidFill>
                            <a:srgbClr val="C0C0C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ex="http://schemas.microsoft.com/office/word/2018/wordml/cex" xmlns:w16="http://schemas.microsoft.com/office/word/2018/wordml">
            <w:pict>
              <v:line w14:anchorId="770053E8" id=" 40" o:spid="_x0000_s1026" style="position:absolute;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1.6pt,6.45pt" to="51.6pt,80.95pt"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" strokecolor="silver" strokeweight=".08464mm">
                <o:lock v:ext="edit" shapetype="f"/>
              </v:line>
            </w:pict>
          </mc:Fallback>
        </mc:AlternateContent>
      </w:r>
    </w:p>
    <w:p w14:paraId="6C831D76" w14:textId="69F5912B" w:rsidR="00BB039C" w:rsidRDefault="00BB039C" w:rsidP="003C51D1">
      <w:pPr>
        <w:tabs>
          <w:tab w:val="left" w:pos="1120"/>
          <w:tab w:val="left" w:pos="9405"/>
        </w:tabs>
        <w:spacing w:line="0" w:lineRule="atLeast"/>
        <w:ind w:left="620"/>
        <w:rPr>
          <w:rFonts w:ascii="Times New Roman" w:eastAsia="Times New Roman" w:hAnsi="Times New Roman"/>
          <w:sz w:val="24"/>
        </w:rPr>
      </w:pPr>
      <w:r>
        <w:rPr>
          <w:rFonts w:ascii="Times New Roman" w:eastAsia="Times New Roman" w:hAnsi="Times New Roman"/>
          <w:b/>
          <w:sz w:val="24"/>
        </w:rPr>
        <w:t>4.1</w:t>
      </w:r>
      <w:r>
        <w:rPr>
          <w:rFonts w:ascii="Times New Roman" w:eastAsia="Times New Roman" w:hAnsi="Times New Roman"/>
        </w:rPr>
        <w:tab/>
      </w:r>
      <w:r w:rsidR="003C51D1">
        <w:rPr>
          <w:rFonts w:ascii="Times New Roman" w:eastAsia="Times New Roman" w:hAnsi="Times New Roman"/>
          <w:sz w:val="24"/>
        </w:rPr>
        <w:t>Predictions</w:t>
      </w:r>
      <w:r w:rsidR="003C51D1">
        <w:rPr>
          <w:rFonts w:ascii="Times New Roman" w:eastAsia="Times New Roman" w:hAnsi="Times New Roman"/>
          <w:sz w:val="24"/>
        </w:rPr>
        <w:tab/>
        <w:t>14</w:t>
      </w:r>
    </w:p>
    <w:p w14:paraId="7D0E288E" w14:textId="77777777" w:rsidR="00BB039C" w:rsidRDefault="00BB039C">
      <w:pPr>
        <w:spacing w:line="20" w:lineRule="exact"/>
        <w:rPr>
          <w:rFonts w:ascii="Times New Roman" w:eastAsia="Times New Roman" w:hAnsi="Times New Roman"/>
        </w:rPr>
      </w:pPr>
    </w:p>
    <w:p w14:paraId="2336D6FC" w14:textId="77777777" w:rsidR="00BB039C" w:rsidRDefault="004E386C">
      <w:pPr>
        <w:spacing w:line="50" w:lineRule="exact"/>
        <w:rPr>
          <w:rFonts w:ascii="Times New Roman" w:eastAsia="Times New Roman" w:hAnsi="Times New Roman"/>
        </w:rPr>
      </w:pPr>
      <w:r>
        <w:rPr>
          <w:rFonts w:ascii="Times New Roman" w:eastAsia="Times New Roman" w:hAnsi="Times New Roman"/>
          <w:noProof/>
          <w:sz w:val="2"/>
        </w:rPr>
        <mc:AlternateContent>
          <mc:Choice Requires="wps">
            <w:drawing>
              <wp:anchor distT="0" distB="0" distL="114300" distR="114300" simplePos="0" relativeHeight="251676160" behindDoc="1" locked="0" layoutInCell="1" allowOverlap="1" wp14:anchorId="1C131222" wp14:editId="22AB5F45">
                <wp:simplePos x="0" y="0"/>
                <wp:positionH relativeFrom="column">
                  <wp:posOffset>-12065</wp:posOffset>
                </wp:positionH>
                <wp:positionV relativeFrom="paragraph">
                  <wp:posOffset>40640</wp:posOffset>
                </wp:positionV>
                <wp:extent cx="6516370" cy="0"/>
                <wp:effectExtent l="0" t="0" r="0" b="0"/>
                <wp:wrapNone/>
                <wp:docPr id="13" name=" 5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516370" cy="0"/>
                        </a:xfrm>
                        <a:prstGeom prst="line">
                          <a:avLst/>
                        </a:prstGeom>
                        <a:noFill/>
                        <a:ln w="3047">
                          <a:solidFill>
                            <a:srgbClr val="C0C0C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ex="http://schemas.microsoft.com/office/word/2018/wordml/cex" xmlns:w16="http://schemas.microsoft.com/office/word/2018/wordml">
            <w:pict>
              <v:line w14:anchorId="52EDBB5F" id=" 57" o:spid="_x0000_s1026" style="position:absolute;z-index:-251640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5pt,3.2pt" to="512.15pt,3.2pt"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" strokecolor="silver" strokeweight=".08464mm">
                <o:lock v:ext="edit" shapetype="f"/>
              </v:line>
            </w:pict>
          </mc:Fallback>
        </mc:AlternateContent>
      </w:r>
    </w:p>
    <w:p w14:paraId="09E23DB8" w14:textId="79AD11DC" w:rsidR="00BB039C" w:rsidRDefault="00BB039C" w:rsidP="003C51D1">
      <w:pPr>
        <w:tabs>
          <w:tab w:val="left" w:pos="1120"/>
          <w:tab w:val="left" w:pos="9570"/>
        </w:tabs>
        <w:spacing w:line="0" w:lineRule="atLeast"/>
        <w:ind w:left="620"/>
        <w:rPr>
          <w:rFonts w:ascii="Times New Roman" w:eastAsia="Times New Roman" w:hAnsi="Times New Roman"/>
          <w:sz w:val="23"/>
        </w:rPr>
      </w:pPr>
      <w:r>
        <w:rPr>
          <w:rFonts w:ascii="Times New Roman" w:eastAsia="Times New Roman" w:hAnsi="Times New Roman"/>
          <w:b/>
          <w:sz w:val="24"/>
        </w:rPr>
        <w:t>4.2</w:t>
      </w:r>
      <w:r>
        <w:rPr>
          <w:rFonts w:ascii="Times New Roman" w:eastAsia="Times New Roman" w:hAnsi="Times New Roman"/>
        </w:rPr>
        <w:tab/>
      </w:r>
      <w:r w:rsidR="003C51D1">
        <w:rPr>
          <w:rFonts w:ascii="Times New Roman" w:eastAsia="Times New Roman" w:hAnsi="Times New Roman"/>
          <w:sz w:val="23"/>
        </w:rPr>
        <w:t>Confusion Matrices</w:t>
      </w:r>
      <w:r w:rsidR="003C51D1">
        <w:rPr>
          <w:rFonts w:ascii="Times New Roman" w:eastAsia="Times New Roman" w:hAnsi="Times New Roman"/>
          <w:sz w:val="23"/>
        </w:rPr>
        <w:tab/>
        <w:t>15</w:t>
      </w:r>
    </w:p>
    <w:p w14:paraId="476669D9" w14:textId="438BFF38" w:rsidR="00BB039C" w:rsidRDefault="003C51D1" w:rsidP="003C51D1">
      <w:pPr>
        <w:tabs>
          <w:tab w:val="left" w:pos="9495"/>
        </w:tabs>
        <w:spacing w:line="75" w:lineRule="exact"/>
        <w:rPr>
          <w:rFonts w:ascii="Times New Roman" w:eastAsia="Times New Roman" w:hAnsi="Times New Roman"/>
        </w:rPr>
      </w:pPr>
      <w:r>
        <w:rPr>
          <w:rFonts w:ascii="Times New Roman" w:eastAsia="Times New Roman" w:hAnsi="Times New Roman"/>
        </w:rPr>
        <w:tab/>
      </w:r>
    </w:p>
    <w:p w14:paraId="3EF797E7" w14:textId="77777777" w:rsidR="00BB039C" w:rsidRDefault="00BB039C" w:rsidP="00D4220F">
      <w:pPr>
        <w:spacing w:line="0" w:lineRule="atLeast"/>
        <w:rPr>
          <w:rFonts w:ascii="Times New Roman" w:eastAsia="Times New Roman" w:hAnsi="Times New Roman"/>
          <w:b/>
          <w:sz w:val="24"/>
        </w:rPr>
      </w:pPr>
    </w:p>
    <w:p w14:paraId="3B8B4C3D" w14:textId="77777777" w:rsidR="00BB039C" w:rsidRDefault="00BB039C">
      <w:pPr>
        <w:spacing w:line="74" w:lineRule="exact"/>
        <w:rPr>
          <w:rFonts w:ascii="Times New Roman" w:eastAsia="Times New Roman" w:hAnsi="Times New Roman"/>
        </w:rPr>
      </w:pPr>
    </w:p>
    <w:p w14:paraId="69F89966" w14:textId="77777777" w:rsidR="00BB039C" w:rsidRDefault="004E386C" w:rsidP="00D4220F">
      <w:pPr>
        <w:spacing w:line="0" w:lineRule="atLeast"/>
        <w:rPr>
          <w:rFonts w:ascii="Times New Roman" w:eastAsia="Times New Roman" w:hAnsi="Times New Roman"/>
        </w:rPr>
      </w:pPr>
      <w:r w:rsidRPr="00834954">
        <w:rPr>
          <w:rFonts w:ascii="Times New Roman" w:eastAsia="Times New Roman" w:hAnsi="Times New Roman"/>
          <w:b/>
          <w:noProof/>
          <w:sz w:val="23"/>
        </w:rPr>
        <mc:AlternateContent>
          <mc:Choice Requires="wps">
            <w:drawing>
              <wp:anchor distT="0" distB="0" distL="114300" distR="114300" simplePos="0" relativeHeight="251668992" behindDoc="1" locked="0" layoutInCell="1" allowOverlap="1" wp14:anchorId="2372A765" wp14:editId="008C928E">
                <wp:simplePos x="0" y="0"/>
                <wp:positionH relativeFrom="column">
                  <wp:posOffset>5766435</wp:posOffset>
                </wp:positionH>
                <wp:positionV relativeFrom="paragraph">
                  <wp:posOffset>174625</wp:posOffset>
                </wp:positionV>
                <wp:extent cx="22225" cy="1492885"/>
                <wp:effectExtent l="0" t="0" r="15875" b="12065"/>
                <wp:wrapNone/>
                <wp:docPr id="12" name=" 4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22225" cy="1492885"/>
                        </a:xfrm>
                        <a:prstGeom prst="line">
                          <a:avLst/>
                        </a:prstGeom>
                        <a:noFill/>
                        <a:ln w="3048">
                          <a:solidFill>
                            <a:srgbClr val="C0C0C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ex="http://schemas.microsoft.com/office/word/2018/wordml/cex" xmlns:w16="http://schemas.microsoft.com/office/word/2018/wordml">
            <w:pict>
              <v:line w14:anchorId="17BF29B9" id=" 44" o:spid="_x0000_s1026" style="position:absolute;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4.05pt,13.75pt" to="455.8pt,131.3pt"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" strokecolor="silver" strokeweight=".24pt">
                <o:lock v:ext="edit" shapetype="f"/>
              </v:line>
            </w:pict>
          </mc:Fallback>
        </mc:AlternateContent>
      </w:r>
      <w:r w:rsidR="00D4220F">
        <w:rPr>
          <w:rFonts w:ascii="Times New Roman" w:eastAsia="Times New Roman" w:hAnsi="Times New Roman"/>
        </w:rPr>
        <w:t xml:space="preserve">              </w:t>
      </w:r>
      <w:r w:rsidR="00D4220F" w:rsidRPr="00D4220F">
        <w:rPr>
          <w:rFonts w:ascii="Times New Roman" w:eastAsia="Times New Roman" w:hAnsi="Times New Roman"/>
          <w:b/>
          <w:sz w:val="24"/>
        </w:rPr>
        <w:t>…</w:t>
      </w:r>
    </w:p>
    <w:p w14:paraId="0121C4B6" w14:textId="77777777" w:rsidR="00BB039C" w:rsidRDefault="004E386C" w:rsidP="00D4220F">
      <w:pPr>
        <w:spacing w:line="0" w:lineRule="atLeast"/>
        <w:ind w:left="100"/>
        <w:rPr>
          <w:rFonts w:ascii="Times New Roman" w:eastAsia="Times New Roman" w:hAnsi="Times New Roman"/>
        </w:rPr>
      </w:pPr>
      <w:r>
        <w:rPr>
          <w:rFonts w:ascii="Times New Roman" w:eastAsia="Times New Roman" w:hAnsi="Times New Roman"/>
          <w:b/>
          <w:noProof/>
          <w:sz w:val="24"/>
        </w:rPr>
        <mc:AlternateContent>
          <mc:Choice Requires="wps">
            <w:drawing>
              <wp:anchor distT="0" distB="0" distL="114300" distR="114300" simplePos="0" relativeHeight="251667968" behindDoc="1" locked="0" layoutInCell="1" allowOverlap="1" wp14:anchorId="2BDF024A" wp14:editId="2567AD46">
                <wp:simplePos x="0" y="0"/>
                <wp:positionH relativeFrom="column">
                  <wp:posOffset>810895</wp:posOffset>
                </wp:positionH>
                <wp:positionV relativeFrom="paragraph">
                  <wp:posOffset>176530</wp:posOffset>
                </wp:positionV>
                <wp:extent cx="0" cy="441325"/>
                <wp:effectExtent l="0" t="0" r="19050" b="15875"/>
                <wp:wrapNone/>
                <wp:docPr id="11" name=" 4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441325"/>
                        </a:xfrm>
                        <a:prstGeom prst="line">
                          <a:avLst/>
                        </a:prstGeom>
                        <a:noFill/>
                        <a:ln w="3047">
                          <a:solidFill>
                            <a:srgbClr val="C0C0C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ex="http://schemas.microsoft.com/office/word/2018/wordml/cex" xmlns:w16="http://schemas.microsoft.com/office/word/2018/wordml">
            <w:pict>
              <v:line w14:anchorId="711B9F2D" id=" 43" o:spid="_x0000_s1026" style="position:absolute;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3.85pt,13.9pt" to="63.85pt,48.65pt"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" strokecolor="silver" strokeweight=".08464mm">
                <o:lock v:ext="edit" shapetype="f"/>
              </v:line>
            </w:pict>
          </mc:Fallback>
        </mc:AlternateContent>
      </w:r>
      <w:r>
        <w:rPr>
          <w:rFonts w:ascii="Times New Roman" w:eastAsia="Times New Roman" w:hAnsi="Times New Roman"/>
          <w:noProof/>
          <w:sz w:val="2"/>
        </w:rPr>
        <mc:AlternateContent>
          <mc:Choice Requires="wps">
            <w:drawing>
              <wp:anchor distT="0" distB="0" distL="114300" distR="114300" simplePos="0" relativeHeight="251650560" behindDoc="1" locked="0" layoutInCell="1" allowOverlap="1" wp14:anchorId="156F13FC" wp14:editId="615E798F">
                <wp:simplePos x="0" y="0"/>
                <wp:positionH relativeFrom="column">
                  <wp:posOffset>-4445</wp:posOffset>
                </wp:positionH>
                <wp:positionV relativeFrom="paragraph">
                  <wp:posOffset>34925</wp:posOffset>
                </wp:positionV>
                <wp:extent cx="6516370" cy="0"/>
                <wp:effectExtent l="0" t="0" r="0" b="0"/>
                <wp:wrapNone/>
                <wp:docPr id="10" nam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516370" cy="0"/>
                        </a:xfrm>
                        <a:prstGeom prst="line">
                          <a:avLst/>
                        </a:prstGeom>
                        <a:noFill/>
                        <a:ln w="3047">
                          <a:solidFill>
                            <a:srgbClr val="C0C0C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ex="http://schemas.microsoft.com/office/word/2018/wordml/cex" xmlns:w16="http://schemas.microsoft.com/office/word/2018/wordml">
            <w:pict>
              <v:line w14:anchorId="20B6E1AF" id=" 18" o:spid="_x0000_s1026" style="position:absolute;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pt,2.75pt" to="512.75pt,2.75pt"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" strokecolor="silver" strokeweight=".08464mm">
                <o:lock v:ext="edit" shapetype="f"/>
              </v:line>
            </w:pict>
          </mc:Fallback>
        </mc:AlternateContent>
      </w:r>
    </w:p>
    <w:p w14:paraId="078427C1" w14:textId="0129FBD9" w:rsidR="00BB039C" w:rsidRPr="00834954" w:rsidRDefault="00C07B67" w:rsidP="003C51D1">
      <w:pPr>
        <w:tabs>
          <w:tab w:val="left" w:pos="9420"/>
        </w:tabs>
        <w:spacing w:line="0" w:lineRule="atLeast"/>
        <w:ind w:left="820" w:firstLine="620"/>
        <w:rPr>
          <w:rFonts w:ascii="Times New Roman" w:eastAsia="Times New Roman" w:hAnsi="Times New Roman"/>
          <w:b/>
          <w:sz w:val="23"/>
        </w:rPr>
      </w:pPr>
      <w:r w:rsidRPr="00834954">
        <w:rPr>
          <w:rFonts w:ascii="Times New Roman" w:eastAsia="Times New Roman" w:hAnsi="Times New Roman"/>
          <w:b/>
          <w:sz w:val="23"/>
        </w:rPr>
        <w:t>FUTURE WORK AND CONCLUSION</w:t>
      </w:r>
      <w:r w:rsidR="003C51D1">
        <w:rPr>
          <w:rFonts w:ascii="Times New Roman" w:eastAsia="Times New Roman" w:hAnsi="Times New Roman"/>
          <w:b/>
          <w:sz w:val="23"/>
        </w:rPr>
        <w:tab/>
        <w:t>16</w:t>
      </w:r>
    </w:p>
    <w:p w14:paraId="73F5BBFA" w14:textId="77777777" w:rsidR="00BB039C" w:rsidRDefault="004E386C">
      <w:pPr>
        <w:spacing w:line="204" w:lineRule="auto"/>
        <w:ind w:left="100"/>
        <w:rPr>
          <w:rFonts w:ascii="Times New Roman" w:eastAsia="Times New Roman" w:hAnsi="Times New Roman"/>
          <w:b/>
          <w:sz w:val="24"/>
        </w:rPr>
      </w:pPr>
      <w:r>
        <w:rPr>
          <w:rFonts w:ascii="Times New Roman" w:eastAsia="Times New Roman" w:hAnsi="Times New Roman"/>
          <w:b/>
          <w:noProof/>
          <w:sz w:val="24"/>
        </w:rPr>
        <mc:AlternateContent>
          <mc:Choice Requires="wps">
            <w:drawing>
              <wp:anchor distT="0" distB="0" distL="114300" distR="114300" simplePos="0" relativeHeight="251675136" behindDoc="1" locked="0" layoutInCell="1" allowOverlap="1" wp14:anchorId="006A3E54" wp14:editId="06E5D05F">
                <wp:simplePos x="0" y="0"/>
                <wp:positionH relativeFrom="column">
                  <wp:posOffset>10795</wp:posOffset>
                </wp:positionH>
                <wp:positionV relativeFrom="paragraph">
                  <wp:posOffset>141605</wp:posOffset>
                </wp:positionV>
                <wp:extent cx="6516370" cy="0"/>
                <wp:effectExtent l="0" t="0" r="0" b="0"/>
                <wp:wrapNone/>
                <wp:docPr id="9" name=" 5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516370" cy="0"/>
                        </a:xfrm>
                        <a:prstGeom prst="line">
                          <a:avLst/>
                        </a:prstGeom>
                        <a:noFill/>
                        <a:ln w="3047">
                          <a:solidFill>
                            <a:srgbClr val="C0C0C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ex="http://schemas.microsoft.com/office/word/2018/wordml/cex" xmlns:w16="http://schemas.microsoft.com/office/word/2018/wordml">
            <w:pict>
              <v:line w14:anchorId="6EA3B0E3" id=" 56" o:spid="_x0000_s1026" style="position:absolute;z-index:-251641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5pt,11.15pt" to="513.95pt,11.15pt"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" strokecolor="silver" strokeweight=".08464mm">
                <o:lock v:ext="edit" shapetype="f"/>
              </v:line>
            </w:pict>
          </mc:Fallback>
        </mc:AlternateContent>
      </w:r>
      <w:r w:rsidR="00BB039C">
        <w:rPr>
          <w:rFonts w:ascii="Times New Roman" w:eastAsia="Times New Roman" w:hAnsi="Times New Roman"/>
          <w:b/>
          <w:sz w:val="24"/>
        </w:rPr>
        <w:t>Chapter</w:t>
      </w:r>
      <w:r w:rsidR="00D4220F">
        <w:rPr>
          <w:rFonts w:ascii="Times New Roman" w:eastAsia="Times New Roman" w:hAnsi="Times New Roman"/>
          <w:b/>
          <w:sz w:val="24"/>
        </w:rPr>
        <w:t xml:space="preserve"> 5</w:t>
      </w:r>
    </w:p>
    <w:p w14:paraId="35395940" w14:textId="77777777" w:rsidR="00BB039C" w:rsidRDefault="00BB039C">
      <w:pPr>
        <w:spacing w:line="33" w:lineRule="exact"/>
        <w:rPr>
          <w:rFonts w:ascii="Times New Roman" w:eastAsia="Times New Roman" w:hAnsi="Times New Roman"/>
        </w:rPr>
      </w:pPr>
    </w:p>
    <w:p w14:paraId="7421AC03" w14:textId="67314AAA" w:rsidR="00BB039C" w:rsidRDefault="00BB039C" w:rsidP="003C51D1">
      <w:pPr>
        <w:tabs>
          <w:tab w:val="left" w:pos="1120"/>
          <w:tab w:val="left" w:pos="9405"/>
        </w:tabs>
        <w:spacing w:line="0" w:lineRule="atLeast"/>
        <w:ind w:left="620"/>
        <w:rPr>
          <w:rFonts w:ascii="Times New Roman" w:eastAsia="Times New Roman" w:hAnsi="Times New Roman"/>
          <w:sz w:val="23"/>
        </w:rPr>
      </w:pPr>
      <w:r>
        <w:rPr>
          <w:rFonts w:ascii="Times New Roman" w:eastAsia="Times New Roman" w:hAnsi="Times New Roman"/>
          <w:b/>
          <w:sz w:val="24"/>
        </w:rPr>
        <w:t>5.1</w:t>
      </w:r>
      <w:r w:rsidR="00254478">
        <w:rPr>
          <w:rFonts w:ascii="Times New Roman" w:eastAsia="Times New Roman" w:hAnsi="Times New Roman"/>
          <w:b/>
          <w:sz w:val="24"/>
        </w:rPr>
        <w:t xml:space="preserve">   </w:t>
      </w:r>
      <w:r w:rsidR="00254478" w:rsidRPr="00254478">
        <w:rPr>
          <w:rFonts w:ascii="Times New Roman" w:eastAsia="Times New Roman" w:hAnsi="Times New Roman"/>
          <w:sz w:val="24"/>
        </w:rPr>
        <w:t>Progress Chart</w:t>
      </w:r>
      <w:r w:rsidR="00C07B67">
        <w:rPr>
          <w:rFonts w:ascii="Times New Roman" w:eastAsia="Times New Roman" w:hAnsi="Times New Roman"/>
          <w:sz w:val="24"/>
        </w:rPr>
        <w:t>/Time Line Chart</w:t>
      </w:r>
      <w:r w:rsidR="003C51D1">
        <w:rPr>
          <w:rFonts w:ascii="Times New Roman" w:eastAsia="Times New Roman" w:hAnsi="Times New Roman"/>
          <w:sz w:val="24"/>
        </w:rPr>
        <w:tab/>
        <w:t>16</w:t>
      </w:r>
    </w:p>
    <w:p w14:paraId="4AD0DF08" w14:textId="77777777" w:rsidR="00BB039C" w:rsidRDefault="004E386C">
      <w:pPr>
        <w:spacing w:line="20" w:lineRule="exact"/>
        <w:rPr>
          <w:rFonts w:ascii="Times New Roman" w:eastAsia="Times New Roman" w:hAnsi="Times New Roman"/>
        </w:rPr>
      </w:pPr>
      <w:r>
        <w:rPr>
          <w:rFonts w:ascii="Times New Roman" w:eastAsia="Times New Roman" w:hAnsi="Times New Roman"/>
          <w:noProof/>
          <w:sz w:val="23"/>
        </w:rPr>
        <mc:AlternateContent>
          <mc:Choice Requires="wps">
            <w:drawing>
              <wp:anchor distT="0" distB="0" distL="114300" distR="114300" simplePos="0" relativeHeight="251670016" behindDoc="1" locked="0" layoutInCell="1" allowOverlap="1" wp14:anchorId="3977744D" wp14:editId="36B57E42">
                <wp:simplePos x="0" y="0"/>
                <wp:positionH relativeFrom="column">
                  <wp:posOffset>325755</wp:posOffset>
                </wp:positionH>
                <wp:positionV relativeFrom="paragraph">
                  <wp:posOffset>-162560</wp:posOffset>
                </wp:positionV>
                <wp:extent cx="0" cy="447675"/>
                <wp:effectExtent l="0" t="0" r="19050" b="9525"/>
                <wp:wrapNone/>
                <wp:docPr id="8" name=" 4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447675"/>
                        </a:xfrm>
                        <a:prstGeom prst="line">
                          <a:avLst/>
                        </a:prstGeom>
                        <a:noFill/>
                        <a:ln w="3048">
                          <a:solidFill>
                            <a:srgbClr val="C0C0C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ex="http://schemas.microsoft.com/office/word/2018/wordml/cex" xmlns:w16="http://schemas.microsoft.com/office/word/2018/wordml">
            <w:pict>
              <v:line w14:anchorId="7D1B4AC6" id=" 45" o:spid="_x0000_s1026" style="position:absolute;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65pt,-12.8pt" to="25.65pt,22.45pt"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" strokecolor="silver" strokeweight=".24pt">
                <o:lock v:ext="edit" shapetype="f"/>
              </v:line>
            </w:pict>
          </mc:Fallback>
        </mc:AlternateContent>
      </w:r>
      <w:r>
        <w:rPr>
          <w:rFonts w:ascii="Times New Roman" w:eastAsia="Times New Roman" w:hAnsi="Times New Roman"/>
          <w:noProof/>
          <w:sz w:val="23"/>
        </w:rPr>
        <mc:AlternateContent>
          <mc:Choice Requires="wps">
            <w:drawing>
              <wp:anchor distT="0" distB="0" distL="114300" distR="114300" simplePos="0" relativeHeight="251671040" behindDoc="1" locked="0" layoutInCell="1" allowOverlap="1" wp14:anchorId="6BB988AF" wp14:editId="47BD9231">
                <wp:simplePos x="0" y="0"/>
                <wp:positionH relativeFrom="column">
                  <wp:posOffset>655320</wp:posOffset>
                </wp:positionH>
                <wp:positionV relativeFrom="paragraph">
                  <wp:posOffset>-162560</wp:posOffset>
                </wp:positionV>
                <wp:extent cx="0" cy="447675"/>
                <wp:effectExtent l="0" t="0" r="19050" b="9525"/>
                <wp:wrapNone/>
                <wp:docPr id="7" name=" 4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447675"/>
                        </a:xfrm>
                        <a:prstGeom prst="line">
                          <a:avLst/>
                        </a:prstGeom>
                        <a:noFill/>
                        <a:ln w="3047">
                          <a:solidFill>
                            <a:srgbClr val="C0C0C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ex="http://schemas.microsoft.com/office/word/2018/wordml/cex" xmlns:w16="http://schemas.microsoft.com/office/word/2018/wordml">
            <w:pict>
              <v:line w14:anchorId="44DDCA7A" id=" 46" o:spid="_x0000_s1026" style="position:absolute;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1.6pt,-12.8pt" to="51.6pt,22.45pt"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" strokecolor="silver" strokeweight=".08464mm">
                <o:lock v:ext="edit" shapetype="f"/>
              </v:line>
            </w:pict>
          </mc:Fallback>
        </mc:AlternateContent>
      </w:r>
    </w:p>
    <w:p w14:paraId="4A091E22" w14:textId="77777777" w:rsidR="00BB039C" w:rsidRDefault="00BB039C">
      <w:pPr>
        <w:spacing w:line="54" w:lineRule="exact"/>
        <w:rPr>
          <w:rFonts w:ascii="Times New Roman" w:eastAsia="Times New Roman" w:hAnsi="Times New Roman"/>
        </w:rPr>
      </w:pPr>
    </w:p>
    <w:p w14:paraId="5AD5CB3A" w14:textId="05145A3D" w:rsidR="00BB039C" w:rsidRDefault="004E386C" w:rsidP="003C51D1">
      <w:pPr>
        <w:tabs>
          <w:tab w:val="left" w:pos="1120"/>
          <w:tab w:val="left" w:pos="9270"/>
        </w:tabs>
        <w:spacing w:line="0" w:lineRule="atLeast"/>
        <w:ind w:left="620"/>
        <w:rPr>
          <w:rFonts w:ascii="Times New Roman" w:eastAsia="Times New Roman" w:hAnsi="Times New Roman"/>
          <w:sz w:val="24"/>
        </w:rPr>
      </w:pPr>
      <w:r>
        <w:rPr>
          <w:rFonts w:ascii="Times New Roman" w:eastAsia="Times New Roman" w:hAnsi="Times New Roman"/>
          <w:noProof/>
          <w:sz w:val="2"/>
        </w:rPr>
        <mc:AlternateContent>
          <mc:Choice Requires="wps">
            <w:drawing>
              <wp:anchor distT="0" distB="0" distL="114300" distR="114300" simplePos="0" relativeHeight="251677184" behindDoc="1" locked="0" layoutInCell="1" allowOverlap="1" wp14:anchorId="4E9E3BF0" wp14:editId="276E53BC">
                <wp:simplePos x="0" y="0"/>
                <wp:positionH relativeFrom="column">
                  <wp:posOffset>1270</wp:posOffset>
                </wp:positionH>
                <wp:positionV relativeFrom="paragraph">
                  <wp:posOffset>15875</wp:posOffset>
                </wp:positionV>
                <wp:extent cx="6516370" cy="0"/>
                <wp:effectExtent l="0" t="0" r="0" b="0"/>
                <wp:wrapNone/>
                <wp:docPr id="6" name=" 5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516370" cy="0"/>
                        </a:xfrm>
                        <a:prstGeom prst="line">
                          <a:avLst/>
                        </a:prstGeom>
                        <a:noFill/>
                        <a:ln w="3047">
                          <a:solidFill>
                            <a:srgbClr val="C0C0C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ex="http://schemas.microsoft.com/office/word/2018/wordml/cex" xmlns:w16="http://schemas.microsoft.com/office/word/2018/wordml">
            <w:pict>
              <v:line w14:anchorId="4FD82643" id=" 58" o:spid="_x0000_s1026" style="position:absolute;z-index:-251639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1.25pt" to="513.2pt,1.25pt"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" strokecolor="silver" strokeweight=".08464mm">
                <o:lock v:ext="edit" shapetype="f"/>
              </v:line>
            </w:pict>
          </mc:Fallback>
        </mc:AlternateContent>
      </w:r>
      <w:r w:rsidR="00BB039C">
        <w:rPr>
          <w:rFonts w:ascii="Times New Roman" w:eastAsia="Times New Roman" w:hAnsi="Times New Roman"/>
          <w:b/>
          <w:sz w:val="24"/>
        </w:rPr>
        <w:t>5.2</w:t>
      </w:r>
      <w:r w:rsidR="00C07B67">
        <w:rPr>
          <w:rFonts w:ascii="Times New Roman" w:eastAsia="Times New Roman" w:hAnsi="Times New Roman"/>
        </w:rPr>
        <w:t xml:space="preserve">    </w:t>
      </w:r>
      <w:r w:rsidR="00254478">
        <w:rPr>
          <w:rFonts w:ascii="Times New Roman" w:eastAsia="Times New Roman" w:hAnsi="Times New Roman"/>
          <w:sz w:val="24"/>
        </w:rPr>
        <w:t>Future</w:t>
      </w:r>
      <w:r w:rsidR="00C07B67">
        <w:rPr>
          <w:rFonts w:ascii="Times New Roman" w:eastAsia="Times New Roman" w:hAnsi="Times New Roman"/>
          <w:sz w:val="24"/>
        </w:rPr>
        <w:t xml:space="preserve"> Work and Conclusion</w:t>
      </w:r>
      <w:r w:rsidR="003C51D1">
        <w:rPr>
          <w:rFonts w:ascii="Times New Roman" w:eastAsia="Times New Roman" w:hAnsi="Times New Roman"/>
          <w:sz w:val="24"/>
        </w:rPr>
        <w:tab/>
        <w:t xml:space="preserve">  17</w:t>
      </w:r>
    </w:p>
    <w:p w14:paraId="56E257D8" w14:textId="77777777" w:rsidR="00BB039C" w:rsidRDefault="00BB039C">
      <w:pPr>
        <w:spacing w:line="75" w:lineRule="exact"/>
        <w:rPr>
          <w:rFonts w:ascii="Times New Roman" w:eastAsia="Times New Roman" w:hAnsi="Times New Roman"/>
        </w:rPr>
      </w:pPr>
    </w:p>
    <w:p w14:paraId="4450E943" w14:textId="77777777" w:rsidR="00D4220F" w:rsidRDefault="00D4220F">
      <w:pPr>
        <w:spacing w:line="0" w:lineRule="atLeast"/>
        <w:ind w:left="100"/>
        <w:rPr>
          <w:rFonts w:ascii="Times New Roman" w:eastAsia="Times New Roman" w:hAnsi="Times New Roman"/>
          <w:b/>
          <w:sz w:val="24"/>
        </w:rPr>
      </w:pPr>
    </w:p>
    <w:p w14:paraId="6F11897A" w14:textId="3AF872D5" w:rsidR="00BB039C" w:rsidRDefault="00BB039C" w:rsidP="000E5DF4">
      <w:pPr>
        <w:tabs>
          <w:tab w:val="left" w:pos="9360"/>
        </w:tabs>
        <w:spacing w:line="0" w:lineRule="atLeast"/>
        <w:ind w:left="100"/>
        <w:rPr>
          <w:rFonts w:ascii="Times New Roman" w:eastAsia="Times New Roman" w:hAnsi="Times New Roman"/>
          <w:b/>
          <w:sz w:val="24"/>
        </w:rPr>
      </w:pPr>
      <w:r>
        <w:rPr>
          <w:rFonts w:ascii="Times New Roman" w:eastAsia="Times New Roman" w:hAnsi="Times New Roman"/>
          <w:b/>
          <w:sz w:val="24"/>
        </w:rPr>
        <w:t>REFERENCES</w:t>
      </w:r>
      <w:r w:rsidR="000E5DF4">
        <w:rPr>
          <w:rFonts w:ascii="Times New Roman" w:eastAsia="Times New Roman" w:hAnsi="Times New Roman"/>
          <w:b/>
          <w:sz w:val="24"/>
        </w:rPr>
        <w:tab/>
      </w:r>
    </w:p>
    <w:p w14:paraId="0ED3FADE" w14:textId="77777777" w:rsidR="00BB039C" w:rsidRDefault="00BB039C">
      <w:pPr>
        <w:spacing w:line="74" w:lineRule="exact"/>
        <w:rPr>
          <w:rFonts w:ascii="Times New Roman" w:eastAsia="Times New Roman" w:hAnsi="Times New Roman"/>
        </w:rPr>
      </w:pPr>
    </w:p>
    <w:p w14:paraId="754BDFB3" w14:textId="77777777" w:rsidR="00BB039C" w:rsidRPr="006675F4" w:rsidRDefault="00BB039C">
      <w:pPr>
        <w:spacing w:line="0" w:lineRule="atLeast"/>
        <w:ind w:left="100"/>
        <w:rPr>
          <w:rFonts w:ascii="Times New Roman" w:eastAsia="Times New Roman" w:hAnsi="Times New Roman"/>
          <w:b/>
          <w:color w:val="FFFFFF" w:themeColor="background1"/>
          <w:sz w:val="24"/>
        </w:rPr>
      </w:pPr>
      <w:r w:rsidRPr="006675F4">
        <w:rPr>
          <w:rFonts w:ascii="Times New Roman" w:eastAsia="Times New Roman" w:hAnsi="Times New Roman"/>
          <w:b/>
          <w:color w:val="FFFFFF" w:themeColor="background1"/>
          <w:sz w:val="24"/>
        </w:rPr>
        <w:t>ANNEXURES (OPTIONAL)</w:t>
      </w:r>
    </w:p>
    <w:p w14:paraId="7AD1DA0C" w14:textId="77777777" w:rsidR="00BB039C" w:rsidRDefault="004E386C">
      <w:pPr>
        <w:spacing w:line="20" w:lineRule="exact"/>
        <w:rPr>
          <w:rFonts w:ascii="Times New Roman" w:eastAsia="Times New Roman" w:hAnsi="Times New Roman"/>
        </w:rPr>
      </w:pPr>
      <w:r>
        <w:rPr>
          <w:rFonts w:ascii="Times New Roman" w:eastAsia="Times New Roman" w:hAnsi="Times New Roman"/>
          <w:b/>
          <w:noProof/>
          <w:sz w:val="24"/>
        </w:rPr>
        <mc:AlternateContent>
          <mc:Choice Requires="wps">
            <w:drawing>
              <wp:anchor distT="0" distB="0" distL="114300" distR="114300" simplePos="0" relativeHeight="251672064" behindDoc="1" locked="0" layoutInCell="1" allowOverlap="1" wp14:anchorId="4E8F1C34" wp14:editId="6339C69D">
                <wp:simplePos x="0" y="0"/>
                <wp:positionH relativeFrom="column">
                  <wp:posOffset>-4445</wp:posOffset>
                </wp:positionH>
                <wp:positionV relativeFrom="paragraph">
                  <wp:posOffset>60325</wp:posOffset>
                </wp:positionV>
                <wp:extent cx="6516370" cy="0"/>
                <wp:effectExtent l="0" t="0" r="0" b="0"/>
                <wp:wrapNone/>
                <wp:docPr id="5" name=" 4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516370" cy="0"/>
                        </a:xfrm>
                        <a:prstGeom prst="line">
                          <a:avLst/>
                        </a:prstGeom>
                        <a:noFill/>
                        <a:ln w="3048">
                          <a:solidFill>
                            <a:srgbClr val="C0C0C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ex="http://schemas.microsoft.com/office/word/2018/wordml/cex" xmlns:w16="http://schemas.microsoft.com/office/word/2018/wordml">
            <w:pict>
              <v:line w14:anchorId="01282F53" id=" 47" o:spid="_x0000_s1026" style="position:absolute;z-index:-25164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pt,4.75pt" to="512.75pt,4.75pt"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" strokecolor="silver" strokeweight=".24pt">
                <o:lock v:ext="edit" shapetype="f"/>
              </v:line>
            </w:pict>
          </mc:Fallback>
        </mc:AlternateContent>
      </w:r>
    </w:p>
    <w:p w14:paraId="5FA700A8" w14:textId="735011BF" w:rsidR="00E32370" w:rsidRDefault="00E32370">
      <w:pPr>
        <w:spacing w:line="20" w:lineRule="exact"/>
        <w:rPr>
          <w:rFonts w:ascii="Times New Roman" w:eastAsia="Times New Roman" w:hAnsi="Times New Roman"/>
        </w:rPr>
      </w:pPr>
    </w:p>
    <w:p w14:paraId="1E4D1F8A" w14:textId="6B4C7C00" w:rsidR="00BB039C" w:rsidRDefault="00E32370" w:rsidP="00A77841">
      <w:pPr>
        <w:rPr>
          <w:rFonts w:ascii="Times New Roman" w:eastAsia="Times New Roman" w:hAnsi="Times New Roman"/>
          <w:b/>
          <w:bCs/>
          <w:sz w:val="28"/>
          <w:szCs w:val="28"/>
        </w:rPr>
      </w:pPr>
      <w:r>
        <w:rPr>
          <w:rFonts w:ascii="Times New Roman" w:eastAsia="Times New Roman" w:hAnsi="Times New Roman"/>
        </w:rPr>
        <w:br w:type="page"/>
      </w:r>
      <w:r w:rsidR="00A77841">
        <w:rPr>
          <w:rFonts w:ascii="Times New Roman" w:eastAsia="Times New Roman" w:hAnsi="Times New Roman"/>
        </w:rPr>
        <w:lastRenderedPageBreak/>
        <w:t xml:space="preserve">                                                                         </w:t>
      </w:r>
      <w:r w:rsidR="00A77841" w:rsidRPr="00AA6BFB">
        <w:rPr>
          <w:rFonts w:ascii="Times New Roman" w:eastAsia="Times New Roman" w:hAnsi="Times New Roman"/>
          <w:b/>
          <w:bCs/>
          <w:sz w:val="28"/>
          <w:szCs w:val="28"/>
        </w:rPr>
        <w:t xml:space="preserve"> </w:t>
      </w:r>
      <w:r w:rsidR="00896DC7">
        <w:rPr>
          <w:rFonts w:ascii="Times New Roman" w:eastAsia="Times New Roman" w:hAnsi="Times New Roman"/>
          <w:b/>
          <w:bCs/>
          <w:sz w:val="28"/>
          <w:szCs w:val="28"/>
        </w:rPr>
        <w:t xml:space="preserve"> </w:t>
      </w:r>
      <w:r w:rsidR="00A77841">
        <w:rPr>
          <w:rFonts w:ascii="Times New Roman" w:eastAsia="Times New Roman" w:hAnsi="Times New Roman"/>
        </w:rPr>
        <w:t xml:space="preserve"> </w:t>
      </w:r>
      <w:r w:rsidR="00A77841" w:rsidRPr="00A77841">
        <w:rPr>
          <w:rFonts w:ascii="Times New Roman" w:eastAsia="Times New Roman" w:hAnsi="Times New Roman"/>
          <w:b/>
          <w:bCs/>
          <w:sz w:val="28"/>
          <w:szCs w:val="28"/>
        </w:rPr>
        <w:t>INTRODUCTION</w:t>
      </w:r>
    </w:p>
    <w:p w14:paraId="2111DC0F" w14:textId="77777777" w:rsidR="00C5136E" w:rsidRDefault="00C5136E" w:rsidP="00A77841">
      <w:pPr>
        <w:rPr>
          <w:rFonts w:ascii="Times New Roman" w:eastAsia="Times New Roman" w:hAnsi="Times New Roman"/>
          <w:b/>
          <w:bCs/>
          <w:sz w:val="28"/>
          <w:szCs w:val="28"/>
        </w:rPr>
      </w:pPr>
    </w:p>
    <w:p w14:paraId="4873A3B4" w14:textId="175C0E0E" w:rsidR="00C5136E" w:rsidRPr="00C5136E" w:rsidRDefault="00C5136E" w:rsidP="00896DC7">
      <w:pPr>
        <w:ind w:left="397" w:right="397"/>
        <w:rPr>
          <w:rFonts w:ascii="Times New Roman" w:eastAsia="Times New Roman" w:hAnsi="Times New Roman"/>
          <w:bCs/>
          <w:i/>
          <w:iCs/>
          <w:sz w:val="24"/>
          <w:szCs w:val="24"/>
        </w:rPr>
      </w:pPr>
      <w:r w:rsidRPr="00C5136E">
        <w:rPr>
          <w:rFonts w:ascii="Times New Roman" w:eastAsia="Times New Roman" w:hAnsi="Times New Roman"/>
          <w:bCs/>
          <w:i/>
          <w:iCs/>
          <w:sz w:val="24"/>
          <w:szCs w:val="24"/>
        </w:rPr>
        <w:t>1.1</w:t>
      </w:r>
      <w:r w:rsidRPr="00C5136E">
        <w:rPr>
          <w:rFonts w:ascii="Times New Roman" w:eastAsia="Times New Roman" w:hAnsi="Times New Roman"/>
          <w:bCs/>
          <w:i/>
          <w:iCs/>
          <w:sz w:val="24"/>
          <w:szCs w:val="24"/>
        </w:rPr>
        <w:tab/>
        <w:t>Introduction to work done</w:t>
      </w:r>
      <w:r>
        <w:rPr>
          <w:rFonts w:ascii="Times New Roman" w:eastAsia="Times New Roman" w:hAnsi="Times New Roman"/>
          <w:bCs/>
          <w:i/>
          <w:iCs/>
          <w:sz w:val="24"/>
          <w:szCs w:val="24"/>
        </w:rPr>
        <w:t>:</w:t>
      </w:r>
    </w:p>
    <w:p w14:paraId="28EA6630" w14:textId="77777777" w:rsidR="00A77841" w:rsidRDefault="00A77841" w:rsidP="00A77841">
      <w:pPr>
        <w:rPr>
          <w:rFonts w:ascii="Times New Roman" w:eastAsia="Times New Roman" w:hAnsi="Times New Roman"/>
          <w:b/>
          <w:bCs/>
          <w:sz w:val="28"/>
          <w:szCs w:val="28"/>
        </w:rPr>
      </w:pPr>
    </w:p>
    <w:p w14:paraId="35D5E13E" w14:textId="692ED7FF" w:rsidR="00C5136E" w:rsidRDefault="00C36D03" w:rsidP="00896DC7">
      <w:pPr>
        <w:ind w:left="397" w:right="397"/>
        <w:rPr>
          <w:rFonts w:ascii="Times New Roman" w:hAnsi="Times New Roman" w:cs="Times New Roman"/>
          <w:sz w:val="24"/>
          <w:szCs w:val="24"/>
        </w:rPr>
      </w:pPr>
      <w:r w:rsidRPr="00C5136E">
        <w:rPr>
          <w:rFonts w:ascii="Times New Roman" w:hAnsi="Times New Roman" w:cs="Times New Roman"/>
          <w:sz w:val="24"/>
          <w:szCs w:val="24"/>
        </w:rPr>
        <w:t xml:space="preserve">Epilepsy is one of the most common neurological diseases that affects about 70 million persons all over the </w:t>
      </w:r>
      <w:r w:rsidR="00C5136E" w:rsidRPr="00C5136E">
        <w:rPr>
          <w:rFonts w:ascii="Times New Roman" w:hAnsi="Times New Roman" w:cs="Times New Roman"/>
          <w:sz w:val="24"/>
          <w:szCs w:val="24"/>
        </w:rPr>
        <w:t>world.</w:t>
      </w:r>
      <w:r w:rsidRPr="00C5136E">
        <w:rPr>
          <w:rFonts w:ascii="Times New Roman" w:hAnsi="Times New Roman" w:cs="Times New Roman"/>
          <w:sz w:val="24"/>
          <w:szCs w:val="24"/>
        </w:rPr>
        <w:t xml:space="preserve"> 85 percent of the persons that are affected belongs to the developing countries and 2.4 million new cases of the disease occur every year. At least half of all the epileptic cases commence during childhood or adolescence, and the disease can affect any person at any age. The study of epilepsy has always been of importance in the biomedical research field, and one reason is because people with the disease are two or three times more likely to die prematurely when compared to someone without the </w:t>
      </w:r>
      <w:r w:rsidR="00C5136E" w:rsidRPr="00C5136E">
        <w:rPr>
          <w:rFonts w:ascii="Times New Roman" w:hAnsi="Times New Roman" w:cs="Times New Roman"/>
          <w:sz w:val="24"/>
          <w:szCs w:val="24"/>
        </w:rPr>
        <w:t>disease.</w:t>
      </w:r>
    </w:p>
    <w:p w14:paraId="45212E9F" w14:textId="77777777" w:rsidR="00C5136E" w:rsidRDefault="00C5136E" w:rsidP="00896DC7">
      <w:pPr>
        <w:ind w:left="397" w:right="397"/>
        <w:rPr>
          <w:rFonts w:ascii="Times New Roman" w:hAnsi="Times New Roman" w:cs="Times New Roman"/>
          <w:sz w:val="24"/>
          <w:szCs w:val="24"/>
        </w:rPr>
      </w:pPr>
    </w:p>
    <w:p w14:paraId="038C2113" w14:textId="77777777" w:rsidR="00C5136E" w:rsidRDefault="00C36D03" w:rsidP="00896DC7">
      <w:pPr>
        <w:ind w:left="397" w:right="397"/>
        <w:rPr>
          <w:rFonts w:ascii="Times New Roman" w:hAnsi="Times New Roman" w:cs="Times New Roman"/>
          <w:sz w:val="24"/>
          <w:szCs w:val="24"/>
        </w:rPr>
      </w:pPr>
      <w:r w:rsidRPr="00C5136E">
        <w:rPr>
          <w:rFonts w:ascii="Times New Roman" w:hAnsi="Times New Roman" w:cs="Times New Roman"/>
          <w:sz w:val="24"/>
          <w:szCs w:val="24"/>
        </w:rPr>
        <w:t xml:space="preserve"> Epilepsy is characterized by recurrent, unprovoked seizures, which are classified depending on if the onset is partial or generalized. A partial onset means that the epileptic activity begins in one hemisphere of the brain, and a generalized onset is when there is initial involvement of both hemispheres. Depending on where in the brain the epileptic activity begins and how far it spreads, the various seizure types differ. Hence, the seizures alter from brief lapses of attention to severe and long-lasting </w:t>
      </w:r>
      <w:r w:rsidR="00C5136E" w:rsidRPr="00C5136E">
        <w:rPr>
          <w:rFonts w:ascii="Times New Roman" w:hAnsi="Times New Roman" w:cs="Times New Roman"/>
          <w:sz w:val="24"/>
          <w:szCs w:val="24"/>
        </w:rPr>
        <w:t>convulsions.</w:t>
      </w:r>
      <w:r w:rsidRPr="00C5136E">
        <w:rPr>
          <w:rFonts w:ascii="Times New Roman" w:hAnsi="Times New Roman" w:cs="Times New Roman"/>
          <w:sz w:val="24"/>
          <w:szCs w:val="24"/>
        </w:rPr>
        <w:t xml:space="preserve"> The properties of an epileptic brain are hard to understand, and the human knowledge is still insufficient to understand them. Loss of mindfulness, small abnormalities in the movement pattern, twitching of muscles and many others are examples of temporary symptoms of epilepsy. Further, the epileptic seizures often occur spontaneously and without any external interference, causing them to sometimes remain unnoticed. Therefore, the measuring of the seizures should be a continuous process, which means several engineering </w:t>
      </w:r>
      <w:r w:rsidR="00C5136E" w:rsidRPr="00C5136E">
        <w:rPr>
          <w:rFonts w:ascii="Times New Roman" w:hAnsi="Times New Roman" w:cs="Times New Roman"/>
          <w:sz w:val="24"/>
          <w:szCs w:val="24"/>
        </w:rPr>
        <w:t>challenges.</w:t>
      </w:r>
    </w:p>
    <w:p w14:paraId="1B8A38CD" w14:textId="77777777" w:rsidR="00C5136E" w:rsidRDefault="00C5136E" w:rsidP="00896DC7">
      <w:pPr>
        <w:ind w:left="397" w:right="397"/>
        <w:rPr>
          <w:rFonts w:ascii="Times New Roman" w:hAnsi="Times New Roman" w:cs="Times New Roman"/>
          <w:sz w:val="24"/>
          <w:szCs w:val="24"/>
        </w:rPr>
      </w:pPr>
    </w:p>
    <w:p w14:paraId="5F2CEDA5" w14:textId="2109EA6E" w:rsidR="00C5136E" w:rsidRDefault="00C36D03" w:rsidP="00896DC7">
      <w:pPr>
        <w:ind w:left="397" w:right="397"/>
        <w:rPr>
          <w:rFonts w:ascii="Times New Roman" w:hAnsi="Times New Roman" w:cs="Times New Roman"/>
          <w:sz w:val="24"/>
          <w:szCs w:val="24"/>
        </w:rPr>
      </w:pPr>
      <w:r w:rsidRPr="00C5136E">
        <w:rPr>
          <w:rFonts w:ascii="Times New Roman" w:hAnsi="Times New Roman" w:cs="Times New Roman"/>
          <w:sz w:val="24"/>
          <w:szCs w:val="24"/>
        </w:rPr>
        <w:t xml:space="preserve"> Epilepsy can be assessed by the electroencephalogram (EEG). EEG is one method for measuring electrical activity of the brain, and lately there has been a huge rise of interest in the decoding of brain states based on the underlying EEG. EEG records the electrical signals sent by the brain through electrodes attached on the head of the subjects and are then sent to a computer for </w:t>
      </w:r>
      <w:r w:rsidR="00C5136E" w:rsidRPr="00C5136E">
        <w:rPr>
          <w:rFonts w:ascii="Times New Roman" w:hAnsi="Times New Roman" w:cs="Times New Roman"/>
          <w:sz w:val="24"/>
          <w:szCs w:val="24"/>
        </w:rPr>
        <w:t>interpretation.</w:t>
      </w:r>
      <w:r w:rsidRPr="00C5136E">
        <w:rPr>
          <w:rFonts w:ascii="Times New Roman" w:hAnsi="Times New Roman" w:cs="Times New Roman"/>
          <w:sz w:val="24"/>
          <w:szCs w:val="24"/>
        </w:rPr>
        <w:t xml:space="preserve"> Diagnosis of epilepsy based on EEG signals can be troublesome and slow, especially for long-duration EEG </w:t>
      </w:r>
      <w:r w:rsidR="00C5136E" w:rsidRPr="00C5136E">
        <w:rPr>
          <w:rFonts w:ascii="Times New Roman" w:hAnsi="Times New Roman" w:cs="Times New Roman"/>
          <w:sz w:val="24"/>
          <w:szCs w:val="24"/>
        </w:rPr>
        <w:t>signals.</w:t>
      </w:r>
      <w:r w:rsidRPr="00C5136E">
        <w:rPr>
          <w:rFonts w:ascii="Times New Roman" w:hAnsi="Times New Roman" w:cs="Times New Roman"/>
          <w:sz w:val="24"/>
          <w:szCs w:val="24"/>
        </w:rPr>
        <w:t xml:space="preserve"> It could also be difficult to characterize and interpret the EEG signal, since it is highly non-linear and non-</w:t>
      </w:r>
      <w:r w:rsidR="00C5136E" w:rsidRPr="00C5136E">
        <w:rPr>
          <w:rFonts w:ascii="Times New Roman" w:hAnsi="Times New Roman" w:cs="Times New Roman"/>
          <w:sz w:val="24"/>
          <w:szCs w:val="24"/>
        </w:rPr>
        <w:t>stationary.</w:t>
      </w:r>
      <w:r w:rsidRPr="00C5136E">
        <w:rPr>
          <w:rFonts w:ascii="Times New Roman" w:hAnsi="Times New Roman" w:cs="Times New Roman"/>
          <w:sz w:val="24"/>
          <w:szCs w:val="24"/>
        </w:rPr>
        <w:t xml:space="preserve"> Nevertheless, it is a well-established technique with low costs associated with it. One important aspect of epilepsy research includes analyzing and classifying EEG-data in order to detect seizures in early stages. If a seizure is detected in its early stages, then neurostimulation can be applied to prevent the seizure from developing and spreading to other parts of the brain. </w:t>
      </w:r>
      <w:r w:rsidR="00C5136E" w:rsidRPr="00C5136E">
        <w:rPr>
          <w:rFonts w:ascii="Times New Roman" w:hAnsi="Times New Roman" w:cs="Times New Roman"/>
          <w:sz w:val="24"/>
          <w:szCs w:val="24"/>
        </w:rPr>
        <w:t>Therefore,</w:t>
      </w:r>
      <w:r w:rsidRPr="00C5136E">
        <w:rPr>
          <w:rFonts w:ascii="Times New Roman" w:hAnsi="Times New Roman" w:cs="Times New Roman"/>
          <w:sz w:val="24"/>
          <w:szCs w:val="24"/>
        </w:rPr>
        <w:t xml:space="preserve"> it is essential to find an efficient method for automatic seizure </w:t>
      </w:r>
      <w:r w:rsidR="00C5136E" w:rsidRPr="00C5136E">
        <w:rPr>
          <w:rFonts w:ascii="Times New Roman" w:hAnsi="Times New Roman" w:cs="Times New Roman"/>
          <w:sz w:val="24"/>
          <w:szCs w:val="24"/>
        </w:rPr>
        <w:t>detection.</w:t>
      </w:r>
      <w:r w:rsidRPr="00C5136E">
        <w:rPr>
          <w:rFonts w:ascii="Times New Roman" w:hAnsi="Times New Roman" w:cs="Times New Roman"/>
          <w:sz w:val="24"/>
          <w:szCs w:val="24"/>
        </w:rPr>
        <w:t xml:space="preserve"> Many researchers have for a long time attempted to automate the detection of epilepsy in order to simplify the epileptic treatment. The time taken to review the EEG recordings is greatly reduced by automation, which means that more patients could be </w:t>
      </w:r>
      <w:r w:rsidR="00C5136E" w:rsidRPr="00C5136E">
        <w:rPr>
          <w:rFonts w:ascii="Times New Roman" w:hAnsi="Times New Roman" w:cs="Times New Roman"/>
          <w:sz w:val="24"/>
          <w:szCs w:val="24"/>
        </w:rPr>
        <w:t>treated.</w:t>
      </w:r>
      <w:r w:rsidRPr="00C5136E">
        <w:rPr>
          <w:rFonts w:ascii="Times New Roman" w:hAnsi="Times New Roman" w:cs="Times New Roman"/>
          <w:sz w:val="24"/>
          <w:szCs w:val="24"/>
        </w:rPr>
        <w:t xml:space="preserve"> </w:t>
      </w:r>
    </w:p>
    <w:p w14:paraId="14733449" w14:textId="77777777" w:rsidR="00C5136E" w:rsidRDefault="00C5136E" w:rsidP="00896DC7">
      <w:pPr>
        <w:ind w:left="397" w:right="397"/>
        <w:rPr>
          <w:rFonts w:ascii="Times New Roman" w:hAnsi="Times New Roman" w:cs="Times New Roman"/>
          <w:sz w:val="24"/>
          <w:szCs w:val="24"/>
        </w:rPr>
      </w:pPr>
    </w:p>
    <w:p w14:paraId="29C1A4F8" w14:textId="77777777" w:rsidR="00C5136E" w:rsidRDefault="00C5136E" w:rsidP="00896DC7">
      <w:pPr>
        <w:ind w:left="397" w:right="397"/>
        <w:rPr>
          <w:rFonts w:ascii="Times New Roman" w:hAnsi="Times New Roman" w:cs="Times New Roman"/>
          <w:sz w:val="24"/>
          <w:szCs w:val="24"/>
        </w:rPr>
      </w:pPr>
      <w:r w:rsidRPr="00C5136E">
        <w:rPr>
          <w:rFonts w:ascii="Times New Roman" w:hAnsi="Times New Roman" w:cs="Times New Roman"/>
          <w:sz w:val="24"/>
          <w:szCs w:val="24"/>
        </w:rPr>
        <w:t>A lot of work has been done on patient-specific classifiers, but building subject-independent models is a more difficult problem due to the high EEG variability between the subjects. Patient-specific classifiers have shown to be successful while patient-independent classifiers still have not performed as well. This project is aimed at tackling an inter-subject detection of EEG correlates of epileptic seizures. A lot of computational work could be saved if patient-independent classifiers were sufficiently accurate. Such a method would be more financially feasible to incorporate into automated detection devices.</w:t>
      </w:r>
    </w:p>
    <w:p w14:paraId="7ED837F3" w14:textId="77777777" w:rsidR="00C5136E" w:rsidRDefault="00C5136E" w:rsidP="00896DC7">
      <w:pPr>
        <w:ind w:left="397" w:right="397"/>
        <w:rPr>
          <w:rFonts w:ascii="Times New Roman" w:hAnsi="Times New Roman" w:cs="Times New Roman"/>
          <w:sz w:val="24"/>
          <w:szCs w:val="24"/>
        </w:rPr>
      </w:pPr>
    </w:p>
    <w:p w14:paraId="108C4FB2" w14:textId="77777777" w:rsidR="00C5136E" w:rsidRDefault="00C5136E" w:rsidP="00896DC7">
      <w:pPr>
        <w:ind w:left="397" w:right="397"/>
        <w:rPr>
          <w:rFonts w:ascii="Times New Roman" w:hAnsi="Times New Roman" w:cs="Times New Roman"/>
          <w:sz w:val="24"/>
          <w:szCs w:val="24"/>
        </w:rPr>
      </w:pPr>
    </w:p>
    <w:p w14:paraId="0DCC8119" w14:textId="77777777" w:rsidR="00C5136E" w:rsidRDefault="00C5136E" w:rsidP="00896DC7">
      <w:pPr>
        <w:ind w:left="397" w:right="397"/>
        <w:rPr>
          <w:rFonts w:ascii="Times New Roman" w:eastAsia="Times New Roman" w:hAnsi="Times New Roman"/>
          <w:bCs/>
          <w:i/>
          <w:iCs/>
          <w:sz w:val="24"/>
          <w:szCs w:val="24"/>
        </w:rPr>
      </w:pPr>
      <w:r w:rsidRPr="00C5136E">
        <w:rPr>
          <w:rFonts w:ascii="Times New Roman" w:eastAsia="Times New Roman" w:hAnsi="Times New Roman"/>
          <w:bCs/>
          <w:i/>
          <w:iCs/>
          <w:sz w:val="24"/>
          <w:szCs w:val="24"/>
        </w:rPr>
        <w:lastRenderedPageBreak/>
        <w:t>1.2</w:t>
      </w:r>
      <w:r w:rsidRPr="00C5136E">
        <w:rPr>
          <w:rFonts w:ascii="Times New Roman" w:eastAsia="Times New Roman" w:hAnsi="Times New Roman"/>
          <w:bCs/>
          <w:i/>
          <w:iCs/>
          <w:sz w:val="24"/>
          <w:szCs w:val="24"/>
        </w:rPr>
        <w:tab/>
        <w:t>Project Statement</w:t>
      </w:r>
      <w:r>
        <w:rPr>
          <w:rFonts w:ascii="Times New Roman" w:eastAsia="Times New Roman" w:hAnsi="Times New Roman"/>
          <w:bCs/>
          <w:i/>
          <w:iCs/>
          <w:sz w:val="24"/>
          <w:szCs w:val="24"/>
        </w:rPr>
        <w:t>:</w:t>
      </w:r>
    </w:p>
    <w:p w14:paraId="708E15DA" w14:textId="77777777" w:rsidR="00C5136E" w:rsidRDefault="00C5136E" w:rsidP="00896DC7">
      <w:pPr>
        <w:ind w:left="397" w:right="397"/>
        <w:rPr>
          <w:rFonts w:ascii="Times New Roman" w:eastAsia="Times New Roman" w:hAnsi="Times New Roman"/>
          <w:bCs/>
          <w:i/>
          <w:iCs/>
          <w:sz w:val="24"/>
          <w:szCs w:val="24"/>
        </w:rPr>
      </w:pPr>
    </w:p>
    <w:p w14:paraId="194BBD5E" w14:textId="529ED9B0" w:rsidR="00C5136E" w:rsidRDefault="00C5136E" w:rsidP="00896DC7">
      <w:pPr>
        <w:ind w:left="397" w:right="397"/>
        <w:rPr>
          <w:rFonts w:ascii="Times New Roman" w:hAnsi="Times New Roman" w:cs="Times New Roman"/>
          <w:sz w:val="24"/>
          <w:szCs w:val="24"/>
        </w:rPr>
      </w:pPr>
      <w:r w:rsidRPr="00100205">
        <w:rPr>
          <w:rFonts w:ascii="Times New Roman" w:hAnsi="Times New Roman" w:cs="Times New Roman"/>
          <w:sz w:val="24"/>
          <w:szCs w:val="24"/>
        </w:rPr>
        <w:t>Several studies have applied different machine learning algorithms to detect seizures in EEG-data</w:t>
      </w:r>
      <w:r w:rsidR="00100205">
        <w:rPr>
          <w:rFonts w:ascii="Times New Roman" w:hAnsi="Times New Roman" w:cs="Times New Roman"/>
          <w:sz w:val="24"/>
          <w:szCs w:val="24"/>
        </w:rPr>
        <w:t xml:space="preserve">. </w:t>
      </w:r>
      <w:r w:rsidRPr="00100205">
        <w:rPr>
          <w:rFonts w:ascii="Times New Roman" w:hAnsi="Times New Roman" w:cs="Times New Roman"/>
          <w:sz w:val="24"/>
          <w:szCs w:val="24"/>
        </w:rPr>
        <w:t xml:space="preserve">However, most of the work has been done on patient-specific </w:t>
      </w:r>
      <w:r w:rsidR="00100205" w:rsidRPr="00100205">
        <w:rPr>
          <w:rFonts w:ascii="Times New Roman" w:hAnsi="Times New Roman" w:cs="Times New Roman"/>
          <w:sz w:val="24"/>
          <w:szCs w:val="24"/>
        </w:rPr>
        <w:t>classifiers.</w:t>
      </w:r>
      <w:r w:rsidRPr="00100205">
        <w:rPr>
          <w:rFonts w:ascii="Times New Roman" w:hAnsi="Times New Roman" w:cs="Times New Roman"/>
          <w:sz w:val="24"/>
          <w:szCs w:val="24"/>
        </w:rPr>
        <w:t xml:space="preserve"> A previous study achieved high accuracy in a patient specific setting w</w:t>
      </w:r>
      <w:r w:rsidR="00100205">
        <w:rPr>
          <w:rFonts w:ascii="Times New Roman" w:hAnsi="Times New Roman" w:cs="Times New Roman"/>
          <w:sz w:val="24"/>
          <w:szCs w:val="24"/>
        </w:rPr>
        <w:t>h</w:t>
      </w:r>
      <w:r w:rsidRPr="00100205">
        <w:rPr>
          <w:rFonts w:ascii="Times New Roman" w:hAnsi="Times New Roman" w:cs="Times New Roman"/>
          <w:sz w:val="24"/>
          <w:szCs w:val="24"/>
        </w:rPr>
        <w:t xml:space="preserve">ere </w:t>
      </w:r>
      <w:r w:rsidR="00100205">
        <w:rPr>
          <w:rFonts w:ascii="Times New Roman" w:hAnsi="Times New Roman" w:cs="Times New Roman"/>
          <w:sz w:val="24"/>
          <w:szCs w:val="24"/>
        </w:rPr>
        <w:t>different</w:t>
      </w:r>
      <w:r w:rsidRPr="00100205">
        <w:rPr>
          <w:rFonts w:ascii="Times New Roman" w:hAnsi="Times New Roman" w:cs="Times New Roman"/>
          <w:sz w:val="24"/>
          <w:szCs w:val="24"/>
        </w:rPr>
        <w:t xml:space="preserve"> methods were </w:t>
      </w:r>
      <w:r w:rsidR="00100205" w:rsidRPr="00100205">
        <w:rPr>
          <w:rFonts w:ascii="Times New Roman" w:hAnsi="Times New Roman" w:cs="Times New Roman"/>
          <w:sz w:val="24"/>
          <w:szCs w:val="24"/>
        </w:rPr>
        <w:t>compared.</w:t>
      </w:r>
      <w:r w:rsidRPr="00100205">
        <w:rPr>
          <w:rFonts w:ascii="Times New Roman" w:hAnsi="Times New Roman" w:cs="Times New Roman"/>
          <w:sz w:val="24"/>
          <w:szCs w:val="24"/>
        </w:rPr>
        <w:t xml:space="preserve"> To our best belief, no other studies in the patient-independent domain have compared </w:t>
      </w:r>
      <w:r w:rsidR="00100205">
        <w:rPr>
          <w:rFonts w:ascii="Times New Roman" w:hAnsi="Times New Roman" w:cs="Times New Roman"/>
          <w:sz w:val="24"/>
          <w:szCs w:val="24"/>
        </w:rPr>
        <w:t>regression</w:t>
      </w:r>
      <w:r w:rsidRPr="00100205">
        <w:rPr>
          <w:rFonts w:ascii="Times New Roman" w:hAnsi="Times New Roman" w:cs="Times New Roman"/>
          <w:sz w:val="24"/>
          <w:szCs w:val="24"/>
        </w:rPr>
        <w:t xml:space="preserve"> methods specifically. Therefore, this </w:t>
      </w:r>
      <w:r w:rsidR="00100205">
        <w:rPr>
          <w:rFonts w:ascii="Times New Roman" w:hAnsi="Times New Roman" w:cs="Times New Roman"/>
          <w:sz w:val="24"/>
          <w:szCs w:val="24"/>
        </w:rPr>
        <w:t xml:space="preserve">project </w:t>
      </w:r>
      <w:r w:rsidRPr="00100205">
        <w:rPr>
          <w:rFonts w:ascii="Times New Roman" w:hAnsi="Times New Roman" w:cs="Times New Roman"/>
          <w:sz w:val="24"/>
          <w:szCs w:val="24"/>
        </w:rPr>
        <w:t xml:space="preserve">is concerned with a comparative analysis </w:t>
      </w:r>
      <w:r w:rsidR="00100205">
        <w:rPr>
          <w:rFonts w:ascii="Times New Roman" w:hAnsi="Times New Roman" w:cs="Times New Roman"/>
          <w:sz w:val="24"/>
          <w:szCs w:val="24"/>
        </w:rPr>
        <w:t>of different regression algorithms</w:t>
      </w:r>
      <w:r w:rsidRPr="00100205">
        <w:rPr>
          <w:rFonts w:ascii="Times New Roman" w:hAnsi="Times New Roman" w:cs="Times New Roman"/>
          <w:sz w:val="24"/>
          <w:szCs w:val="24"/>
        </w:rPr>
        <w:t xml:space="preserve"> employed for EEG</w:t>
      </w:r>
      <w:r w:rsidR="00100205">
        <w:rPr>
          <w:rFonts w:ascii="Times New Roman" w:hAnsi="Times New Roman" w:cs="Times New Roman"/>
          <w:sz w:val="24"/>
          <w:szCs w:val="24"/>
        </w:rPr>
        <w:t xml:space="preserve"> </w:t>
      </w:r>
      <w:r w:rsidRPr="00100205">
        <w:rPr>
          <w:rFonts w:ascii="Times New Roman" w:hAnsi="Times New Roman" w:cs="Times New Roman"/>
          <w:sz w:val="24"/>
          <w:szCs w:val="24"/>
        </w:rPr>
        <w:t xml:space="preserve">based epileptic seizure identification. </w:t>
      </w:r>
    </w:p>
    <w:p w14:paraId="33121AB1" w14:textId="4E42C945" w:rsidR="00896DC7" w:rsidRDefault="00896DC7" w:rsidP="00896DC7">
      <w:pPr>
        <w:ind w:left="397" w:right="397"/>
        <w:rPr>
          <w:rFonts w:ascii="Times New Roman" w:hAnsi="Times New Roman" w:cs="Times New Roman"/>
          <w:sz w:val="24"/>
          <w:szCs w:val="24"/>
        </w:rPr>
      </w:pPr>
    </w:p>
    <w:p w14:paraId="7330482F" w14:textId="68243E51" w:rsidR="003228D3" w:rsidRPr="003228D3" w:rsidRDefault="003228D3" w:rsidP="00896DC7">
      <w:pPr>
        <w:ind w:left="397" w:right="397"/>
        <w:rPr>
          <w:rFonts w:ascii="Times New Roman" w:hAnsi="Times New Roman" w:cs="Times New Roman"/>
          <w:i/>
          <w:iCs/>
          <w:sz w:val="24"/>
          <w:szCs w:val="24"/>
        </w:rPr>
      </w:pPr>
      <w:r w:rsidRPr="003228D3">
        <w:rPr>
          <w:rFonts w:ascii="Times New Roman" w:hAnsi="Times New Roman" w:cs="Times New Roman"/>
          <w:i/>
          <w:iCs/>
          <w:sz w:val="24"/>
          <w:szCs w:val="24"/>
        </w:rPr>
        <w:t>1.3 Objective:</w:t>
      </w:r>
    </w:p>
    <w:tbl>
      <w:tblPr>
        <w:tblStyle w:val="TableGrid"/>
        <w:tblpPr w:leftFromText="180" w:rightFromText="180" w:vertAnchor="text" w:horzAnchor="margin" w:tblpY="562"/>
        <w:tblW w:w="9634" w:type="dxa"/>
        <w:tblLook w:val="04A0" w:firstRow="1" w:lastRow="0" w:firstColumn="1" w:lastColumn="0" w:noHBand="0" w:noVBand="1"/>
      </w:tblPr>
      <w:tblGrid>
        <w:gridCol w:w="4701"/>
        <w:gridCol w:w="4933"/>
      </w:tblGrid>
      <w:tr w:rsidR="003228D3" w14:paraId="6AA7DE9F" w14:textId="77777777" w:rsidTr="003228D3">
        <w:trPr>
          <w:trHeight w:val="846"/>
        </w:trPr>
        <w:tc>
          <w:tcPr>
            <w:tcW w:w="4701" w:type="dxa"/>
          </w:tcPr>
          <w:p w14:paraId="0E14C1D2" w14:textId="77777777" w:rsidR="003228D3" w:rsidRPr="003228D3" w:rsidRDefault="003228D3" w:rsidP="003228D3">
            <w:pPr>
              <w:ind w:left="397" w:right="397"/>
              <w:jc w:val="center"/>
              <w:rPr>
                <w:rFonts w:ascii="Times New Roman" w:hAnsi="Times New Roman" w:cs="Times New Roman"/>
                <w:b/>
                <w:bCs/>
                <w:color w:val="222222"/>
                <w:sz w:val="24"/>
                <w:szCs w:val="24"/>
                <w:shd w:val="clear" w:color="auto" w:fill="FFFFFF"/>
              </w:rPr>
            </w:pPr>
            <w:r w:rsidRPr="003228D3">
              <w:rPr>
                <w:rFonts w:ascii="Times New Roman" w:hAnsi="Times New Roman" w:cs="Times New Roman"/>
                <w:b/>
                <w:bCs/>
                <w:color w:val="222222"/>
                <w:sz w:val="24"/>
                <w:szCs w:val="24"/>
                <w:shd w:val="clear" w:color="auto" w:fill="FFFFFF"/>
              </w:rPr>
              <w:t>PROS</w:t>
            </w:r>
          </w:p>
        </w:tc>
        <w:tc>
          <w:tcPr>
            <w:tcW w:w="4933" w:type="dxa"/>
          </w:tcPr>
          <w:p w14:paraId="4D5C57FA" w14:textId="77777777" w:rsidR="003228D3" w:rsidRPr="003228D3" w:rsidRDefault="003228D3" w:rsidP="003228D3">
            <w:pPr>
              <w:ind w:left="397" w:right="397"/>
              <w:jc w:val="center"/>
              <w:rPr>
                <w:rFonts w:ascii="Times New Roman" w:hAnsi="Times New Roman" w:cs="Times New Roman"/>
                <w:b/>
                <w:bCs/>
                <w:color w:val="222222"/>
                <w:sz w:val="24"/>
                <w:szCs w:val="24"/>
                <w:shd w:val="clear" w:color="auto" w:fill="FFFFFF"/>
              </w:rPr>
            </w:pPr>
            <w:r w:rsidRPr="003228D3">
              <w:rPr>
                <w:rFonts w:ascii="Times New Roman" w:hAnsi="Times New Roman" w:cs="Times New Roman"/>
                <w:b/>
                <w:bCs/>
                <w:color w:val="222222"/>
                <w:sz w:val="24"/>
                <w:szCs w:val="24"/>
                <w:shd w:val="clear" w:color="auto" w:fill="FFFFFF"/>
              </w:rPr>
              <w:t>CONS</w:t>
            </w:r>
          </w:p>
        </w:tc>
      </w:tr>
      <w:tr w:rsidR="003228D3" w14:paraId="4C3DC2BE" w14:textId="77777777" w:rsidTr="003228D3">
        <w:trPr>
          <w:trHeight w:val="846"/>
        </w:trPr>
        <w:tc>
          <w:tcPr>
            <w:tcW w:w="4701" w:type="dxa"/>
          </w:tcPr>
          <w:p w14:paraId="45145A92" w14:textId="77777777" w:rsidR="003228D3" w:rsidRPr="003228D3" w:rsidRDefault="003228D3" w:rsidP="003228D3">
            <w:pPr>
              <w:pStyle w:val="Default"/>
              <w:numPr>
                <w:ilvl w:val="0"/>
                <w:numId w:val="9"/>
              </w:numPr>
              <w:ind w:left="397" w:right="397"/>
            </w:pPr>
            <w:r w:rsidRPr="003228D3">
              <w:t xml:space="preserve">The computational time taken will be much faster than that of a human. </w:t>
            </w:r>
          </w:p>
          <w:p w14:paraId="38E36097" w14:textId="77777777" w:rsidR="003228D3" w:rsidRPr="003228D3" w:rsidRDefault="003228D3" w:rsidP="003228D3">
            <w:pPr>
              <w:ind w:left="397" w:right="397"/>
              <w:rPr>
                <w:rFonts w:ascii="Times New Roman" w:hAnsi="Times New Roman" w:cs="Times New Roman"/>
                <w:b/>
                <w:bCs/>
                <w:color w:val="222222"/>
                <w:sz w:val="24"/>
                <w:szCs w:val="24"/>
                <w:shd w:val="clear" w:color="auto" w:fill="FFFFFF"/>
              </w:rPr>
            </w:pPr>
          </w:p>
        </w:tc>
        <w:tc>
          <w:tcPr>
            <w:tcW w:w="4933" w:type="dxa"/>
          </w:tcPr>
          <w:p w14:paraId="05FD5AA0" w14:textId="77777777" w:rsidR="003228D3" w:rsidRPr="003228D3" w:rsidRDefault="003228D3" w:rsidP="003228D3">
            <w:pPr>
              <w:pStyle w:val="ListParagraph"/>
              <w:numPr>
                <w:ilvl w:val="0"/>
                <w:numId w:val="10"/>
              </w:numPr>
              <w:autoSpaceDE w:val="0"/>
              <w:autoSpaceDN w:val="0"/>
              <w:adjustRightInd w:val="0"/>
              <w:ind w:left="397" w:right="397"/>
              <w:contextualSpacing/>
              <w:rPr>
                <w:rFonts w:ascii="Times New Roman" w:hAnsi="Times New Roman" w:cs="Times New Roman"/>
                <w:sz w:val="24"/>
                <w:szCs w:val="24"/>
              </w:rPr>
            </w:pPr>
            <w:r w:rsidRPr="003228D3">
              <w:rPr>
                <w:rFonts w:ascii="Times New Roman" w:hAnsi="Times New Roman" w:cs="Times New Roman"/>
                <w:sz w:val="24"/>
                <w:szCs w:val="24"/>
              </w:rPr>
              <w:t xml:space="preserve">Without a medical professional, the data which is evaluated cannot be 100% verified. </w:t>
            </w:r>
          </w:p>
          <w:p w14:paraId="638A5077" w14:textId="77777777" w:rsidR="003228D3" w:rsidRPr="003228D3" w:rsidRDefault="003228D3" w:rsidP="003228D3">
            <w:pPr>
              <w:ind w:left="397" w:right="397"/>
              <w:rPr>
                <w:rFonts w:ascii="Times New Roman" w:hAnsi="Times New Roman" w:cs="Times New Roman"/>
                <w:b/>
                <w:bCs/>
                <w:color w:val="222222"/>
                <w:sz w:val="24"/>
                <w:szCs w:val="24"/>
                <w:shd w:val="clear" w:color="auto" w:fill="FFFFFF"/>
              </w:rPr>
            </w:pPr>
          </w:p>
        </w:tc>
      </w:tr>
      <w:tr w:rsidR="003228D3" w14:paraId="7332B2DD" w14:textId="77777777" w:rsidTr="003228D3">
        <w:trPr>
          <w:trHeight w:val="846"/>
        </w:trPr>
        <w:tc>
          <w:tcPr>
            <w:tcW w:w="4701" w:type="dxa"/>
          </w:tcPr>
          <w:p w14:paraId="7864C0DF" w14:textId="77777777" w:rsidR="003228D3" w:rsidRPr="003228D3" w:rsidRDefault="003228D3" w:rsidP="003228D3">
            <w:pPr>
              <w:pStyle w:val="Default"/>
              <w:numPr>
                <w:ilvl w:val="0"/>
                <w:numId w:val="9"/>
              </w:numPr>
              <w:ind w:left="397" w:right="397"/>
            </w:pPr>
            <w:r w:rsidRPr="003228D3">
              <w:t>The values computed will help in determining which prediction model has better accuracy.</w:t>
            </w:r>
          </w:p>
          <w:p w14:paraId="4C4820A6" w14:textId="77777777" w:rsidR="003228D3" w:rsidRPr="003228D3" w:rsidRDefault="003228D3" w:rsidP="003228D3">
            <w:pPr>
              <w:ind w:left="397" w:right="397"/>
              <w:rPr>
                <w:rFonts w:ascii="Times New Roman" w:hAnsi="Times New Roman" w:cs="Times New Roman"/>
                <w:b/>
                <w:bCs/>
                <w:color w:val="222222"/>
                <w:sz w:val="24"/>
                <w:szCs w:val="24"/>
                <w:shd w:val="clear" w:color="auto" w:fill="FFFFFF"/>
              </w:rPr>
            </w:pPr>
          </w:p>
        </w:tc>
        <w:tc>
          <w:tcPr>
            <w:tcW w:w="4933" w:type="dxa"/>
          </w:tcPr>
          <w:p w14:paraId="0619610A" w14:textId="77777777" w:rsidR="003228D3" w:rsidRPr="003228D3" w:rsidRDefault="003228D3" w:rsidP="003228D3">
            <w:pPr>
              <w:pStyle w:val="ListParagraph"/>
              <w:numPr>
                <w:ilvl w:val="0"/>
                <w:numId w:val="10"/>
              </w:numPr>
              <w:autoSpaceDE w:val="0"/>
              <w:autoSpaceDN w:val="0"/>
              <w:adjustRightInd w:val="0"/>
              <w:ind w:left="397" w:right="397"/>
              <w:contextualSpacing/>
              <w:rPr>
                <w:rFonts w:ascii="Times New Roman" w:hAnsi="Times New Roman" w:cs="Times New Roman"/>
                <w:sz w:val="24"/>
                <w:szCs w:val="24"/>
              </w:rPr>
            </w:pPr>
            <w:r w:rsidRPr="003228D3">
              <w:rPr>
                <w:rFonts w:ascii="Times New Roman" w:hAnsi="Times New Roman" w:cs="Times New Roman"/>
                <w:sz w:val="24"/>
                <w:szCs w:val="24"/>
              </w:rPr>
              <w:t xml:space="preserve">The software and hardware requirements of the system are high due to which most personal computers might face difficulty in working. </w:t>
            </w:r>
          </w:p>
          <w:p w14:paraId="16AC8338" w14:textId="77777777" w:rsidR="003228D3" w:rsidRPr="003228D3" w:rsidRDefault="003228D3" w:rsidP="003228D3">
            <w:pPr>
              <w:ind w:left="397" w:right="397"/>
              <w:rPr>
                <w:rFonts w:ascii="Times New Roman" w:hAnsi="Times New Roman" w:cs="Times New Roman"/>
                <w:b/>
                <w:bCs/>
                <w:color w:val="222222"/>
                <w:sz w:val="24"/>
                <w:szCs w:val="24"/>
                <w:shd w:val="clear" w:color="auto" w:fill="FFFFFF"/>
              </w:rPr>
            </w:pPr>
          </w:p>
        </w:tc>
      </w:tr>
      <w:tr w:rsidR="003228D3" w14:paraId="6A3BD403" w14:textId="77777777" w:rsidTr="003228D3">
        <w:trPr>
          <w:trHeight w:val="815"/>
        </w:trPr>
        <w:tc>
          <w:tcPr>
            <w:tcW w:w="4701" w:type="dxa"/>
          </w:tcPr>
          <w:p w14:paraId="7B04B8F9" w14:textId="77777777" w:rsidR="003228D3" w:rsidRPr="003228D3" w:rsidRDefault="003228D3" w:rsidP="003228D3">
            <w:pPr>
              <w:pStyle w:val="Default"/>
              <w:numPr>
                <w:ilvl w:val="0"/>
                <w:numId w:val="9"/>
              </w:numPr>
              <w:ind w:left="397" w:right="397"/>
            </w:pPr>
            <w:r w:rsidRPr="003228D3">
              <w:t>It will result in significant reduction of cost in detection and prediction of epilepsy.</w:t>
            </w:r>
          </w:p>
          <w:p w14:paraId="7F392FD9" w14:textId="77777777" w:rsidR="003228D3" w:rsidRPr="003228D3" w:rsidRDefault="003228D3" w:rsidP="003228D3">
            <w:pPr>
              <w:ind w:left="397" w:right="397"/>
              <w:rPr>
                <w:rFonts w:ascii="Times New Roman" w:hAnsi="Times New Roman" w:cs="Times New Roman"/>
                <w:b/>
                <w:bCs/>
                <w:color w:val="222222"/>
                <w:sz w:val="24"/>
                <w:szCs w:val="24"/>
                <w:shd w:val="clear" w:color="auto" w:fill="FFFFFF"/>
              </w:rPr>
            </w:pPr>
          </w:p>
        </w:tc>
        <w:tc>
          <w:tcPr>
            <w:tcW w:w="4933" w:type="dxa"/>
          </w:tcPr>
          <w:p w14:paraId="4FEDA0BA" w14:textId="77777777" w:rsidR="003228D3" w:rsidRPr="003228D3" w:rsidRDefault="003228D3" w:rsidP="003228D3">
            <w:pPr>
              <w:pStyle w:val="ListParagraph"/>
              <w:numPr>
                <w:ilvl w:val="0"/>
                <w:numId w:val="11"/>
              </w:numPr>
              <w:ind w:left="397" w:right="397"/>
              <w:contextualSpacing/>
              <w:rPr>
                <w:rFonts w:ascii="Times New Roman" w:hAnsi="Times New Roman" w:cs="Times New Roman"/>
                <w:b/>
                <w:bCs/>
                <w:color w:val="222222"/>
                <w:sz w:val="24"/>
                <w:szCs w:val="24"/>
                <w:shd w:val="clear" w:color="auto" w:fill="FFFFFF"/>
              </w:rPr>
            </w:pPr>
            <w:r w:rsidRPr="003228D3">
              <w:rPr>
                <w:rFonts w:ascii="Times New Roman" w:hAnsi="Times New Roman" w:cs="Times New Roman"/>
                <w:sz w:val="24"/>
                <w:szCs w:val="24"/>
              </w:rPr>
              <w:t xml:space="preserve"> If in a case, there are inaccuracies in the classification algorithm, it may result in inaccuracies and lossy data.</w:t>
            </w:r>
          </w:p>
        </w:tc>
      </w:tr>
      <w:tr w:rsidR="003228D3" w14:paraId="3C0885F3" w14:textId="77777777" w:rsidTr="003228D3">
        <w:trPr>
          <w:trHeight w:val="846"/>
        </w:trPr>
        <w:tc>
          <w:tcPr>
            <w:tcW w:w="4701" w:type="dxa"/>
          </w:tcPr>
          <w:p w14:paraId="14416C21" w14:textId="77777777" w:rsidR="003228D3" w:rsidRPr="003228D3" w:rsidRDefault="003228D3" w:rsidP="003228D3">
            <w:pPr>
              <w:pStyle w:val="Default"/>
              <w:numPr>
                <w:ilvl w:val="0"/>
                <w:numId w:val="9"/>
              </w:numPr>
              <w:ind w:left="397" w:right="397"/>
            </w:pPr>
            <w:r w:rsidRPr="003228D3">
              <w:t>It will result in significant reduction of human error in the detection of AD.</w:t>
            </w:r>
          </w:p>
          <w:p w14:paraId="2CDDFD30" w14:textId="77777777" w:rsidR="003228D3" w:rsidRPr="003228D3" w:rsidRDefault="003228D3" w:rsidP="003228D3">
            <w:pPr>
              <w:ind w:left="397" w:right="397"/>
              <w:rPr>
                <w:rFonts w:ascii="Times New Roman" w:hAnsi="Times New Roman" w:cs="Times New Roman"/>
                <w:b/>
                <w:bCs/>
                <w:color w:val="222222"/>
                <w:sz w:val="24"/>
                <w:szCs w:val="24"/>
                <w:shd w:val="clear" w:color="auto" w:fill="FFFFFF"/>
              </w:rPr>
            </w:pPr>
          </w:p>
        </w:tc>
        <w:tc>
          <w:tcPr>
            <w:tcW w:w="4933" w:type="dxa"/>
          </w:tcPr>
          <w:p w14:paraId="5B46F40D" w14:textId="77777777" w:rsidR="003228D3" w:rsidRPr="003228D3" w:rsidRDefault="003228D3" w:rsidP="003228D3">
            <w:pPr>
              <w:pStyle w:val="ListParagraph"/>
              <w:numPr>
                <w:ilvl w:val="0"/>
                <w:numId w:val="12"/>
              </w:numPr>
              <w:autoSpaceDE w:val="0"/>
              <w:autoSpaceDN w:val="0"/>
              <w:adjustRightInd w:val="0"/>
              <w:ind w:left="397" w:right="397"/>
              <w:contextualSpacing/>
              <w:rPr>
                <w:rFonts w:ascii="Times New Roman" w:hAnsi="Times New Roman" w:cs="Times New Roman"/>
                <w:sz w:val="24"/>
                <w:szCs w:val="24"/>
              </w:rPr>
            </w:pPr>
            <w:r w:rsidRPr="003228D3">
              <w:rPr>
                <w:rFonts w:ascii="Times New Roman" w:hAnsi="Times New Roman" w:cs="Times New Roman"/>
                <w:sz w:val="24"/>
                <w:szCs w:val="24"/>
              </w:rPr>
              <w:t>Without a complete dataset, the machine will face the difficulties in giving accurate results</w:t>
            </w:r>
          </w:p>
          <w:p w14:paraId="4C0D79DA" w14:textId="4D7D063E" w:rsidR="003228D3" w:rsidRPr="003228D3" w:rsidRDefault="003228D3" w:rsidP="003228D3">
            <w:pPr>
              <w:pStyle w:val="ListParagraph"/>
              <w:autoSpaceDE w:val="0"/>
              <w:autoSpaceDN w:val="0"/>
              <w:adjustRightInd w:val="0"/>
              <w:ind w:left="397" w:right="397"/>
              <w:rPr>
                <w:rFonts w:ascii="Times New Roman" w:hAnsi="Times New Roman" w:cs="Times New Roman"/>
                <w:b/>
                <w:bCs/>
                <w:color w:val="222222"/>
                <w:sz w:val="24"/>
                <w:szCs w:val="24"/>
                <w:shd w:val="clear" w:color="auto" w:fill="FFFFFF"/>
              </w:rPr>
            </w:pPr>
            <w:r w:rsidRPr="003228D3">
              <w:rPr>
                <w:rFonts w:ascii="Times New Roman" w:hAnsi="Times New Roman" w:cs="Times New Roman"/>
                <w:sz w:val="24"/>
                <w:szCs w:val="24"/>
              </w:rPr>
              <w:t xml:space="preserve">and analyzing patterns. </w:t>
            </w:r>
          </w:p>
        </w:tc>
      </w:tr>
    </w:tbl>
    <w:p w14:paraId="2F7F7604" w14:textId="77777777" w:rsidR="003228D3" w:rsidRDefault="003228D3" w:rsidP="003228D3">
      <w:pPr>
        <w:ind w:left="397" w:right="397"/>
        <w:rPr>
          <w:rFonts w:ascii="Times New Roman" w:hAnsi="Times New Roman" w:cs="Times New Roman"/>
          <w:sz w:val="24"/>
          <w:szCs w:val="24"/>
        </w:rPr>
      </w:pPr>
    </w:p>
    <w:p w14:paraId="5D77F954" w14:textId="77777777" w:rsidR="003228D3" w:rsidRDefault="003228D3" w:rsidP="003228D3">
      <w:pPr>
        <w:ind w:left="397" w:right="397"/>
        <w:rPr>
          <w:rFonts w:ascii="Times New Roman" w:hAnsi="Times New Roman" w:cs="Times New Roman"/>
          <w:sz w:val="24"/>
          <w:szCs w:val="24"/>
        </w:rPr>
      </w:pPr>
    </w:p>
    <w:p w14:paraId="7BD3AE1E" w14:textId="02CBAD50" w:rsidR="003228D3" w:rsidRDefault="003228D3" w:rsidP="003228D3">
      <w:pPr>
        <w:ind w:left="397" w:right="397"/>
        <w:rPr>
          <w:rFonts w:ascii="Times New Roman" w:hAnsi="Times New Roman" w:cs="Times New Roman"/>
          <w:sz w:val="24"/>
          <w:szCs w:val="24"/>
        </w:rPr>
      </w:pPr>
    </w:p>
    <w:p w14:paraId="5AC485A4" w14:textId="4047CB88" w:rsidR="003228D3" w:rsidRDefault="003228D3" w:rsidP="003228D3">
      <w:pPr>
        <w:ind w:left="397" w:right="397"/>
        <w:rPr>
          <w:rFonts w:ascii="Times New Roman" w:hAnsi="Times New Roman" w:cs="Times New Roman"/>
          <w:sz w:val="24"/>
          <w:szCs w:val="24"/>
        </w:rPr>
      </w:pPr>
    </w:p>
    <w:p w14:paraId="1D5800EB" w14:textId="5427E90C" w:rsidR="003228D3" w:rsidRDefault="003228D3" w:rsidP="003228D3">
      <w:pPr>
        <w:ind w:left="397" w:right="397"/>
        <w:rPr>
          <w:rFonts w:ascii="Times New Roman" w:hAnsi="Times New Roman" w:cs="Times New Roman"/>
          <w:sz w:val="24"/>
          <w:szCs w:val="24"/>
        </w:rPr>
      </w:pPr>
    </w:p>
    <w:p w14:paraId="1A245B9C" w14:textId="7FDB38E0" w:rsidR="003228D3" w:rsidRDefault="003228D3" w:rsidP="003228D3">
      <w:pPr>
        <w:ind w:left="397" w:right="397"/>
        <w:rPr>
          <w:rFonts w:ascii="Times New Roman" w:hAnsi="Times New Roman" w:cs="Times New Roman"/>
          <w:sz w:val="24"/>
          <w:szCs w:val="24"/>
        </w:rPr>
      </w:pPr>
    </w:p>
    <w:p w14:paraId="1821D4FA" w14:textId="64F42800" w:rsidR="003228D3" w:rsidRDefault="003228D3" w:rsidP="003228D3">
      <w:pPr>
        <w:ind w:left="397" w:right="397"/>
        <w:rPr>
          <w:rFonts w:ascii="Times New Roman" w:hAnsi="Times New Roman" w:cs="Times New Roman"/>
          <w:sz w:val="24"/>
          <w:szCs w:val="24"/>
        </w:rPr>
      </w:pPr>
    </w:p>
    <w:p w14:paraId="05AF7626" w14:textId="375443BB" w:rsidR="003228D3" w:rsidRDefault="003228D3" w:rsidP="003228D3">
      <w:pPr>
        <w:ind w:left="397" w:right="397"/>
        <w:rPr>
          <w:rFonts w:ascii="Times New Roman" w:hAnsi="Times New Roman" w:cs="Times New Roman"/>
          <w:sz w:val="24"/>
          <w:szCs w:val="24"/>
        </w:rPr>
      </w:pPr>
    </w:p>
    <w:p w14:paraId="36B7320E" w14:textId="2D0803C0" w:rsidR="003228D3" w:rsidRDefault="003228D3" w:rsidP="003228D3">
      <w:pPr>
        <w:ind w:left="397" w:right="397"/>
        <w:rPr>
          <w:rFonts w:ascii="Times New Roman" w:hAnsi="Times New Roman" w:cs="Times New Roman"/>
          <w:sz w:val="24"/>
          <w:szCs w:val="24"/>
        </w:rPr>
      </w:pPr>
    </w:p>
    <w:p w14:paraId="2784AD3A" w14:textId="27F640B2" w:rsidR="003228D3" w:rsidRDefault="003228D3" w:rsidP="003228D3">
      <w:pPr>
        <w:ind w:left="397" w:right="397"/>
        <w:rPr>
          <w:rFonts w:ascii="Times New Roman" w:hAnsi="Times New Roman" w:cs="Times New Roman"/>
          <w:sz w:val="24"/>
          <w:szCs w:val="24"/>
        </w:rPr>
      </w:pPr>
    </w:p>
    <w:p w14:paraId="2D1CB01A" w14:textId="409C9B34" w:rsidR="003228D3" w:rsidRDefault="003228D3" w:rsidP="003228D3">
      <w:pPr>
        <w:ind w:left="397" w:right="397"/>
        <w:rPr>
          <w:rFonts w:ascii="Times New Roman" w:hAnsi="Times New Roman" w:cs="Times New Roman"/>
          <w:sz w:val="24"/>
          <w:szCs w:val="24"/>
        </w:rPr>
      </w:pPr>
    </w:p>
    <w:p w14:paraId="52FAF7DA" w14:textId="0103377F" w:rsidR="003228D3" w:rsidRDefault="003228D3" w:rsidP="003228D3">
      <w:pPr>
        <w:ind w:left="397" w:right="397"/>
        <w:rPr>
          <w:rFonts w:ascii="Times New Roman" w:hAnsi="Times New Roman" w:cs="Times New Roman"/>
          <w:sz w:val="24"/>
          <w:szCs w:val="24"/>
        </w:rPr>
      </w:pPr>
    </w:p>
    <w:p w14:paraId="7374B9AF" w14:textId="60045167" w:rsidR="003228D3" w:rsidRDefault="003228D3" w:rsidP="003228D3">
      <w:pPr>
        <w:ind w:left="397" w:right="397"/>
        <w:rPr>
          <w:rFonts w:ascii="Times New Roman" w:hAnsi="Times New Roman" w:cs="Times New Roman"/>
          <w:sz w:val="24"/>
          <w:szCs w:val="24"/>
        </w:rPr>
      </w:pPr>
    </w:p>
    <w:p w14:paraId="20B3D847" w14:textId="2E7CD8F0" w:rsidR="003228D3" w:rsidRDefault="003228D3" w:rsidP="003228D3">
      <w:pPr>
        <w:ind w:left="397" w:right="397"/>
        <w:rPr>
          <w:rFonts w:ascii="Times New Roman" w:hAnsi="Times New Roman" w:cs="Times New Roman"/>
          <w:sz w:val="24"/>
          <w:szCs w:val="24"/>
        </w:rPr>
      </w:pPr>
    </w:p>
    <w:p w14:paraId="069B2B0F" w14:textId="09CF96F3" w:rsidR="003228D3" w:rsidRDefault="003228D3" w:rsidP="003228D3">
      <w:pPr>
        <w:ind w:left="397" w:right="397"/>
        <w:rPr>
          <w:rFonts w:ascii="Times New Roman" w:hAnsi="Times New Roman" w:cs="Times New Roman"/>
          <w:sz w:val="24"/>
          <w:szCs w:val="24"/>
        </w:rPr>
      </w:pPr>
    </w:p>
    <w:p w14:paraId="7BDE9A1A" w14:textId="25CACFA2" w:rsidR="003228D3" w:rsidRDefault="003228D3" w:rsidP="003228D3">
      <w:pPr>
        <w:ind w:left="397" w:right="397"/>
        <w:rPr>
          <w:rFonts w:ascii="Times New Roman" w:hAnsi="Times New Roman" w:cs="Times New Roman"/>
          <w:sz w:val="24"/>
          <w:szCs w:val="24"/>
        </w:rPr>
      </w:pPr>
    </w:p>
    <w:p w14:paraId="708C3AD0" w14:textId="4EB929E9" w:rsidR="003228D3" w:rsidRDefault="003228D3" w:rsidP="003228D3">
      <w:pPr>
        <w:ind w:left="397" w:right="397"/>
        <w:rPr>
          <w:rFonts w:ascii="Times New Roman" w:hAnsi="Times New Roman" w:cs="Times New Roman"/>
          <w:sz w:val="24"/>
          <w:szCs w:val="24"/>
        </w:rPr>
      </w:pPr>
    </w:p>
    <w:p w14:paraId="30899C4C" w14:textId="2A3DE27B" w:rsidR="003228D3" w:rsidRDefault="003228D3" w:rsidP="003228D3">
      <w:pPr>
        <w:ind w:left="397" w:right="397"/>
        <w:rPr>
          <w:rFonts w:ascii="Times New Roman" w:hAnsi="Times New Roman" w:cs="Times New Roman"/>
          <w:sz w:val="24"/>
          <w:szCs w:val="24"/>
        </w:rPr>
      </w:pPr>
    </w:p>
    <w:p w14:paraId="23265E7B" w14:textId="12034757" w:rsidR="003228D3" w:rsidRDefault="003228D3" w:rsidP="003228D3">
      <w:pPr>
        <w:ind w:left="397" w:right="397"/>
        <w:rPr>
          <w:rFonts w:ascii="Times New Roman" w:hAnsi="Times New Roman" w:cs="Times New Roman"/>
          <w:sz w:val="24"/>
          <w:szCs w:val="24"/>
        </w:rPr>
      </w:pPr>
    </w:p>
    <w:p w14:paraId="22D47FFE" w14:textId="4D3EED44" w:rsidR="003228D3" w:rsidRDefault="003228D3" w:rsidP="003228D3">
      <w:pPr>
        <w:ind w:left="397" w:right="397"/>
        <w:rPr>
          <w:rFonts w:ascii="Times New Roman" w:hAnsi="Times New Roman" w:cs="Times New Roman"/>
          <w:sz w:val="24"/>
          <w:szCs w:val="24"/>
        </w:rPr>
      </w:pPr>
    </w:p>
    <w:p w14:paraId="02213A2D" w14:textId="4FC1761C" w:rsidR="003228D3" w:rsidRDefault="003228D3" w:rsidP="003228D3">
      <w:pPr>
        <w:ind w:left="397" w:right="397"/>
        <w:rPr>
          <w:rFonts w:ascii="Times New Roman" w:hAnsi="Times New Roman" w:cs="Times New Roman"/>
          <w:sz w:val="24"/>
          <w:szCs w:val="24"/>
        </w:rPr>
      </w:pPr>
    </w:p>
    <w:p w14:paraId="1B4835FC" w14:textId="77777777" w:rsidR="003228D3" w:rsidRDefault="003228D3" w:rsidP="003228D3">
      <w:pPr>
        <w:ind w:left="397" w:right="397"/>
        <w:rPr>
          <w:rFonts w:ascii="Times New Roman" w:hAnsi="Times New Roman" w:cs="Times New Roman"/>
          <w:i/>
          <w:iCs/>
          <w:sz w:val="24"/>
          <w:szCs w:val="24"/>
        </w:rPr>
      </w:pPr>
    </w:p>
    <w:p w14:paraId="0D5A0FC2" w14:textId="77777777" w:rsidR="003228D3" w:rsidRDefault="003228D3" w:rsidP="003228D3">
      <w:pPr>
        <w:ind w:left="397" w:right="397"/>
        <w:rPr>
          <w:rFonts w:ascii="Times New Roman" w:hAnsi="Times New Roman" w:cs="Times New Roman"/>
          <w:i/>
          <w:iCs/>
          <w:sz w:val="24"/>
          <w:szCs w:val="24"/>
        </w:rPr>
      </w:pPr>
    </w:p>
    <w:p w14:paraId="5576250C" w14:textId="77777777" w:rsidR="003228D3" w:rsidRDefault="003228D3" w:rsidP="003228D3">
      <w:pPr>
        <w:ind w:left="397" w:right="397"/>
        <w:rPr>
          <w:rFonts w:ascii="Times New Roman" w:hAnsi="Times New Roman" w:cs="Times New Roman"/>
          <w:i/>
          <w:iCs/>
          <w:sz w:val="24"/>
          <w:szCs w:val="24"/>
        </w:rPr>
      </w:pPr>
    </w:p>
    <w:p w14:paraId="0991F78A" w14:textId="77777777" w:rsidR="003228D3" w:rsidRDefault="003228D3" w:rsidP="003228D3">
      <w:pPr>
        <w:ind w:left="397" w:right="397"/>
        <w:rPr>
          <w:rFonts w:ascii="Times New Roman" w:hAnsi="Times New Roman" w:cs="Times New Roman"/>
          <w:i/>
          <w:iCs/>
          <w:sz w:val="24"/>
          <w:szCs w:val="24"/>
        </w:rPr>
      </w:pPr>
    </w:p>
    <w:p w14:paraId="4BDCFEFE" w14:textId="30781387" w:rsidR="003228D3" w:rsidRPr="003228D3" w:rsidRDefault="003228D3" w:rsidP="003228D3">
      <w:pPr>
        <w:ind w:left="397" w:right="397"/>
        <w:rPr>
          <w:rFonts w:ascii="Times New Roman" w:hAnsi="Times New Roman" w:cs="Times New Roman"/>
          <w:i/>
          <w:iCs/>
          <w:sz w:val="24"/>
          <w:szCs w:val="24"/>
        </w:rPr>
      </w:pPr>
      <w:r w:rsidRPr="003228D3">
        <w:rPr>
          <w:rFonts w:ascii="Times New Roman" w:hAnsi="Times New Roman" w:cs="Times New Roman"/>
          <w:i/>
          <w:iCs/>
          <w:sz w:val="24"/>
          <w:szCs w:val="24"/>
        </w:rPr>
        <w:t>1.4 Organization of Report:</w:t>
      </w:r>
    </w:p>
    <w:p w14:paraId="46BFC9E9" w14:textId="77777777" w:rsidR="003228D3" w:rsidRDefault="003228D3" w:rsidP="003228D3">
      <w:pPr>
        <w:ind w:left="397" w:right="397"/>
        <w:rPr>
          <w:rFonts w:ascii="Times New Roman" w:hAnsi="Times New Roman" w:cs="Times New Roman"/>
          <w:sz w:val="24"/>
          <w:szCs w:val="24"/>
        </w:rPr>
      </w:pPr>
    </w:p>
    <w:p w14:paraId="42BDC2E2" w14:textId="609C1199" w:rsidR="00896DC7" w:rsidRPr="00896DC7" w:rsidRDefault="00896DC7" w:rsidP="003228D3">
      <w:pPr>
        <w:ind w:left="397" w:right="397"/>
        <w:rPr>
          <w:rFonts w:ascii="Times New Roman" w:hAnsi="Times New Roman" w:cs="Times New Roman"/>
          <w:i/>
          <w:iCs/>
          <w:sz w:val="24"/>
          <w:szCs w:val="24"/>
        </w:rPr>
      </w:pPr>
      <w:r w:rsidRPr="00896DC7">
        <w:rPr>
          <w:rFonts w:ascii="Times New Roman" w:hAnsi="Times New Roman" w:cs="Times New Roman"/>
          <w:sz w:val="24"/>
          <w:szCs w:val="24"/>
        </w:rPr>
        <w:t xml:space="preserve">This </w:t>
      </w:r>
      <w:r w:rsidR="003228D3">
        <w:rPr>
          <w:rFonts w:ascii="Times New Roman" w:hAnsi="Times New Roman" w:cs="Times New Roman"/>
          <w:sz w:val="24"/>
          <w:szCs w:val="24"/>
        </w:rPr>
        <w:t>report</w:t>
      </w:r>
      <w:r w:rsidRPr="00896DC7">
        <w:rPr>
          <w:rFonts w:ascii="Times New Roman" w:hAnsi="Times New Roman" w:cs="Times New Roman"/>
          <w:sz w:val="24"/>
          <w:szCs w:val="24"/>
        </w:rPr>
        <w:t xml:space="preserve"> is divided into </w:t>
      </w:r>
      <w:r w:rsidR="003228D3">
        <w:rPr>
          <w:rFonts w:ascii="Times New Roman" w:hAnsi="Times New Roman" w:cs="Times New Roman"/>
          <w:sz w:val="24"/>
          <w:szCs w:val="24"/>
        </w:rPr>
        <w:t>5</w:t>
      </w:r>
      <w:r w:rsidRPr="00896DC7">
        <w:rPr>
          <w:rFonts w:ascii="Times New Roman" w:hAnsi="Times New Roman" w:cs="Times New Roman"/>
          <w:sz w:val="24"/>
          <w:szCs w:val="24"/>
        </w:rPr>
        <w:t xml:space="preserve"> chapters. The first chapter introduces the subject, pro</w:t>
      </w:r>
      <w:r>
        <w:rPr>
          <w:rFonts w:ascii="Times New Roman" w:hAnsi="Times New Roman" w:cs="Times New Roman"/>
          <w:sz w:val="24"/>
          <w:szCs w:val="24"/>
        </w:rPr>
        <w:t>ject</w:t>
      </w:r>
      <w:r w:rsidRPr="00896DC7">
        <w:rPr>
          <w:rFonts w:ascii="Times New Roman" w:hAnsi="Times New Roman" w:cs="Times New Roman"/>
          <w:sz w:val="24"/>
          <w:szCs w:val="24"/>
        </w:rPr>
        <w:t xml:space="preserve"> statement, scope and objective of the </w:t>
      </w:r>
      <w:r>
        <w:rPr>
          <w:rFonts w:ascii="Times New Roman" w:hAnsi="Times New Roman" w:cs="Times New Roman"/>
          <w:sz w:val="24"/>
          <w:szCs w:val="24"/>
        </w:rPr>
        <w:t>project</w:t>
      </w:r>
      <w:r w:rsidRPr="00896DC7">
        <w:rPr>
          <w:rFonts w:ascii="Times New Roman" w:hAnsi="Times New Roman" w:cs="Times New Roman"/>
          <w:sz w:val="24"/>
          <w:szCs w:val="24"/>
        </w:rPr>
        <w:t xml:space="preserve">. In chapter 2, background information on the subject is presented, such as the machine learning methods compared and related work. The third chapter explains the methods used including the feature extraction and classification. The results are presented in the fourth chapter. At last, the findings are concluded in chapter </w:t>
      </w:r>
      <w:r>
        <w:rPr>
          <w:rFonts w:ascii="Times New Roman" w:hAnsi="Times New Roman" w:cs="Times New Roman"/>
          <w:sz w:val="24"/>
          <w:szCs w:val="24"/>
        </w:rPr>
        <w:t>5</w:t>
      </w:r>
      <w:r w:rsidRPr="00896DC7">
        <w:rPr>
          <w:rFonts w:ascii="Times New Roman" w:hAnsi="Times New Roman" w:cs="Times New Roman"/>
          <w:sz w:val="24"/>
          <w:szCs w:val="24"/>
        </w:rPr>
        <w:t>.</w:t>
      </w:r>
    </w:p>
    <w:p w14:paraId="3A065B28" w14:textId="77777777" w:rsidR="00896DC7" w:rsidRDefault="00896DC7" w:rsidP="003228D3">
      <w:pPr>
        <w:ind w:left="397" w:right="397"/>
        <w:rPr>
          <w:rFonts w:ascii="Times New Roman" w:hAnsi="Times New Roman" w:cs="Times New Roman"/>
          <w:sz w:val="24"/>
          <w:szCs w:val="24"/>
        </w:rPr>
      </w:pPr>
    </w:p>
    <w:p w14:paraId="6161027E" w14:textId="77777777" w:rsidR="00896DC7" w:rsidRDefault="00896DC7" w:rsidP="00C5136E">
      <w:pPr>
        <w:rPr>
          <w:rFonts w:ascii="Times New Roman" w:hAnsi="Times New Roman" w:cs="Times New Roman"/>
          <w:sz w:val="24"/>
          <w:szCs w:val="24"/>
        </w:rPr>
      </w:pPr>
    </w:p>
    <w:p w14:paraId="196DB6C9" w14:textId="20E3E1FA" w:rsidR="00896DC7" w:rsidRPr="00100205" w:rsidRDefault="00896DC7" w:rsidP="00C5136E">
      <w:pPr>
        <w:rPr>
          <w:rFonts w:ascii="Times New Roman" w:eastAsia="Times New Roman" w:hAnsi="Times New Roman" w:cs="Times New Roman"/>
          <w:bCs/>
          <w:i/>
          <w:iCs/>
          <w:sz w:val="24"/>
          <w:szCs w:val="24"/>
        </w:rPr>
        <w:sectPr w:rsidR="00896DC7" w:rsidRPr="00100205" w:rsidSect="002F79AC">
          <w:pgSz w:w="11900" w:h="16840"/>
          <w:pgMar w:top="1265" w:right="740" w:bottom="1440" w:left="900" w:header="0" w:footer="0" w:gutter="0"/>
          <w:pgBorders w:offsetFrom="page">
            <w:top w:val="single" w:sz="4" w:space="24" w:color="auto"/>
            <w:left w:val="single" w:sz="4" w:space="24" w:color="auto"/>
            <w:bottom w:val="single" w:sz="4" w:space="24" w:color="auto"/>
            <w:right w:val="single" w:sz="4" w:space="24" w:color="auto"/>
          </w:pgBorders>
          <w:cols w:space="0" w:equalWidth="0">
            <w:col w:w="10260"/>
          </w:cols>
          <w:titlePg/>
          <w:docGrid w:linePitch="360"/>
        </w:sectPr>
      </w:pPr>
    </w:p>
    <w:p w14:paraId="423694C2" w14:textId="0093B269" w:rsidR="00C5136E" w:rsidRPr="00896DC7" w:rsidRDefault="00896DC7" w:rsidP="00896DC7">
      <w:pPr>
        <w:rPr>
          <w:rFonts w:ascii="Times New Roman" w:hAnsi="Times New Roman" w:cs="Times New Roman"/>
          <w:sz w:val="28"/>
          <w:szCs w:val="28"/>
        </w:rPr>
      </w:pPr>
      <w:r>
        <w:rPr>
          <w:rFonts w:ascii="Times New Roman" w:eastAsia="Times New Roman" w:hAnsi="Times New Roman"/>
          <w:sz w:val="28"/>
          <w:szCs w:val="28"/>
        </w:rPr>
        <w:lastRenderedPageBreak/>
        <w:t xml:space="preserve">                                      </w:t>
      </w:r>
      <w:r w:rsidRPr="00896DC7">
        <w:rPr>
          <w:rFonts w:ascii="Times New Roman" w:eastAsia="Times New Roman" w:hAnsi="Times New Roman"/>
          <w:b/>
          <w:sz w:val="28"/>
          <w:szCs w:val="28"/>
        </w:rPr>
        <w:t>BACKGROUND OVERVIEW</w:t>
      </w:r>
    </w:p>
    <w:p w14:paraId="7782620D" w14:textId="0D48EADB" w:rsidR="00C5136E" w:rsidRDefault="00C5136E" w:rsidP="002351BA">
      <w:pPr>
        <w:ind w:left="113"/>
        <w:rPr>
          <w:rFonts w:ascii="Times New Roman" w:hAnsi="Times New Roman" w:cs="Times New Roman"/>
          <w:sz w:val="24"/>
          <w:szCs w:val="24"/>
        </w:rPr>
      </w:pPr>
    </w:p>
    <w:p w14:paraId="34583C67" w14:textId="38120BF7" w:rsidR="007843AA" w:rsidRDefault="007843AA" w:rsidP="002351BA">
      <w:pPr>
        <w:ind w:left="113"/>
        <w:rPr>
          <w:rFonts w:ascii="Times New Roman" w:hAnsi="Times New Roman" w:cs="Times New Roman"/>
          <w:i/>
          <w:iCs/>
          <w:sz w:val="24"/>
          <w:szCs w:val="24"/>
        </w:rPr>
      </w:pPr>
      <w:r w:rsidRPr="007843AA">
        <w:rPr>
          <w:rFonts w:ascii="Times New Roman" w:hAnsi="Times New Roman" w:cs="Times New Roman"/>
          <w:i/>
          <w:iCs/>
          <w:sz w:val="24"/>
          <w:szCs w:val="24"/>
        </w:rPr>
        <w:t>2.1 Epileptic seizures</w:t>
      </w:r>
    </w:p>
    <w:p w14:paraId="2761E6B0" w14:textId="77777777" w:rsidR="007843AA" w:rsidRPr="007843AA" w:rsidRDefault="007843AA" w:rsidP="002351BA">
      <w:pPr>
        <w:ind w:left="113"/>
        <w:rPr>
          <w:rFonts w:ascii="Times New Roman" w:hAnsi="Times New Roman" w:cs="Times New Roman"/>
          <w:i/>
          <w:iCs/>
          <w:sz w:val="24"/>
          <w:szCs w:val="24"/>
        </w:rPr>
      </w:pPr>
    </w:p>
    <w:p w14:paraId="13925CC0" w14:textId="69048551" w:rsidR="007843AA" w:rsidRDefault="007843AA" w:rsidP="002351BA">
      <w:pPr>
        <w:ind w:left="113"/>
      </w:pPr>
      <w:r>
        <w:t xml:space="preserve"> </w:t>
      </w:r>
      <w:r w:rsidRPr="007843AA">
        <w:rPr>
          <w:rFonts w:ascii="Times New Roman" w:hAnsi="Times New Roman" w:cs="Times New Roman"/>
          <w:sz w:val="24"/>
          <w:szCs w:val="24"/>
        </w:rPr>
        <w:t>A seizure corresponds to the event and the primary clinical encumbrance of an active epileptic condition. It could be hard to give an elaborated specification of subjective and objective clinical phenomena during an epileptic seizure, because of the broad range of possible appearances. How the seizure present depends, among other things, on the location of onset in the brain, sleep-wake cycle and the maturity of the brain</w:t>
      </w:r>
      <w:r>
        <w:t>.</w:t>
      </w:r>
    </w:p>
    <w:p w14:paraId="3109B2B5" w14:textId="77777777" w:rsidR="007843AA" w:rsidRDefault="007843AA" w:rsidP="002351BA">
      <w:pPr>
        <w:ind w:left="113"/>
      </w:pPr>
    </w:p>
    <w:p w14:paraId="5F694718" w14:textId="77777777" w:rsidR="007843AA" w:rsidRPr="007843AA" w:rsidRDefault="007843AA" w:rsidP="002351BA">
      <w:pPr>
        <w:ind w:left="113"/>
        <w:rPr>
          <w:rFonts w:ascii="Times New Roman" w:hAnsi="Times New Roman" w:cs="Times New Roman"/>
          <w:i/>
          <w:iCs/>
          <w:sz w:val="24"/>
          <w:szCs w:val="24"/>
        </w:rPr>
      </w:pPr>
      <w:r w:rsidRPr="007843AA">
        <w:rPr>
          <w:rFonts w:ascii="Times New Roman" w:hAnsi="Times New Roman" w:cs="Times New Roman"/>
          <w:i/>
          <w:iCs/>
          <w:sz w:val="24"/>
          <w:szCs w:val="24"/>
        </w:rPr>
        <w:t xml:space="preserve"> 2.2 Epilepsy detection using EEG</w:t>
      </w:r>
    </w:p>
    <w:p w14:paraId="01097B5C" w14:textId="77777777" w:rsidR="007843AA" w:rsidRDefault="007843AA" w:rsidP="002351BA">
      <w:pPr>
        <w:ind w:left="113"/>
      </w:pPr>
    </w:p>
    <w:p w14:paraId="416679C6" w14:textId="7BDB72A5" w:rsidR="007843AA" w:rsidRPr="007843AA" w:rsidRDefault="007843AA" w:rsidP="002351BA">
      <w:pPr>
        <w:ind w:left="113"/>
        <w:rPr>
          <w:rFonts w:ascii="Times New Roman" w:hAnsi="Times New Roman" w:cs="Times New Roman"/>
          <w:sz w:val="24"/>
          <w:szCs w:val="24"/>
        </w:rPr>
      </w:pPr>
      <w:r w:rsidRPr="007843AA">
        <w:rPr>
          <w:rFonts w:ascii="Times New Roman" w:hAnsi="Times New Roman" w:cs="Times New Roman"/>
          <w:sz w:val="24"/>
          <w:szCs w:val="24"/>
        </w:rPr>
        <w:t xml:space="preserve"> By analyzing recorded EEG signals, it is possible to study the characteristics of epileptic seizures. The EEG signals recorded during seizures contains patterns that differ from the EEG signals recorded from a non-epileptic person. Hence, the EEG analysis enables to differentiate epileptic from normal data, and to distinguish the different phases of a seizure. By detecting EEG changes preceding a seizure, it is possible to predict the onset of epileptic seizures. That type of prediction system requires an automated system that can clearly distinguish normal, pre-ictal, and inter-ictal stages. The normal stage is EEG-data from a healthy person, the pre-ictal stage refers to the EEG changes preceding a seizure, and the inter-ictal stage refers to the EEG changes during a seizure. For this detection system, there are two main considerations. The first consideration is the type of features to be extracted from the EEG signal, i.e. the feature extraction techniques. The second consideration is the type of analysis techniques to be utilized on the extracted features to detect the stage, i.e. the classification techniques.</w:t>
      </w:r>
    </w:p>
    <w:p w14:paraId="2CCA1250" w14:textId="5F2D4FF7" w:rsidR="007843AA" w:rsidRPr="007843AA" w:rsidRDefault="007843AA" w:rsidP="002351BA">
      <w:pPr>
        <w:ind w:left="113"/>
        <w:rPr>
          <w:rFonts w:ascii="Times New Roman" w:hAnsi="Times New Roman" w:cs="Times New Roman"/>
          <w:sz w:val="24"/>
          <w:szCs w:val="24"/>
        </w:rPr>
      </w:pPr>
    </w:p>
    <w:p w14:paraId="7439DC23" w14:textId="6ABF249F" w:rsidR="007843AA" w:rsidRDefault="007843AA" w:rsidP="002351BA">
      <w:pPr>
        <w:ind w:left="113"/>
        <w:rPr>
          <w:rFonts w:ascii="Times New Roman" w:hAnsi="Times New Roman" w:cs="Times New Roman"/>
          <w:i/>
          <w:iCs/>
          <w:sz w:val="24"/>
          <w:szCs w:val="24"/>
        </w:rPr>
      </w:pPr>
      <w:r w:rsidRPr="007843AA">
        <w:rPr>
          <w:rFonts w:ascii="Times New Roman" w:hAnsi="Times New Roman" w:cs="Times New Roman"/>
          <w:i/>
          <w:iCs/>
          <w:sz w:val="24"/>
          <w:szCs w:val="24"/>
        </w:rPr>
        <w:t>2.3 EEG Channel Selection for Epileptic Seizure Detection</w:t>
      </w:r>
    </w:p>
    <w:p w14:paraId="41ECD5FB" w14:textId="77777777" w:rsidR="007843AA" w:rsidRPr="007843AA" w:rsidRDefault="007843AA" w:rsidP="002351BA">
      <w:pPr>
        <w:ind w:left="113"/>
        <w:rPr>
          <w:rFonts w:ascii="Times New Roman" w:hAnsi="Times New Roman" w:cs="Times New Roman"/>
          <w:i/>
          <w:iCs/>
          <w:sz w:val="24"/>
          <w:szCs w:val="24"/>
        </w:rPr>
      </w:pPr>
    </w:p>
    <w:p w14:paraId="6861ACD1" w14:textId="6FD35425" w:rsidR="007843AA" w:rsidRDefault="007843AA" w:rsidP="002351BA">
      <w:pPr>
        <w:ind w:left="113"/>
        <w:rPr>
          <w:rFonts w:ascii="Times New Roman" w:hAnsi="Times New Roman" w:cs="Times New Roman"/>
          <w:sz w:val="24"/>
          <w:szCs w:val="24"/>
        </w:rPr>
      </w:pPr>
      <w:r w:rsidRPr="007843AA">
        <w:rPr>
          <w:rFonts w:ascii="Times New Roman" w:hAnsi="Times New Roman" w:cs="Times New Roman"/>
          <w:sz w:val="24"/>
          <w:szCs w:val="24"/>
        </w:rPr>
        <w:t xml:space="preserve"> When performing </w:t>
      </w:r>
      <w:r w:rsidR="00305DE7">
        <w:rPr>
          <w:rFonts w:ascii="Times New Roman" w:hAnsi="Times New Roman" w:cs="Times New Roman"/>
          <w:sz w:val="24"/>
          <w:szCs w:val="24"/>
        </w:rPr>
        <w:t>EEG on scalp</w:t>
      </w:r>
      <w:r w:rsidRPr="007843AA">
        <w:rPr>
          <w:rFonts w:ascii="Times New Roman" w:hAnsi="Times New Roman" w:cs="Times New Roman"/>
          <w:sz w:val="24"/>
          <w:szCs w:val="24"/>
        </w:rPr>
        <w:t xml:space="preserve">, the voltage difference between two specified electrodes forms a channel. There are five brain waves distinguished by their different frequency bands that contains most of the useful information about the state of the human brain. The frequency bands are delta, theta, alpha, beta and gamma. All of them are related to different states of the mind, and unexpected disturbance of the waves occurs for instance during an epileptic seizure. To classify these signals, you can choose to either work on a subset </w:t>
      </w:r>
      <w:r w:rsidR="00305DE7" w:rsidRPr="007843AA">
        <w:rPr>
          <w:rFonts w:ascii="Times New Roman" w:hAnsi="Times New Roman" w:cs="Times New Roman"/>
          <w:sz w:val="24"/>
          <w:szCs w:val="24"/>
        </w:rPr>
        <w:t>of work</w:t>
      </w:r>
      <w:r w:rsidRPr="007843AA">
        <w:rPr>
          <w:rFonts w:ascii="Times New Roman" w:hAnsi="Times New Roman" w:cs="Times New Roman"/>
          <w:sz w:val="24"/>
          <w:szCs w:val="24"/>
        </w:rPr>
        <w:t xml:space="preserve"> on all the channels</w:t>
      </w:r>
      <w:r w:rsidR="00305DE7">
        <w:rPr>
          <w:rFonts w:ascii="Times New Roman" w:hAnsi="Times New Roman" w:cs="Times New Roman"/>
          <w:sz w:val="24"/>
          <w:szCs w:val="24"/>
        </w:rPr>
        <w:t xml:space="preserve"> or </w:t>
      </w:r>
      <w:r w:rsidR="00305DE7" w:rsidRPr="007843AA">
        <w:rPr>
          <w:rFonts w:ascii="Times New Roman" w:hAnsi="Times New Roman" w:cs="Times New Roman"/>
          <w:sz w:val="24"/>
          <w:szCs w:val="24"/>
        </w:rPr>
        <w:t>channels based on a selected criterion</w:t>
      </w:r>
      <w:r w:rsidRPr="007843AA">
        <w:rPr>
          <w:rFonts w:ascii="Times New Roman" w:hAnsi="Times New Roman" w:cs="Times New Roman"/>
          <w:sz w:val="24"/>
          <w:szCs w:val="24"/>
        </w:rPr>
        <w:t xml:space="preserve">. During seizure detection the channel reduction is of a potential value. Generally, EEG recordings have different channels for signals received from different placings on the scalp. Working with many channels </w:t>
      </w:r>
      <w:r w:rsidR="00305DE7">
        <w:rPr>
          <w:rFonts w:ascii="Times New Roman" w:hAnsi="Times New Roman" w:cs="Times New Roman"/>
          <w:sz w:val="24"/>
          <w:szCs w:val="24"/>
        </w:rPr>
        <w:t>sometimes</w:t>
      </w:r>
      <w:r w:rsidRPr="007843AA">
        <w:rPr>
          <w:rFonts w:ascii="Times New Roman" w:hAnsi="Times New Roman" w:cs="Times New Roman"/>
          <w:sz w:val="24"/>
          <w:szCs w:val="24"/>
        </w:rPr>
        <w:t xml:space="preserve"> lead to an overfitting effect, especially when working with channels that are redundant. The channel selection can be used to cut down the feature pattern size, and thereupon decrease the computational cost of the feature extraction and classification. A study published in 2015 concluded that it is possible to make use of a small set of EEG channels ranging from 10 to 30 percent of the total channels, without losing much performance in the classification tasks. The study also mentions that signal statics such as entropy </w:t>
      </w:r>
      <w:r w:rsidR="00305DE7">
        <w:rPr>
          <w:rFonts w:ascii="Times New Roman" w:hAnsi="Times New Roman" w:cs="Times New Roman"/>
          <w:sz w:val="24"/>
          <w:szCs w:val="24"/>
        </w:rPr>
        <w:t xml:space="preserve">and variance </w:t>
      </w:r>
      <w:r w:rsidRPr="007843AA">
        <w:rPr>
          <w:rFonts w:ascii="Times New Roman" w:hAnsi="Times New Roman" w:cs="Times New Roman"/>
          <w:sz w:val="24"/>
          <w:szCs w:val="24"/>
        </w:rPr>
        <w:t>could be used for channel selection during EEG seizure detection.</w:t>
      </w:r>
    </w:p>
    <w:p w14:paraId="1082D5DC" w14:textId="77777777" w:rsidR="007843AA" w:rsidRPr="007843AA" w:rsidRDefault="007843AA" w:rsidP="002351BA">
      <w:pPr>
        <w:ind w:left="113"/>
        <w:rPr>
          <w:rFonts w:ascii="Times New Roman" w:hAnsi="Times New Roman" w:cs="Times New Roman"/>
          <w:sz w:val="24"/>
          <w:szCs w:val="24"/>
        </w:rPr>
      </w:pPr>
    </w:p>
    <w:p w14:paraId="6601E91A" w14:textId="77777777" w:rsidR="000E5DF4" w:rsidRDefault="000E5DF4" w:rsidP="002351BA">
      <w:pPr>
        <w:ind w:left="113"/>
        <w:jc w:val="both"/>
        <w:rPr>
          <w:rFonts w:ascii="Times New Roman" w:hAnsi="Times New Roman" w:cs="Times New Roman"/>
          <w:bCs/>
          <w:i/>
          <w:iCs/>
          <w:spacing w:val="-1"/>
          <w:sz w:val="24"/>
          <w:szCs w:val="24"/>
          <w:shd w:val="clear" w:color="auto" w:fill="FFFFFF"/>
        </w:rPr>
      </w:pPr>
    </w:p>
    <w:p w14:paraId="360F04B8" w14:textId="77777777" w:rsidR="000E5DF4" w:rsidRDefault="000E5DF4" w:rsidP="002351BA">
      <w:pPr>
        <w:ind w:left="113"/>
        <w:jc w:val="both"/>
        <w:rPr>
          <w:rFonts w:ascii="Times New Roman" w:hAnsi="Times New Roman" w:cs="Times New Roman"/>
          <w:bCs/>
          <w:i/>
          <w:iCs/>
          <w:spacing w:val="-1"/>
          <w:sz w:val="24"/>
          <w:szCs w:val="24"/>
          <w:shd w:val="clear" w:color="auto" w:fill="FFFFFF"/>
        </w:rPr>
      </w:pPr>
    </w:p>
    <w:p w14:paraId="6607AC35" w14:textId="6FE818DF" w:rsidR="008921D8" w:rsidRPr="008921D8" w:rsidRDefault="008921D8" w:rsidP="002351BA">
      <w:pPr>
        <w:ind w:left="113"/>
        <w:jc w:val="both"/>
        <w:rPr>
          <w:rFonts w:ascii="Times New Roman" w:hAnsi="Times New Roman" w:cs="Times New Roman"/>
          <w:bCs/>
          <w:i/>
          <w:iCs/>
          <w:spacing w:val="-1"/>
          <w:sz w:val="24"/>
          <w:szCs w:val="24"/>
          <w:shd w:val="clear" w:color="auto" w:fill="FFFFFF"/>
        </w:rPr>
      </w:pPr>
      <w:r w:rsidRPr="008921D8">
        <w:rPr>
          <w:rFonts w:ascii="Times New Roman" w:hAnsi="Times New Roman" w:cs="Times New Roman"/>
          <w:bCs/>
          <w:i/>
          <w:iCs/>
          <w:spacing w:val="-1"/>
          <w:sz w:val="24"/>
          <w:szCs w:val="24"/>
          <w:shd w:val="clear" w:color="auto" w:fill="FFFFFF"/>
        </w:rPr>
        <w:t>2</w:t>
      </w:r>
      <w:r w:rsidRPr="008921D8">
        <w:rPr>
          <w:rFonts w:ascii="Times New Roman" w:hAnsi="Times New Roman" w:cs="Times New Roman"/>
          <w:bCs/>
          <w:i/>
          <w:iCs/>
          <w:spacing w:val="-1"/>
          <w:sz w:val="28"/>
          <w:szCs w:val="28"/>
          <w:shd w:val="clear" w:color="auto" w:fill="FFFFFF"/>
        </w:rPr>
        <w:t>.</w:t>
      </w:r>
      <w:r w:rsidRPr="008921D8">
        <w:rPr>
          <w:rFonts w:ascii="Times New Roman" w:hAnsi="Times New Roman" w:cs="Times New Roman"/>
          <w:bCs/>
          <w:i/>
          <w:iCs/>
          <w:spacing w:val="-1"/>
          <w:sz w:val="24"/>
          <w:szCs w:val="24"/>
          <w:shd w:val="clear" w:color="auto" w:fill="FFFFFF"/>
        </w:rPr>
        <w:t>4 Technologies Involved</w:t>
      </w:r>
    </w:p>
    <w:p w14:paraId="1E5916BE" w14:textId="77777777" w:rsidR="008921D8" w:rsidRPr="008921D8" w:rsidRDefault="008921D8" w:rsidP="002351BA">
      <w:pPr>
        <w:ind w:left="113"/>
        <w:jc w:val="both"/>
        <w:rPr>
          <w:rFonts w:ascii="Times New Roman" w:hAnsi="Times New Roman" w:cs="Times New Roman"/>
          <w:bCs/>
          <w:spacing w:val="-1"/>
          <w:sz w:val="24"/>
          <w:szCs w:val="24"/>
          <w:shd w:val="clear" w:color="auto" w:fill="FFFFFF"/>
        </w:rPr>
      </w:pPr>
    </w:p>
    <w:p w14:paraId="4F6658C6" w14:textId="77777777" w:rsidR="008921D8" w:rsidRPr="008921D8" w:rsidRDefault="008921D8" w:rsidP="002351BA">
      <w:pPr>
        <w:ind w:left="113"/>
        <w:jc w:val="both"/>
        <w:rPr>
          <w:rFonts w:ascii="Times New Roman" w:hAnsi="Times New Roman" w:cs="Times New Roman"/>
          <w:bCs/>
          <w:sz w:val="24"/>
          <w:szCs w:val="24"/>
        </w:rPr>
      </w:pPr>
      <w:r w:rsidRPr="008921D8">
        <w:rPr>
          <w:rFonts w:ascii="Times New Roman" w:hAnsi="Times New Roman" w:cs="Times New Roman"/>
          <w:bCs/>
          <w:sz w:val="24"/>
          <w:szCs w:val="24"/>
        </w:rPr>
        <w:lastRenderedPageBreak/>
        <w:t>HARDWARE</w:t>
      </w:r>
    </w:p>
    <w:p w14:paraId="246896DF" w14:textId="7998CF68" w:rsidR="008921D8" w:rsidRPr="008921D8" w:rsidRDefault="008921D8" w:rsidP="002351BA">
      <w:pPr>
        <w:pStyle w:val="ListParagraph"/>
        <w:numPr>
          <w:ilvl w:val="0"/>
          <w:numId w:val="7"/>
        </w:numPr>
        <w:spacing w:after="160" w:line="256" w:lineRule="auto"/>
        <w:ind w:left="113"/>
        <w:contextualSpacing/>
        <w:rPr>
          <w:rFonts w:ascii="Times New Roman" w:hAnsi="Times New Roman" w:cs="Times New Roman"/>
          <w:sz w:val="24"/>
          <w:szCs w:val="24"/>
        </w:rPr>
      </w:pPr>
      <w:r w:rsidRPr="008921D8">
        <w:rPr>
          <w:rFonts w:ascii="Times New Roman" w:hAnsi="Times New Roman" w:cs="Times New Roman"/>
          <w:sz w:val="24"/>
          <w:szCs w:val="24"/>
        </w:rPr>
        <w:t xml:space="preserve">Intel Core (TM) i5-6300HQ </w:t>
      </w:r>
    </w:p>
    <w:p w14:paraId="5B70B4EA" w14:textId="77777777" w:rsidR="008921D8" w:rsidRPr="008921D8" w:rsidRDefault="008921D8" w:rsidP="002351BA">
      <w:pPr>
        <w:pStyle w:val="ListParagraph"/>
        <w:numPr>
          <w:ilvl w:val="0"/>
          <w:numId w:val="7"/>
        </w:numPr>
        <w:spacing w:after="160" w:line="256" w:lineRule="auto"/>
        <w:ind w:left="113"/>
        <w:contextualSpacing/>
        <w:rPr>
          <w:rFonts w:ascii="Times New Roman" w:hAnsi="Times New Roman" w:cs="Times New Roman"/>
          <w:sz w:val="24"/>
          <w:szCs w:val="24"/>
        </w:rPr>
      </w:pPr>
      <w:r w:rsidRPr="008921D8">
        <w:rPr>
          <w:rFonts w:ascii="Times New Roman" w:hAnsi="Times New Roman" w:cs="Times New Roman"/>
          <w:sz w:val="24"/>
          <w:szCs w:val="24"/>
        </w:rPr>
        <w:t>CPU @ 3.40GHz x 4</w:t>
      </w:r>
    </w:p>
    <w:p w14:paraId="0DD94EED" w14:textId="77777777" w:rsidR="008921D8" w:rsidRPr="008921D8" w:rsidRDefault="008921D8" w:rsidP="002351BA">
      <w:pPr>
        <w:pStyle w:val="ListParagraph"/>
        <w:numPr>
          <w:ilvl w:val="0"/>
          <w:numId w:val="7"/>
        </w:numPr>
        <w:spacing w:after="160" w:line="256" w:lineRule="auto"/>
        <w:ind w:left="113"/>
        <w:contextualSpacing/>
        <w:rPr>
          <w:rFonts w:ascii="Times New Roman" w:hAnsi="Times New Roman" w:cs="Times New Roman"/>
          <w:sz w:val="24"/>
          <w:szCs w:val="24"/>
        </w:rPr>
      </w:pPr>
      <w:r w:rsidRPr="008921D8">
        <w:rPr>
          <w:rFonts w:ascii="Times New Roman" w:hAnsi="Times New Roman" w:cs="Times New Roman"/>
          <w:sz w:val="24"/>
          <w:szCs w:val="24"/>
        </w:rPr>
        <w:t xml:space="preserve"> 8GB of DDR4 RAM </w:t>
      </w:r>
    </w:p>
    <w:p w14:paraId="64B58C5F" w14:textId="407D246B" w:rsidR="008921D8" w:rsidRDefault="008921D8" w:rsidP="002351BA">
      <w:pPr>
        <w:pStyle w:val="ListParagraph"/>
        <w:numPr>
          <w:ilvl w:val="0"/>
          <w:numId w:val="7"/>
        </w:numPr>
        <w:spacing w:after="160" w:line="256" w:lineRule="auto"/>
        <w:ind w:left="113"/>
        <w:contextualSpacing/>
        <w:rPr>
          <w:rFonts w:ascii="Times New Roman" w:hAnsi="Times New Roman" w:cs="Times New Roman"/>
          <w:sz w:val="24"/>
          <w:szCs w:val="24"/>
        </w:rPr>
      </w:pPr>
      <w:r w:rsidRPr="008921D8">
        <w:rPr>
          <w:rFonts w:ascii="Times New Roman" w:hAnsi="Times New Roman" w:cs="Times New Roman"/>
          <w:sz w:val="24"/>
          <w:szCs w:val="24"/>
        </w:rPr>
        <w:t xml:space="preserve"> NVIDIA GeForce GTX 960M 4GB DDR5</w:t>
      </w:r>
    </w:p>
    <w:p w14:paraId="1BEB02ED" w14:textId="77777777" w:rsidR="008921D8" w:rsidRPr="008921D8" w:rsidRDefault="008921D8" w:rsidP="002351BA">
      <w:pPr>
        <w:pStyle w:val="ListParagraph"/>
        <w:spacing w:after="160" w:line="256" w:lineRule="auto"/>
        <w:ind w:left="113"/>
        <w:contextualSpacing/>
        <w:rPr>
          <w:rFonts w:ascii="Times New Roman" w:hAnsi="Times New Roman" w:cs="Times New Roman"/>
          <w:sz w:val="24"/>
          <w:szCs w:val="24"/>
        </w:rPr>
      </w:pPr>
    </w:p>
    <w:p w14:paraId="23D71425" w14:textId="77777777" w:rsidR="008921D8" w:rsidRPr="008921D8" w:rsidRDefault="008921D8" w:rsidP="002351BA">
      <w:pPr>
        <w:ind w:left="113"/>
        <w:jc w:val="both"/>
        <w:rPr>
          <w:rFonts w:ascii="Times New Roman" w:hAnsi="Times New Roman" w:cs="Times New Roman"/>
          <w:bCs/>
          <w:i/>
          <w:iCs/>
          <w:sz w:val="24"/>
          <w:szCs w:val="24"/>
        </w:rPr>
      </w:pPr>
      <w:r w:rsidRPr="008921D8">
        <w:rPr>
          <w:rFonts w:ascii="Times New Roman" w:hAnsi="Times New Roman" w:cs="Times New Roman"/>
          <w:bCs/>
          <w:i/>
          <w:iCs/>
          <w:sz w:val="24"/>
          <w:szCs w:val="24"/>
        </w:rPr>
        <w:t>SOFTWARE</w:t>
      </w:r>
    </w:p>
    <w:p w14:paraId="0D2C9E0B" w14:textId="77777777" w:rsidR="008921D8" w:rsidRPr="008921D8" w:rsidRDefault="008921D8" w:rsidP="002351BA">
      <w:pPr>
        <w:pStyle w:val="ListParagraph"/>
        <w:numPr>
          <w:ilvl w:val="0"/>
          <w:numId w:val="8"/>
        </w:numPr>
        <w:spacing w:after="160" w:line="256" w:lineRule="auto"/>
        <w:ind w:left="113"/>
        <w:contextualSpacing/>
        <w:jc w:val="both"/>
        <w:rPr>
          <w:rFonts w:ascii="Times New Roman" w:hAnsi="Times New Roman" w:cs="Times New Roman"/>
          <w:sz w:val="24"/>
          <w:szCs w:val="24"/>
        </w:rPr>
      </w:pPr>
      <w:r w:rsidRPr="008921D8">
        <w:rPr>
          <w:rFonts w:ascii="Times New Roman" w:hAnsi="Times New Roman" w:cs="Times New Roman"/>
          <w:sz w:val="24"/>
          <w:szCs w:val="24"/>
        </w:rPr>
        <w:t>Python 3.7</w:t>
      </w:r>
    </w:p>
    <w:p w14:paraId="03B7D43B" w14:textId="77777777" w:rsidR="008921D8" w:rsidRPr="008921D8" w:rsidRDefault="008921D8" w:rsidP="002351BA">
      <w:pPr>
        <w:pStyle w:val="ListParagraph"/>
        <w:numPr>
          <w:ilvl w:val="0"/>
          <w:numId w:val="8"/>
        </w:numPr>
        <w:spacing w:after="160" w:line="256" w:lineRule="auto"/>
        <w:ind w:left="113"/>
        <w:contextualSpacing/>
        <w:jc w:val="both"/>
        <w:rPr>
          <w:rFonts w:ascii="Times New Roman" w:hAnsi="Times New Roman" w:cs="Times New Roman"/>
          <w:sz w:val="24"/>
          <w:szCs w:val="24"/>
        </w:rPr>
      </w:pPr>
      <w:r w:rsidRPr="008921D8">
        <w:rPr>
          <w:rFonts w:ascii="Times New Roman" w:hAnsi="Times New Roman" w:cs="Times New Roman"/>
          <w:sz w:val="24"/>
          <w:szCs w:val="24"/>
        </w:rPr>
        <w:t>Anaconda Navigator</w:t>
      </w:r>
    </w:p>
    <w:p w14:paraId="73EDCB97" w14:textId="77400B61" w:rsidR="008921D8" w:rsidRPr="008921D8" w:rsidRDefault="008921D8" w:rsidP="002351BA">
      <w:pPr>
        <w:pStyle w:val="ListParagraph"/>
        <w:numPr>
          <w:ilvl w:val="0"/>
          <w:numId w:val="8"/>
        </w:numPr>
        <w:spacing w:after="160" w:line="256" w:lineRule="auto"/>
        <w:ind w:left="113"/>
        <w:contextualSpacing/>
        <w:jc w:val="both"/>
        <w:rPr>
          <w:rFonts w:ascii="Times New Roman" w:hAnsi="Times New Roman" w:cs="Times New Roman"/>
          <w:sz w:val="24"/>
          <w:szCs w:val="24"/>
        </w:rPr>
      </w:pPr>
      <w:proofErr w:type="spellStart"/>
      <w:r w:rsidRPr="008921D8">
        <w:rPr>
          <w:rFonts w:ascii="Times New Roman" w:hAnsi="Times New Roman" w:cs="Times New Roman"/>
          <w:sz w:val="24"/>
          <w:szCs w:val="24"/>
        </w:rPr>
        <w:t>Jupyter</w:t>
      </w:r>
      <w:proofErr w:type="spellEnd"/>
    </w:p>
    <w:p w14:paraId="55EE5FBC" w14:textId="297D218F" w:rsidR="008921D8" w:rsidRPr="008921D8" w:rsidRDefault="008921D8" w:rsidP="002351BA">
      <w:pPr>
        <w:pStyle w:val="ListParagraph"/>
        <w:numPr>
          <w:ilvl w:val="0"/>
          <w:numId w:val="8"/>
        </w:numPr>
        <w:spacing w:after="160" w:line="256" w:lineRule="auto"/>
        <w:ind w:left="113"/>
        <w:contextualSpacing/>
        <w:jc w:val="both"/>
        <w:rPr>
          <w:rFonts w:ascii="Times New Roman" w:hAnsi="Times New Roman" w:cs="Times New Roman"/>
          <w:sz w:val="24"/>
          <w:szCs w:val="24"/>
        </w:rPr>
      </w:pPr>
      <w:r w:rsidRPr="008921D8">
        <w:rPr>
          <w:rFonts w:ascii="Times New Roman" w:hAnsi="Times New Roman" w:cs="Times New Roman"/>
          <w:sz w:val="24"/>
          <w:szCs w:val="24"/>
        </w:rPr>
        <w:t>Python Libraries (NumPy, Pandas, Matplotlib, SciPy)</w:t>
      </w:r>
    </w:p>
    <w:p w14:paraId="42A887F1" w14:textId="012310A5" w:rsidR="00C5136E" w:rsidRPr="002351BA" w:rsidRDefault="008921D8" w:rsidP="002351BA">
      <w:pPr>
        <w:ind w:left="113"/>
        <w:rPr>
          <w:rFonts w:ascii="Times New Roman" w:hAnsi="Times New Roman" w:cs="Times New Roman"/>
          <w:sz w:val="24"/>
          <w:szCs w:val="24"/>
        </w:rPr>
      </w:pPr>
      <w:r>
        <w:rPr>
          <w:rFonts w:ascii="Times New Roman" w:hAnsi="Times New Roman" w:cs="Times New Roman"/>
          <w:sz w:val="24"/>
          <w:szCs w:val="24"/>
        </w:rPr>
        <w:t xml:space="preserve"> </w:t>
      </w:r>
      <w:r w:rsidR="00C5136E">
        <w:rPr>
          <w:rFonts w:ascii="Times New Roman" w:hAnsi="Times New Roman" w:cs="Times New Roman"/>
          <w:sz w:val="24"/>
          <w:szCs w:val="24"/>
        </w:rPr>
        <w:br w:type="page"/>
      </w:r>
      <w:r w:rsidR="002351BA">
        <w:rPr>
          <w:rFonts w:ascii="Times New Roman" w:hAnsi="Times New Roman" w:cs="Times New Roman"/>
          <w:sz w:val="24"/>
          <w:szCs w:val="24"/>
        </w:rPr>
        <w:lastRenderedPageBreak/>
        <w:t xml:space="preserve">                                          </w:t>
      </w:r>
      <w:r>
        <w:rPr>
          <w:rFonts w:ascii="Times New Roman" w:hAnsi="Times New Roman" w:cs="Times New Roman"/>
          <w:b/>
          <w:bCs/>
          <w:sz w:val="28"/>
          <w:szCs w:val="28"/>
        </w:rPr>
        <w:t xml:space="preserve"> </w:t>
      </w:r>
      <w:r w:rsidRPr="008921D8">
        <w:rPr>
          <w:rFonts w:ascii="Times New Roman" w:hAnsi="Times New Roman" w:cs="Times New Roman"/>
          <w:b/>
          <w:bCs/>
          <w:sz w:val="28"/>
          <w:szCs w:val="28"/>
        </w:rPr>
        <w:t>Methodology</w:t>
      </w:r>
    </w:p>
    <w:p w14:paraId="7BCD748E" w14:textId="77777777" w:rsidR="000E5DF4" w:rsidRDefault="000E5DF4" w:rsidP="008921D8">
      <w:pPr>
        <w:rPr>
          <w:rFonts w:ascii="Times New Roman" w:hAnsi="Times New Roman" w:cs="Times New Roman"/>
          <w:b/>
          <w:bCs/>
          <w:sz w:val="24"/>
          <w:szCs w:val="24"/>
        </w:rPr>
      </w:pPr>
    </w:p>
    <w:p w14:paraId="5DDC9363" w14:textId="7934DB49" w:rsidR="008921D8" w:rsidRPr="003454F2" w:rsidRDefault="008921D8" w:rsidP="008921D8">
      <w:pPr>
        <w:rPr>
          <w:rFonts w:ascii="Times New Roman" w:hAnsi="Times New Roman" w:cs="Times New Roman"/>
          <w:b/>
          <w:bCs/>
          <w:sz w:val="28"/>
          <w:szCs w:val="28"/>
        </w:rPr>
      </w:pPr>
      <w:r w:rsidRPr="003454F2">
        <w:rPr>
          <w:rFonts w:ascii="Times New Roman" w:hAnsi="Times New Roman" w:cs="Times New Roman"/>
          <w:sz w:val="24"/>
          <w:szCs w:val="24"/>
        </w:rPr>
        <w:t xml:space="preserve">This section starts with describing and motivating the data used in the </w:t>
      </w:r>
      <w:r w:rsidR="0057039F">
        <w:rPr>
          <w:rFonts w:ascii="Times New Roman" w:hAnsi="Times New Roman" w:cs="Times New Roman"/>
          <w:sz w:val="24"/>
          <w:szCs w:val="24"/>
        </w:rPr>
        <w:t>project</w:t>
      </w:r>
      <w:r w:rsidRPr="003454F2">
        <w:rPr>
          <w:rFonts w:ascii="Times New Roman" w:hAnsi="Times New Roman" w:cs="Times New Roman"/>
          <w:sz w:val="24"/>
          <w:szCs w:val="24"/>
        </w:rPr>
        <w:t>. The selection of EEG-channels is also discussed, followed by an explanation of how the feature extraction was performed. The last two subsections include the performance metrics used in the study, and details about how the classification was done</w:t>
      </w:r>
      <w:r w:rsidRPr="003454F2">
        <w:rPr>
          <w:rFonts w:ascii="Times New Roman" w:hAnsi="Times New Roman" w:cs="Times New Roman"/>
        </w:rPr>
        <w:t>.</w:t>
      </w:r>
    </w:p>
    <w:p w14:paraId="394AC1FF" w14:textId="085F704E" w:rsidR="00C5136E" w:rsidRPr="003454F2" w:rsidRDefault="00C5136E">
      <w:pPr>
        <w:rPr>
          <w:rFonts w:ascii="Times New Roman" w:hAnsi="Times New Roman" w:cs="Times New Roman"/>
          <w:sz w:val="24"/>
          <w:szCs w:val="24"/>
        </w:rPr>
      </w:pPr>
    </w:p>
    <w:p w14:paraId="3C61050D" w14:textId="16459D89" w:rsidR="003454F2" w:rsidRPr="00182BE3" w:rsidRDefault="003454F2">
      <w:pPr>
        <w:rPr>
          <w:rFonts w:ascii="Times New Roman" w:hAnsi="Times New Roman" w:cs="Times New Roman"/>
          <w:b/>
          <w:bCs/>
          <w:i/>
          <w:iCs/>
          <w:sz w:val="26"/>
          <w:szCs w:val="26"/>
        </w:rPr>
      </w:pPr>
      <w:r w:rsidRPr="00182BE3">
        <w:rPr>
          <w:rFonts w:ascii="Times New Roman" w:hAnsi="Times New Roman" w:cs="Times New Roman"/>
          <w:b/>
          <w:bCs/>
          <w:i/>
          <w:iCs/>
          <w:sz w:val="26"/>
          <w:szCs w:val="26"/>
        </w:rPr>
        <w:t>3.1 D</w:t>
      </w:r>
      <w:r w:rsidR="00182BE3" w:rsidRPr="00182BE3">
        <w:rPr>
          <w:rFonts w:ascii="Times New Roman" w:hAnsi="Times New Roman" w:cs="Times New Roman"/>
          <w:b/>
          <w:bCs/>
          <w:i/>
          <w:iCs/>
          <w:sz w:val="26"/>
          <w:szCs w:val="26"/>
        </w:rPr>
        <w:t>etailed Methodology that will be adopted</w:t>
      </w:r>
    </w:p>
    <w:p w14:paraId="7A8A883B" w14:textId="77777777" w:rsidR="000E5DF4" w:rsidRDefault="000E5DF4">
      <w:pPr>
        <w:rPr>
          <w:rFonts w:ascii="Times New Roman" w:hAnsi="Times New Roman" w:cs="Times New Roman"/>
          <w:i/>
          <w:iCs/>
          <w:sz w:val="24"/>
          <w:szCs w:val="24"/>
        </w:rPr>
      </w:pPr>
    </w:p>
    <w:p w14:paraId="4F071176" w14:textId="13FD614D" w:rsidR="00182BE3" w:rsidRPr="003454F2" w:rsidRDefault="00182BE3">
      <w:pPr>
        <w:rPr>
          <w:rFonts w:ascii="Times New Roman" w:hAnsi="Times New Roman" w:cs="Times New Roman"/>
          <w:i/>
          <w:iCs/>
          <w:sz w:val="24"/>
          <w:szCs w:val="24"/>
        </w:rPr>
      </w:pPr>
      <w:r>
        <w:rPr>
          <w:rFonts w:ascii="Times New Roman" w:hAnsi="Times New Roman" w:cs="Times New Roman"/>
          <w:i/>
          <w:iCs/>
          <w:sz w:val="24"/>
          <w:szCs w:val="24"/>
        </w:rPr>
        <w:t>3.1.1 Data</w:t>
      </w:r>
    </w:p>
    <w:p w14:paraId="66AE0337" w14:textId="77777777" w:rsidR="003454F2" w:rsidRPr="003454F2" w:rsidRDefault="003454F2">
      <w:pPr>
        <w:rPr>
          <w:rFonts w:ascii="Times New Roman" w:hAnsi="Times New Roman" w:cs="Times New Roman"/>
          <w:sz w:val="24"/>
          <w:szCs w:val="24"/>
        </w:rPr>
      </w:pPr>
    </w:p>
    <w:p w14:paraId="0803E675" w14:textId="6B651F0C" w:rsidR="003454F2" w:rsidRPr="003454F2" w:rsidRDefault="003228D3">
      <w:pPr>
        <w:rPr>
          <w:rFonts w:ascii="Times New Roman" w:hAnsi="Times New Roman" w:cs="Times New Roman"/>
          <w:sz w:val="24"/>
          <w:szCs w:val="24"/>
        </w:rPr>
      </w:pPr>
      <w:r>
        <w:rPr>
          <w:rFonts w:ascii="Times New Roman" w:hAnsi="Times New Roman" w:cs="Times New Roman"/>
          <w:spacing w:val="-1"/>
          <w:sz w:val="24"/>
          <w:szCs w:val="24"/>
          <w:shd w:val="clear" w:color="auto" w:fill="FFFFFF"/>
        </w:rPr>
        <w:t xml:space="preserve">The existing data is preprocessed EEG recording provided by Boston children’s Hospital. </w:t>
      </w:r>
      <w:r w:rsidR="003454F2" w:rsidRPr="003454F2">
        <w:rPr>
          <w:rFonts w:ascii="Times New Roman" w:hAnsi="Times New Roman" w:cs="Times New Roman"/>
          <w:spacing w:val="-1"/>
          <w:sz w:val="24"/>
          <w:szCs w:val="24"/>
          <w:shd w:val="clear" w:color="auto" w:fill="FFFFFF"/>
        </w:rPr>
        <w:t>The dataset includes 4097 electroencephalograms (EEG) readings per patient over 23.5 seconds, with 500 patients in total. The 4097 data points were then divided equally into 23 chunks per patient; each chunk is translated into one row in the dataset. Each row contains 178 readings that are turned into columns; in other words, there are 178 columns that make up one second of EEG readings. All in all, there are 11,500 rows and 180 columns with the first being patient ID and the last column containing the status of the patient, whether the patient is having a seizure or not.</w:t>
      </w:r>
      <w:r w:rsidR="003454F2" w:rsidRPr="003454F2">
        <w:rPr>
          <w:rFonts w:ascii="Times New Roman" w:hAnsi="Times New Roman" w:cs="Times New Roman"/>
          <w:sz w:val="24"/>
          <w:szCs w:val="24"/>
        </w:rPr>
        <w:t xml:space="preserve"> </w:t>
      </w:r>
    </w:p>
    <w:p w14:paraId="3A62961C" w14:textId="77777777" w:rsidR="003454F2" w:rsidRPr="003454F2" w:rsidRDefault="003454F2">
      <w:pPr>
        <w:rPr>
          <w:rFonts w:ascii="Times New Roman" w:hAnsi="Times New Roman" w:cs="Times New Roman"/>
          <w:sz w:val="24"/>
          <w:szCs w:val="24"/>
        </w:rPr>
      </w:pPr>
    </w:p>
    <w:p w14:paraId="40F5256C" w14:textId="3B1DE846" w:rsidR="003454F2" w:rsidRPr="00C77749" w:rsidRDefault="003454F2">
      <w:pPr>
        <w:rPr>
          <w:rFonts w:ascii="Times New Roman" w:hAnsi="Times New Roman" w:cs="Times New Roman"/>
          <w:i/>
          <w:iCs/>
          <w:sz w:val="24"/>
          <w:szCs w:val="24"/>
        </w:rPr>
      </w:pPr>
      <w:r w:rsidRPr="00C77749">
        <w:rPr>
          <w:rFonts w:ascii="Times New Roman" w:hAnsi="Times New Roman" w:cs="Times New Roman"/>
          <w:i/>
          <w:iCs/>
          <w:sz w:val="24"/>
          <w:szCs w:val="24"/>
        </w:rPr>
        <w:t>3.</w:t>
      </w:r>
      <w:r w:rsidR="00182BE3">
        <w:rPr>
          <w:rFonts w:ascii="Times New Roman" w:hAnsi="Times New Roman" w:cs="Times New Roman"/>
          <w:i/>
          <w:iCs/>
          <w:sz w:val="24"/>
          <w:szCs w:val="24"/>
        </w:rPr>
        <w:t>1.</w:t>
      </w:r>
      <w:r w:rsidRPr="00C77749">
        <w:rPr>
          <w:rFonts w:ascii="Times New Roman" w:hAnsi="Times New Roman" w:cs="Times New Roman"/>
          <w:i/>
          <w:iCs/>
          <w:sz w:val="24"/>
          <w:szCs w:val="24"/>
        </w:rPr>
        <w:t>2 Feature Extraction</w:t>
      </w:r>
    </w:p>
    <w:p w14:paraId="0E277E5A" w14:textId="75077CDF" w:rsidR="00C77749" w:rsidRDefault="00C77749">
      <w:pPr>
        <w:rPr>
          <w:rFonts w:ascii="Times New Roman" w:hAnsi="Times New Roman" w:cs="Times New Roman"/>
          <w:sz w:val="24"/>
          <w:szCs w:val="24"/>
        </w:rPr>
      </w:pPr>
    </w:p>
    <w:p w14:paraId="3B4E7F62" w14:textId="5246A212" w:rsidR="00C93AFC" w:rsidRDefault="00C93AFC">
      <w:pPr>
        <w:rPr>
          <w:rFonts w:ascii="Times New Roman" w:hAnsi="Times New Roman" w:cs="Times New Roman"/>
          <w:sz w:val="24"/>
          <w:szCs w:val="24"/>
        </w:rPr>
      </w:pPr>
      <w:r>
        <w:rPr>
          <w:rFonts w:ascii="Times New Roman" w:hAnsi="Times New Roman" w:cs="Times New Roman"/>
          <w:sz w:val="24"/>
          <w:szCs w:val="24"/>
        </w:rPr>
        <w:t>A</w:t>
      </w:r>
      <w:r w:rsidRPr="00C93AFC">
        <w:rPr>
          <w:rFonts w:ascii="Times New Roman" w:hAnsi="Times New Roman" w:cs="Times New Roman"/>
          <w:sz w:val="24"/>
          <w:szCs w:val="24"/>
        </w:rPr>
        <w:t>ll features have the same importance as each of them represent one EEG reading so no need for feature extraction</w:t>
      </w:r>
      <w:r>
        <w:rPr>
          <w:rFonts w:ascii="Times New Roman" w:hAnsi="Times New Roman" w:cs="Times New Roman"/>
          <w:sz w:val="24"/>
          <w:szCs w:val="24"/>
        </w:rPr>
        <w:t>.</w:t>
      </w:r>
    </w:p>
    <w:p w14:paraId="7AC46C98" w14:textId="5C86FE2D" w:rsidR="00173876" w:rsidRPr="00173876" w:rsidRDefault="00173876">
      <w:pPr>
        <w:rPr>
          <w:rFonts w:ascii="Times New Roman" w:hAnsi="Times New Roman" w:cs="Times New Roman"/>
          <w:sz w:val="24"/>
          <w:szCs w:val="24"/>
        </w:rPr>
      </w:pPr>
    </w:p>
    <w:p w14:paraId="2F4B3BC7" w14:textId="7CC99391" w:rsidR="008C0C2F" w:rsidRDefault="00173876">
      <w:pPr>
        <w:rPr>
          <w:rFonts w:ascii="Times New Roman" w:hAnsi="Times New Roman" w:cs="Times New Roman"/>
          <w:i/>
          <w:iCs/>
          <w:sz w:val="24"/>
          <w:szCs w:val="24"/>
        </w:rPr>
      </w:pPr>
      <w:r w:rsidRPr="00173876">
        <w:rPr>
          <w:rFonts w:ascii="Times New Roman" w:hAnsi="Times New Roman" w:cs="Times New Roman"/>
          <w:i/>
          <w:iCs/>
          <w:sz w:val="24"/>
          <w:szCs w:val="24"/>
        </w:rPr>
        <w:t>3.</w:t>
      </w:r>
      <w:r w:rsidR="00182BE3">
        <w:rPr>
          <w:rFonts w:ascii="Times New Roman" w:hAnsi="Times New Roman" w:cs="Times New Roman"/>
          <w:i/>
          <w:iCs/>
          <w:sz w:val="24"/>
          <w:szCs w:val="24"/>
        </w:rPr>
        <w:t>1.</w:t>
      </w:r>
      <w:r w:rsidRPr="00173876">
        <w:rPr>
          <w:rFonts w:ascii="Times New Roman" w:hAnsi="Times New Roman" w:cs="Times New Roman"/>
          <w:i/>
          <w:iCs/>
          <w:sz w:val="24"/>
          <w:szCs w:val="24"/>
        </w:rPr>
        <w:t xml:space="preserve">3 </w:t>
      </w:r>
      <w:r w:rsidR="008C0C2F">
        <w:rPr>
          <w:rFonts w:ascii="Times New Roman" w:hAnsi="Times New Roman" w:cs="Times New Roman"/>
          <w:i/>
          <w:iCs/>
          <w:sz w:val="24"/>
          <w:szCs w:val="24"/>
        </w:rPr>
        <w:t>Dataset Splitting</w:t>
      </w:r>
    </w:p>
    <w:p w14:paraId="7E9B7176" w14:textId="77777777" w:rsidR="008C0C2F" w:rsidRDefault="008C0C2F">
      <w:pPr>
        <w:rPr>
          <w:rFonts w:ascii="Times New Roman" w:hAnsi="Times New Roman" w:cs="Times New Roman"/>
          <w:i/>
          <w:iCs/>
          <w:sz w:val="24"/>
          <w:szCs w:val="24"/>
        </w:rPr>
      </w:pPr>
    </w:p>
    <w:p w14:paraId="5EEE02FA" w14:textId="1A2545FE" w:rsidR="008C0C2F" w:rsidRDefault="008C0C2F">
      <w:pPr>
        <w:rPr>
          <w:rFonts w:ascii="Times New Roman" w:hAnsi="Times New Roman" w:cs="Times New Roman"/>
          <w:i/>
          <w:iCs/>
          <w:sz w:val="24"/>
          <w:szCs w:val="24"/>
        </w:rPr>
      </w:pPr>
      <w:r>
        <w:rPr>
          <w:rFonts w:ascii="Times New Roman" w:hAnsi="Times New Roman" w:cs="Times New Roman"/>
          <w:sz w:val="24"/>
          <w:szCs w:val="24"/>
        </w:rPr>
        <w:t xml:space="preserve">The dataset is divided into training, validation and testing sets in the ratio of 70:15:15. After splitting the data, we balance the data in the training set using sub-sampling method. This is done because of the higher number of non-seizure output label cases and by not balancing the data, our model is trained on a biased dataset, leading to inaccurate results. Lastly the data is transformed so that it will have a mean value of 0 and a standard deviation of 1. </w:t>
      </w:r>
      <w:r w:rsidR="00173876" w:rsidRPr="00173876">
        <w:rPr>
          <w:rFonts w:ascii="Times New Roman" w:hAnsi="Times New Roman" w:cs="Times New Roman"/>
          <w:i/>
          <w:iCs/>
          <w:sz w:val="24"/>
          <w:szCs w:val="24"/>
        </w:rPr>
        <w:t xml:space="preserve"> </w:t>
      </w:r>
    </w:p>
    <w:p w14:paraId="23A969A8" w14:textId="22FAD9C5" w:rsidR="008C0C2F" w:rsidRDefault="008C0C2F">
      <w:pPr>
        <w:rPr>
          <w:rFonts w:ascii="Times New Roman" w:hAnsi="Times New Roman" w:cs="Times New Roman"/>
          <w:i/>
          <w:iCs/>
          <w:sz w:val="24"/>
          <w:szCs w:val="24"/>
        </w:rPr>
      </w:pPr>
    </w:p>
    <w:p w14:paraId="08BB2B71" w14:textId="17A0C193" w:rsidR="008C0C2F" w:rsidRDefault="008C0C2F">
      <w:pPr>
        <w:rPr>
          <w:rFonts w:ascii="Times New Roman" w:hAnsi="Times New Roman" w:cs="Times New Roman"/>
          <w:i/>
          <w:iCs/>
          <w:sz w:val="24"/>
          <w:szCs w:val="24"/>
        </w:rPr>
      </w:pPr>
      <w:r>
        <w:rPr>
          <w:rFonts w:ascii="Times New Roman" w:hAnsi="Times New Roman" w:cs="Times New Roman"/>
          <w:i/>
          <w:iCs/>
          <w:sz w:val="24"/>
          <w:szCs w:val="24"/>
        </w:rPr>
        <w:t>3.</w:t>
      </w:r>
      <w:r w:rsidR="00182BE3">
        <w:rPr>
          <w:rFonts w:ascii="Times New Roman" w:hAnsi="Times New Roman" w:cs="Times New Roman"/>
          <w:i/>
          <w:iCs/>
          <w:sz w:val="24"/>
          <w:szCs w:val="24"/>
        </w:rPr>
        <w:t>1.</w:t>
      </w:r>
      <w:r>
        <w:rPr>
          <w:rFonts w:ascii="Times New Roman" w:hAnsi="Times New Roman" w:cs="Times New Roman"/>
          <w:i/>
          <w:iCs/>
          <w:sz w:val="24"/>
          <w:szCs w:val="24"/>
        </w:rPr>
        <w:t>4 Parameter Calculation</w:t>
      </w:r>
    </w:p>
    <w:p w14:paraId="2CF8546B" w14:textId="4DCB643D" w:rsidR="008C0C2F" w:rsidRDefault="008C0C2F">
      <w:pPr>
        <w:rPr>
          <w:rFonts w:ascii="Times New Roman" w:hAnsi="Times New Roman" w:cs="Times New Roman"/>
          <w:i/>
          <w:iCs/>
          <w:sz w:val="24"/>
          <w:szCs w:val="24"/>
        </w:rPr>
      </w:pPr>
    </w:p>
    <w:p w14:paraId="0ED14A0F" w14:textId="4895B6F3" w:rsidR="008C0C2F" w:rsidRDefault="008C0C2F">
      <w:pPr>
        <w:rPr>
          <w:rFonts w:ascii="Times New Roman" w:hAnsi="Times New Roman" w:cs="Times New Roman"/>
          <w:sz w:val="24"/>
          <w:szCs w:val="24"/>
        </w:rPr>
      </w:pPr>
      <w:r>
        <w:rPr>
          <w:rFonts w:ascii="Times New Roman" w:hAnsi="Times New Roman" w:cs="Times New Roman"/>
          <w:sz w:val="24"/>
          <w:szCs w:val="24"/>
        </w:rPr>
        <w:t>We have used 6 parameters to evaluate the performance of each classification model. All parameters are calculated by using the number of true positives and negatives &amp; false positives and negatives the model has predicted. These values are obtained through a confusion matrix. The parameters are:</w:t>
      </w:r>
    </w:p>
    <w:p w14:paraId="7AA5660C" w14:textId="4B041B6A" w:rsidR="008C0C2F" w:rsidRPr="00B60660" w:rsidRDefault="008C0C2F" w:rsidP="008C0C2F">
      <w:pPr>
        <w:pStyle w:val="ListParagraph"/>
        <w:numPr>
          <w:ilvl w:val="0"/>
          <w:numId w:val="13"/>
        </w:numPr>
        <w:rPr>
          <w:rFonts w:ascii="Times New Roman" w:hAnsi="Times New Roman" w:cs="Times New Roman"/>
          <w:sz w:val="24"/>
          <w:szCs w:val="24"/>
        </w:rPr>
      </w:pPr>
      <w:r w:rsidRPr="00B60660">
        <w:rPr>
          <w:rFonts w:ascii="Times New Roman" w:hAnsi="Times New Roman" w:cs="Times New Roman"/>
          <w:sz w:val="24"/>
          <w:szCs w:val="24"/>
        </w:rPr>
        <w:t xml:space="preserve">Accuracy- </w:t>
      </w:r>
      <w:r w:rsidRPr="00B60660">
        <w:rPr>
          <w:rFonts w:ascii="Times New Roman" w:hAnsi="Times New Roman" w:cs="Times New Roman"/>
          <w:spacing w:val="-1"/>
          <w:sz w:val="24"/>
          <w:szCs w:val="24"/>
          <w:shd w:val="clear" w:color="auto" w:fill="FFFFFF"/>
        </w:rPr>
        <w:t xml:space="preserve">It is the ratio of number of correct predictions to the total number of input samples. </w:t>
      </w:r>
    </w:p>
    <w:p w14:paraId="779C7D8F" w14:textId="0CA8D9FB" w:rsidR="008C0C2F" w:rsidRPr="00B60660" w:rsidRDefault="00B60660" w:rsidP="008C0C2F">
      <w:pPr>
        <w:pStyle w:val="ListParagraph"/>
        <w:ind w:left="2160"/>
        <w:rPr>
          <w:rFonts w:ascii="Times New Roman" w:hAnsi="Times New Roman" w:cs="Times New Roman"/>
          <w:sz w:val="24"/>
          <w:szCs w:val="24"/>
        </w:rPr>
      </w:pPr>
      <w:r w:rsidRPr="00B60660">
        <w:rPr>
          <w:rFonts w:ascii="Times New Roman" w:hAnsi="Times New Roman" w:cs="Times New Roman"/>
          <w:spacing w:val="-1"/>
          <w:sz w:val="24"/>
          <w:szCs w:val="24"/>
          <w:shd w:val="clear" w:color="auto" w:fill="FFFFFF"/>
        </w:rPr>
        <w:t>Accuracy</w:t>
      </w:r>
      <w:r>
        <w:rPr>
          <w:rFonts w:ascii="Times New Roman" w:hAnsi="Times New Roman" w:cs="Times New Roman"/>
          <w:spacing w:val="-1"/>
          <w:sz w:val="24"/>
          <w:szCs w:val="24"/>
          <w:shd w:val="clear" w:color="auto" w:fill="FFFFFF"/>
        </w:rPr>
        <w:t xml:space="preserve"> </w:t>
      </w:r>
      <w:r w:rsidRPr="00B60660">
        <w:rPr>
          <w:rFonts w:ascii="Times New Roman" w:hAnsi="Times New Roman" w:cs="Times New Roman"/>
          <w:spacing w:val="-1"/>
          <w:sz w:val="24"/>
          <w:szCs w:val="24"/>
          <w:shd w:val="clear" w:color="auto" w:fill="FFFFFF"/>
        </w:rPr>
        <w:t>=</w:t>
      </w:r>
      <w:r>
        <w:rPr>
          <w:rFonts w:ascii="Times New Roman" w:hAnsi="Times New Roman" w:cs="Times New Roman"/>
          <w:spacing w:val="-1"/>
          <w:sz w:val="24"/>
          <w:szCs w:val="24"/>
          <w:shd w:val="clear" w:color="auto" w:fill="FFFFFF"/>
        </w:rPr>
        <w:t xml:space="preserve"> </w:t>
      </w:r>
      <w:r w:rsidRPr="00B60660">
        <w:rPr>
          <w:rFonts w:ascii="Times New Roman" w:hAnsi="Times New Roman" w:cs="Times New Roman"/>
          <w:spacing w:val="-1"/>
          <w:sz w:val="24"/>
          <w:szCs w:val="24"/>
          <w:shd w:val="clear" w:color="auto" w:fill="FFFFFF"/>
        </w:rPr>
        <w:t>(TP+TN)/(TP+TN+FP+FN)</w:t>
      </w:r>
    </w:p>
    <w:p w14:paraId="0200CB22" w14:textId="135B8930" w:rsidR="008C0C2F" w:rsidRPr="00B60660" w:rsidRDefault="008C0C2F" w:rsidP="008C0C2F">
      <w:pPr>
        <w:pStyle w:val="ListParagraph"/>
        <w:numPr>
          <w:ilvl w:val="0"/>
          <w:numId w:val="13"/>
        </w:numPr>
        <w:rPr>
          <w:rFonts w:ascii="Times New Roman" w:hAnsi="Times New Roman" w:cs="Times New Roman"/>
          <w:sz w:val="24"/>
          <w:szCs w:val="24"/>
        </w:rPr>
      </w:pPr>
      <w:r w:rsidRPr="00B60660">
        <w:rPr>
          <w:rFonts w:ascii="Times New Roman" w:hAnsi="Times New Roman" w:cs="Times New Roman"/>
          <w:spacing w:val="-1"/>
          <w:sz w:val="24"/>
          <w:szCs w:val="24"/>
          <w:shd w:val="clear" w:color="auto" w:fill="FFFFFF"/>
        </w:rPr>
        <w:t xml:space="preserve">Precision- It </w:t>
      </w:r>
      <w:r w:rsidRPr="00B60660">
        <w:rPr>
          <w:rFonts w:ascii="Times New Roman" w:hAnsi="Times New Roman" w:cs="Times New Roman"/>
          <w:sz w:val="24"/>
          <w:szCs w:val="24"/>
          <w:shd w:val="clear" w:color="auto" w:fill="FFFFFF"/>
        </w:rPr>
        <w:t>is the fraction of retrieved documents that are relevant to the query.</w:t>
      </w:r>
    </w:p>
    <w:p w14:paraId="39AAC410" w14:textId="22CF5E54" w:rsidR="00B60660" w:rsidRPr="00B60660" w:rsidRDefault="00B60660" w:rsidP="00B60660">
      <w:pPr>
        <w:ind w:left="2160"/>
        <w:rPr>
          <w:rFonts w:ascii="Times New Roman" w:hAnsi="Times New Roman" w:cs="Times New Roman"/>
          <w:sz w:val="24"/>
          <w:szCs w:val="24"/>
        </w:rPr>
      </w:pPr>
      <w:r w:rsidRPr="00B60660">
        <w:rPr>
          <w:rFonts w:ascii="Times New Roman" w:hAnsi="Times New Roman" w:cs="Times New Roman"/>
          <w:sz w:val="24"/>
          <w:szCs w:val="24"/>
        </w:rPr>
        <w:t>Precision</w:t>
      </w:r>
      <w:r>
        <w:rPr>
          <w:rFonts w:ascii="Times New Roman" w:hAnsi="Times New Roman" w:cs="Times New Roman"/>
          <w:sz w:val="24"/>
          <w:szCs w:val="24"/>
        </w:rPr>
        <w:t xml:space="preserve"> </w:t>
      </w:r>
      <w:r w:rsidRPr="00B60660">
        <w:rPr>
          <w:rFonts w:ascii="Times New Roman" w:hAnsi="Times New Roman" w:cs="Times New Roman"/>
          <w:sz w:val="24"/>
          <w:szCs w:val="24"/>
        </w:rPr>
        <w:t xml:space="preserve">= </w:t>
      </w:r>
      <w:r>
        <w:rPr>
          <w:rFonts w:ascii="Times New Roman" w:hAnsi="Times New Roman" w:cs="Times New Roman"/>
          <w:sz w:val="24"/>
          <w:szCs w:val="24"/>
        </w:rPr>
        <w:t>TP</w:t>
      </w:r>
      <w:r w:rsidRPr="00B60660">
        <w:rPr>
          <w:rFonts w:ascii="Times New Roman" w:hAnsi="Times New Roman" w:cs="Times New Roman"/>
          <w:sz w:val="24"/>
          <w:szCs w:val="24"/>
        </w:rPr>
        <w:t>/(FP+TP)</w:t>
      </w:r>
    </w:p>
    <w:p w14:paraId="28866BCB" w14:textId="07743160" w:rsidR="00B60660" w:rsidRPr="00B60660" w:rsidRDefault="00B60660" w:rsidP="00B60660">
      <w:pPr>
        <w:pStyle w:val="ListParagraph"/>
        <w:numPr>
          <w:ilvl w:val="0"/>
          <w:numId w:val="13"/>
        </w:numPr>
        <w:rPr>
          <w:rFonts w:ascii="Times New Roman" w:hAnsi="Times New Roman" w:cs="Times New Roman"/>
          <w:sz w:val="24"/>
          <w:szCs w:val="24"/>
        </w:rPr>
      </w:pPr>
      <w:r w:rsidRPr="00B60660">
        <w:rPr>
          <w:rFonts w:ascii="Times New Roman" w:hAnsi="Times New Roman" w:cs="Times New Roman"/>
          <w:sz w:val="24"/>
          <w:szCs w:val="24"/>
        </w:rPr>
        <w:t xml:space="preserve">Recall- </w:t>
      </w:r>
      <w:r w:rsidRPr="00B60660">
        <w:rPr>
          <w:rFonts w:ascii="Times New Roman" w:hAnsi="Times New Roman" w:cs="Times New Roman"/>
          <w:sz w:val="24"/>
          <w:szCs w:val="24"/>
          <w:shd w:val="clear" w:color="auto" w:fill="FFFFFF"/>
        </w:rPr>
        <w:t>is the fraction of the relevant documents that are successfully retrieved.</w:t>
      </w:r>
    </w:p>
    <w:p w14:paraId="0F96D2DF" w14:textId="4C4A8694" w:rsidR="00B60660" w:rsidRPr="00B60660" w:rsidRDefault="00B60660" w:rsidP="00B60660">
      <w:pPr>
        <w:ind w:left="2160"/>
        <w:rPr>
          <w:rFonts w:ascii="Times New Roman" w:hAnsi="Times New Roman" w:cs="Times New Roman"/>
          <w:sz w:val="24"/>
          <w:szCs w:val="24"/>
        </w:rPr>
      </w:pPr>
      <w:r w:rsidRPr="00B60660">
        <w:rPr>
          <w:rFonts w:ascii="Times New Roman" w:hAnsi="Times New Roman" w:cs="Times New Roman"/>
          <w:sz w:val="24"/>
          <w:szCs w:val="24"/>
        </w:rPr>
        <w:t>Recall = TP/(FN+TP)</w:t>
      </w:r>
    </w:p>
    <w:p w14:paraId="0A207095" w14:textId="0ED4CB57" w:rsidR="00B60660" w:rsidRPr="00B60660" w:rsidRDefault="00B60660" w:rsidP="00B60660">
      <w:pPr>
        <w:pStyle w:val="ListParagraph"/>
        <w:numPr>
          <w:ilvl w:val="0"/>
          <w:numId w:val="13"/>
        </w:numPr>
        <w:rPr>
          <w:rFonts w:ascii="Times New Roman" w:hAnsi="Times New Roman" w:cs="Times New Roman"/>
          <w:sz w:val="24"/>
          <w:szCs w:val="24"/>
        </w:rPr>
      </w:pPr>
      <w:r w:rsidRPr="00B60660">
        <w:rPr>
          <w:rFonts w:ascii="Times New Roman" w:hAnsi="Times New Roman" w:cs="Times New Roman"/>
          <w:sz w:val="24"/>
          <w:szCs w:val="24"/>
          <w:shd w:val="clear" w:color="auto" w:fill="FFFFFF"/>
        </w:rPr>
        <w:lastRenderedPageBreak/>
        <w:t>F1-Score- s a measure of a test's accuracy and is the harmonic mean of precision and recall.</w:t>
      </w:r>
    </w:p>
    <w:p w14:paraId="14898620" w14:textId="12C211C9" w:rsidR="00B60660" w:rsidRPr="00B60660" w:rsidRDefault="00B60660" w:rsidP="00B60660">
      <w:pPr>
        <w:pStyle w:val="ListParagraph"/>
        <w:ind w:left="2160"/>
        <w:rPr>
          <w:rFonts w:ascii="Times New Roman" w:hAnsi="Times New Roman" w:cs="Times New Roman"/>
          <w:sz w:val="24"/>
          <w:szCs w:val="24"/>
        </w:rPr>
      </w:pPr>
      <w:r w:rsidRPr="00B60660">
        <w:rPr>
          <w:rFonts w:ascii="Times New Roman" w:hAnsi="Times New Roman" w:cs="Times New Roman"/>
          <w:sz w:val="24"/>
          <w:szCs w:val="24"/>
          <w:shd w:val="clear" w:color="auto" w:fill="FFFFFF"/>
        </w:rPr>
        <w:t xml:space="preserve">F1-score = </w:t>
      </w:r>
      <w:r w:rsidRPr="00B60660">
        <w:rPr>
          <w:rFonts w:ascii="Times New Roman" w:hAnsi="Times New Roman" w:cs="Times New Roman"/>
          <w:sz w:val="24"/>
          <w:szCs w:val="24"/>
        </w:rPr>
        <w:t>2</w:t>
      </w:r>
      <w:r w:rsidRPr="00B60660">
        <w:rPr>
          <w:rFonts w:ascii="Times New Roman" w:hAnsi="Times New Roman" w:cs="Times New Roman"/>
          <w:sz w:val="24"/>
          <w:szCs w:val="24"/>
          <w:shd w:val="clear" w:color="auto" w:fill="FFFFFF"/>
        </w:rPr>
        <w:t>*(precision*recall)/(precision+recall)</w:t>
      </w:r>
    </w:p>
    <w:p w14:paraId="6B9CAE27" w14:textId="3F5EED08" w:rsidR="00B60660" w:rsidRPr="00B60660" w:rsidRDefault="00B60660" w:rsidP="00B60660">
      <w:pPr>
        <w:pStyle w:val="ListParagraph"/>
        <w:numPr>
          <w:ilvl w:val="0"/>
          <w:numId w:val="13"/>
        </w:numPr>
        <w:rPr>
          <w:rFonts w:ascii="Times New Roman" w:hAnsi="Times New Roman" w:cs="Times New Roman"/>
          <w:sz w:val="24"/>
          <w:szCs w:val="24"/>
        </w:rPr>
      </w:pPr>
      <w:r w:rsidRPr="00B60660">
        <w:rPr>
          <w:rFonts w:ascii="Times New Roman" w:hAnsi="Times New Roman" w:cs="Times New Roman"/>
          <w:sz w:val="24"/>
          <w:szCs w:val="24"/>
          <w:shd w:val="clear" w:color="auto" w:fill="FFFFFF"/>
        </w:rPr>
        <w:t>Specificity- is defined as the proportion of actual negatives, which got predicted as the negative.</w:t>
      </w:r>
    </w:p>
    <w:p w14:paraId="37B82FA3" w14:textId="3862308A" w:rsidR="00B60660" w:rsidRPr="00B60660" w:rsidRDefault="00B60660" w:rsidP="00B60660">
      <w:pPr>
        <w:pStyle w:val="ListParagraph"/>
        <w:ind w:left="2160"/>
        <w:rPr>
          <w:rFonts w:ascii="Times New Roman" w:hAnsi="Times New Roman" w:cs="Times New Roman"/>
          <w:sz w:val="24"/>
          <w:szCs w:val="24"/>
        </w:rPr>
      </w:pPr>
      <w:r w:rsidRPr="00B60660">
        <w:rPr>
          <w:rFonts w:ascii="Times New Roman" w:hAnsi="Times New Roman" w:cs="Times New Roman"/>
          <w:sz w:val="24"/>
          <w:szCs w:val="24"/>
          <w:shd w:val="clear" w:color="auto" w:fill="FFFFFF"/>
        </w:rPr>
        <w:t>Specificity = TN / (TN + FP).</w:t>
      </w:r>
    </w:p>
    <w:p w14:paraId="5F7A233C" w14:textId="04C2F4D8" w:rsidR="00B60660" w:rsidRPr="00B60660" w:rsidRDefault="00B60660" w:rsidP="00B60660">
      <w:pPr>
        <w:pStyle w:val="ListParagraph"/>
        <w:numPr>
          <w:ilvl w:val="0"/>
          <w:numId w:val="13"/>
        </w:numPr>
        <w:rPr>
          <w:rFonts w:ascii="Times New Roman" w:hAnsi="Times New Roman" w:cs="Times New Roman"/>
          <w:sz w:val="24"/>
          <w:szCs w:val="24"/>
        </w:rPr>
      </w:pPr>
      <w:r w:rsidRPr="00B60660">
        <w:rPr>
          <w:rFonts w:ascii="Times New Roman" w:hAnsi="Times New Roman" w:cs="Times New Roman"/>
          <w:sz w:val="24"/>
          <w:szCs w:val="24"/>
          <w:shd w:val="clear" w:color="auto" w:fill="FFFFFF"/>
        </w:rPr>
        <w:t>Matthews’ Correlation Coefficient-</w:t>
      </w:r>
      <w:r w:rsidRPr="00B60660">
        <w:rPr>
          <w:rFonts w:ascii="Times New Roman" w:hAnsi="Times New Roman" w:cs="Times New Roman"/>
          <w:sz w:val="24"/>
          <w:szCs w:val="24"/>
        </w:rPr>
        <w:t xml:space="preserve"> </w:t>
      </w:r>
      <w:r w:rsidRPr="00B60660">
        <w:rPr>
          <w:rFonts w:ascii="Times New Roman" w:hAnsi="Times New Roman" w:cs="Times New Roman"/>
          <w:sz w:val="24"/>
          <w:szCs w:val="24"/>
          <w:shd w:val="clear" w:color="auto" w:fill="FFFFFF"/>
        </w:rPr>
        <w:t>It is a measure of the quality of binary classifications.  The MCC is a correlation coefficient between the observed and predicted binary classifications; it returns a value between −1 and +1. A coefficient of +1 represents a perfect prediction, 0 no better than random prediction and −1 indicates total disagreement between prediction and observation.</w:t>
      </w:r>
    </w:p>
    <w:p w14:paraId="4637B38C" w14:textId="2061DAED" w:rsidR="00B60660" w:rsidRDefault="00B60660" w:rsidP="00B60660">
      <w:pPr>
        <w:pStyle w:val="ListParagraph"/>
        <w:ind w:left="2160"/>
        <w:rPr>
          <w:rFonts w:ascii="Times New Roman" w:hAnsi="Times New Roman" w:cs="Times New Roman"/>
          <w:sz w:val="24"/>
          <w:szCs w:val="24"/>
          <w:shd w:val="clear" w:color="auto" w:fill="FFFFFF"/>
        </w:rPr>
      </w:pPr>
      <w:r w:rsidRPr="00B60660">
        <w:rPr>
          <w:rFonts w:ascii="Times New Roman" w:hAnsi="Times New Roman" w:cs="Times New Roman"/>
          <w:sz w:val="24"/>
          <w:szCs w:val="24"/>
          <w:shd w:val="clear" w:color="auto" w:fill="FFFFFF"/>
        </w:rPr>
        <w:t>MCC=</w:t>
      </w:r>
      <w:r w:rsidRPr="00B60660">
        <w:rPr>
          <w:rFonts w:ascii="Times New Roman" w:hAnsi="Times New Roman" w:cs="Times New Roman"/>
          <w:sz w:val="24"/>
          <w:szCs w:val="24"/>
        </w:rPr>
        <w:t xml:space="preserve"> </w:t>
      </w:r>
      <w:r w:rsidRPr="00B60660">
        <w:rPr>
          <w:rFonts w:ascii="Times New Roman" w:hAnsi="Times New Roman" w:cs="Times New Roman"/>
          <w:sz w:val="24"/>
          <w:szCs w:val="24"/>
          <w:shd w:val="clear" w:color="auto" w:fill="FFFFFF"/>
        </w:rPr>
        <w:t>((</w:t>
      </w:r>
      <w:r>
        <w:rPr>
          <w:rFonts w:ascii="Times New Roman" w:hAnsi="Times New Roman" w:cs="Times New Roman"/>
          <w:sz w:val="24"/>
          <w:szCs w:val="24"/>
          <w:shd w:val="clear" w:color="auto" w:fill="FFFFFF"/>
        </w:rPr>
        <w:t>TP</w:t>
      </w:r>
      <w:r w:rsidRPr="00B60660">
        <w:rPr>
          <w:rFonts w:ascii="Times New Roman" w:hAnsi="Times New Roman" w:cs="Times New Roman"/>
          <w:sz w:val="24"/>
          <w:szCs w:val="24"/>
          <w:shd w:val="clear" w:color="auto" w:fill="FFFFFF"/>
        </w:rPr>
        <w:t>*</w:t>
      </w:r>
      <w:r>
        <w:rPr>
          <w:rFonts w:ascii="Times New Roman" w:hAnsi="Times New Roman" w:cs="Times New Roman"/>
          <w:sz w:val="24"/>
          <w:szCs w:val="24"/>
          <w:shd w:val="clear" w:color="auto" w:fill="FFFFFF"/>
        </w:rPr>
        <w:t>TN</w:t>
      </w:r>
      <w:r w:rsidRPr="00B60660">
        <w:rPr>
          <w:rFonts w:ascii="Times New Roman" w:hAnsi="Times New Roman" w:cs="Times New Roman"/>
          <w:sz w:val="24"/>
          <w:szCs w:val="24"/>
          <w:shd w:val="clear" w:color="auto" w:fill="FFFFFF"/>
        </w:rPr>
        <w:t>)-(</w:t>
      </w:r>
      <w:r>
        <w:rPr>
          <w:rFonts w:ascii="Times New Roman" w:hAnsi="Times New Roman" w:cs="Times New Roman"/>
          <w:sz w:val="24"/>
          <w:szCs w:val="24"/>
          <w:shd w:val="clear" w:color="auto" w:fill="FFFFFF"/>
        </w:rPr>
        <w:t>FP</w:t>
      </w:r>
      <w:r w:rsidRPr="00B60660">
        <w:rPr>
          <w:rFonts w:ascii="Times New Roman" w:hAnsi="Times New Roman" w:cs="Times New Roman"/>
          <w:sz w:val="24"/>
          <w:szCs w:val="24"/>
          <w:shd w:val="clear" w:color="auto" w:fill="FFFFFF"/>
        </w:rPr>
        <w:t>*</w:t>
      </w:r>
      <w:r>
        <w:rPr>
          <w:rFonts w:ascii="Times New Roman" w:hAnsi="Times New Roman" w:cs="Times New Roman"/>
          <w:sz w:val="24"/>
          <w:szCs w:val="24"/>
          <w:shd w:val="clear" w:color="auto" w:fill="FFFFFF"/>
        </w:rPr>
        <w:t>FN</w:t>
      </w:r>
      <w:r w:rsidRPr="00B60660">
        <w:rPr>
          <w:rFonts w:ascii="Times New Roman" w:hAnsi="Times New Roman" w:cs="Times New Roman"/>
          <w:sz w:val="24"/>
          <w:szCs w:val="24"/>
          <w:shd w:val="clear" w:color="auto" w:fill="FFFFFF"/>
        </w:rPr>
        <w:t>))/sqrt((</w:t>
      </w:r>
      <w:r>
        <w:rPr>
          <w:rFonts w:ascii="Times New Roman" w:hAnsi="Times New Roman" w:cs="Times New Roman"/>
          <w:sz w:val="24"/>
          <w:szCs w:val="24"/>
          <w:shd w:val="clear" w:color="auto" w:fill="FFFFFF"/>
        </w:rPr>
        <w:t>TP</w:t>
      </w:r>
      <w:r w:rsidRPr="00B60660">
        <w:rPr>
          <w:rFonts w:ascii="Times New Roman" w:hAnsi="Times New Roman" w:cs="Times New Roman"/>
          <w:sz w:val="24"/>
          <w:szCs w:val="24"/>
          <w:shd w:val="clear" w:color="auto" w:fill="FFFFFF"/>
        </w:rPr>
        <w:t>+</w:t>
      </w:r>
      <w:r>
        <w:rPr>
          <w:rFonts w:ascii="Times New Roman" w:hAnsi="Times New Roman" w:cs="Times New Roman"/>
          <w:sz w:val="24"/>
          <w:szCs w:val="24"/>
          <w:shd w:val="clear" w:color="auto" w:fill="FFFFFF"/>
        </w:rPr>
        <w:t>FP</w:t>
      </w:r>
      <w:r w:rsidRPr="00B60660">
        <w:rPr>
          <w:rFonts w:ascii="Times New Roman" w:hAnsi="Times New Roman" w:cs="Times New Roman"/>
          <w:sz w:val="24"/>
          <w:szCs w:val="24"/>
          <w:shd w:val="clear" w:color="auto" w:fill="FFFFFF"/>
        </w:rPr>
        <w:t>)*(</w:t>
      </w:r>
      <w:r>
        <w:rPr>
          <w:rFonts w:ascii="Times New Roman" w:hAnsi="Times New Roman" w:cs="Times New Roman"/>
          <w:sz w:val="24"/>
          <w:szCs w:val="24"/>
          <w:shd w:val="clear" w:color="auto" w:fill="FFFFFF"/>
        </w:rPr>
        <w:t>TP</w:t>
      </w:r>
      <w:r w:rsidRPr="00B60660">
        <w:rPr>
          <w:rFonts w:ascii="Times New Roman" w:hAnsi="Times New Roman" w:cs="Times New Roman"/>
          <w:sz w:val="24"/>
          <w:szCs w:val="24"/>
          <w:shd w:val="clear" w:color="auto" w:fill="FFFFFF"/>
        </w:rPr>
        <w:t>+</w:t>
      </w:r>
      <w:r>
        <w:rPr>
          <w:rFonts w:ascii="Times New Roman" w:hAnsi="Times New Roman" w:cs="Times New Roman"/>
          <w:sz w:val="24"/>
          <w:szCs w:val="24"/>
          <w:shd w:val="clear" w:color="auto" w:fill="FFFFFF"/>
        </w:rPr>
        <w:t>FN</w:t>
      </w:r>
      <w:r w:rsidRPr="00B60660">
        <w:rPr>
          <w:rFonts w:ascii="Times New Roman" w:hAnsi="Times New Roman" w:cs="Times New Roman"/>
          <w:sz w:val="24"/>
          <w:szCs w:val="24"/>
          <w:shd w:val="clear" w:color="auto" w:fill="FFFFFF"/>
        </w:rPr>
        <w:t>)*(</w:t>
      </w:r>
      <w:r>
        <w:rPr>
          <w:rFonts w:ascii="Times New Roman" w:hAnsi="Times New Roman" w:cs="Times New Roman"/>
          <w:sz w:val="24"/>
          <w:szCs w:val="24"/>
          <w:shd w:val="clear" w:color="auto" w:fill="FFFFFF"/>
        </w:rPr>
        <w:t>TN</w:t>
      </w:r>
      <w:r w:rsidRPr="00B60660">
        <w:rPr>
          <w:rFonts w:ascii="Times New Roman" w:hAnsi="Times New Roman" w:cs="Times New Roman"/>
          <w:sz w:val="24"/>
          <w:szCs w:val="24"/>
          <w:shd w:val="clear" w:color="auto" w:fill="FFFFFF"/>
        </w:rPr>
        <w:t>+</w:t>
      </w:r>
      <w:r>
        <w:rPr>
          <w:rFonts w:ascii="Times New Roman" w:hAnsi="Times New Roman" w:cs="Times New Roman"/>
          <w:sz w:val="24"/>
          <w:szCs w:val="24"/>
          <w:shd w:val="clear" w:color="auto" w:fill="FFFFFF"/>
        </w:rPr>
        <w:t>FP</w:t>
      </w:r>
      <w:r w:rsidRPr="00B60660">
        <w:rPr>
          <w:rFonts w:ascii="Times New Roman" w:hAnsi="Times New Roman" w:cs="Times New Roman"/>
          <w:sz w:val="24"/>
          <w:szCs w:val="24"/>
          <w:shd w:val="clear" w:color="auto" w:fill="FFFFFF"/>
        </w:rPr>
        <w:t>)*(</w:t>
      </w:r>
      <w:r>
        <w:rPr>
          <w:rFonts w:ascii="Times New Roman" w:hAnsi="Times New Roman" w:cs="Times New Roman"/>
          <w:sz w:val="24"/>
          <w:szCs w:val="24"/>
          <w:shd w:val="clear" w:color="auto" w:fill="FFFFFF"/>
        </w:rPr>
        <w:t>TN</w:t>
      </w:r>
      <w:r w:rsidRPr="00B60660">
        <w:rPr>
          <w:rFonts w:ascii="Times New Roman" w:hAnsi="Times New Roman" w:cs="Times New Roman"/>
          <w:sz w:val="24"/>
          <w:szCs w:val="24"/>
          <w:shd w:val="clear" w:color="auto" w:fill="FFFFFF"/>
        </w:rPr>
        <w:t>+</w:t>
      </w:r>
      <w:r>
        <w:rPr>
          <w:rFonts w:ascii="Times New Roman" w:hAnsi="Times New Roman" w:cs="Times New Roman"/>
          <w:sz w:val="24"/>
          <w:szCs w:val="24"/>
          <w:shd w:val="clear" w:color="auto" w:fill="FFFFFF"/>
        </w:rPr>
        <w:t>FN</w:t>
      </w:r>
      <w:r w:rsidRPr="00B60660">
        <w:rPr>
          <w:rFonts w:ascii="Times New Roman" w:hAnsi="Times New Roman" w:cs="Times New Roman"/>
          <w:sz w:val="24"/>
          <w:szCs w:val="24"/>
          <w:shd w:val="clear" w:color="auto" w:fill="FFFFFF"/>
        </w:rPr>
        <w:t>))</w:t>
      </w:r>
    </w:p>
    <w:p w14:paraId="1A7F66D0" w14:textId="19C1625A" w:rsidR="00B41026" w:rsidRDefault="00B41026" w:rsidP="00B41026">
      <w:pPr>
        <w:rPr>
          <w:rFonts w:ascii="Times New Roman" w:hAnsi="Times New Roman" w:cs="Times New Roman"/>
          <w:sz w:val="24"/>
          <w:szCs w:val="24"/>
        </w:rPr>
      </w:pPr>
    </w:p>
    <w:p w14:paraId="2AE6D7E2" w14:textId="74F4D3FD" w:rsidR="00B41026" w:rsidRDefault="00B41026" w:rsidP="00B41026">
      <w:pPr>
        <w:rPr>
          <w:rFonts w:ascii="Times New Roman" w:hAnsi="Times New Roman" w:cs="Times New Roman"/>
          <w:sz w:val="24"/>
          <w:szCs w:val="24"/>
        </w:rPr>
      </w:pPr>
    </w:p>
    <w:p w14:paraId="6F757769" w14:textId="77777777" w:rsidR="00B41026" w:rsidRPr="00B41026" w:rsidRDefault="00B41026" w:rsidP="00B41026">
      <w:pPr>
        <w:rPr>
          <w:rFonts w:ascii="Times New Roman" w:hAnsi="Times New Roman" w:cs="Times New Roman"/>
          <w:sz w:val="24"/>
          <w:szCs w:val="24"/>
        </w:rPr>
      </w:pPr>
    </w:p>
    <w:p w14:paraId="328260F0" w14:textId="6F40A52E" w:rsidR="008C0C2F" w:rsidRDefault="008C0C2F">
      <w:pPr>
        <w:rPr>
          <w:rFonts w:ascii="Times New Roman" w:hAnsi="Times New Roman" w:cs="Times New Roman"/>
          <w:i/>
          <w:iCs/>
          <w:sz w:val="24"/>
          <w:szCs w:val="24"/>
        </w:rPr>
      </w:pPr>
    </w:p>
    <w:p w14:paraId="0639FDE3" w14:textId="599DFE97" w:rsidR="008C0C2F" w:rsidRPr="00182BE3" w:rsidRDefault="00B41026">
      <w:pPr>
        <w:rPr>
          <w:rFonts w:ascii="Times New Roman" w:hAnsi="Times New Roman" w:cs="Times New Roman"/>
          <w:b/>
          <w:bCs/>
          <w:i/>
          <w:iCs/>
          <w:sz w:val="26"/>
          <w:szCs w:val="26"/>
        </w:rPr>
      </w:pPr>
      <w:r w:rsidRPr="00182BE3">
        <w:rPr>
          <w:rFonts w:ascii="Times New Roman" w:hAnsi="Times New Roman" w:cs="Times New Roman"/>
          <w:b/>
          <w:bCs/>
          <w:i/>
          <w:iCs/>
          <w:sz w:val="26"/>
          <w:szCs w:val="26"/>
        </w:rPr>
        <w:t>3.</w:t>
      </w:r>
      <w:r w:rsidR="00182BE3" w:rsidRPr="00182BE3">
        <w:rPr>
          <w:rFonts w:ascii="Times New Roman" w:hAnsi="Times New Roman" w:cs="Times New Roman"/>
          <w:b/>
          <w:bCs/>
          <w:i/>
          <w:iCs/>
          <w:sz w:val="26"/>
          <w:szCs w:val="26"/>
        </w:rPr>
        <w:t>2</w:t>
      </w:r>
      <w:r w:rsidRPr="00182BE3">
        <w:rPr>
          <w:rFonts w:ascii="Times New Roman" w:hAnsi="Times New Roman" w:cs="Times New Roman"/>
          <w:b/>
          <w:bCs/>
          <w:i/>
          <w:iCs/>
          <w:sz w:val="26"/>
          <w:szCs w:val="26"/>
        </w:rPr>
        <w:t xml:space="preserve"> Block Diagram-</w:t>
      </w:r>
    </w:p>
    <w:p w14:paraId="3C2CE585" w14:textId="14CA3BCC" w:rsidR="00B41026" w:rsidRPr="00173876" w:rsidRDefault="00B41026">
      <w:pPr>
        <w:rPr>
          <w:rFonts w:ascii="Times New Roman" w:hAnsi="Times New Roman" w:cs="Times New Roman"/>
          <w:i/>
          <w:iCs/>
          <w:sz w:val="24"/>
          <w:szCs w:val="24"/>
        </w:rPr>
      </w:pPr>
    </w:p>
    <w:p w14:paraId="242EC25D" w14:textId="77777777" w:rsidR="00173876" w:rsidRPr="00173876" w:rsidRDefault="00173876">
      <w:pPr>
        <w:rPr>
          <w:rFonts w:ascii="Times New Roman" w:hAnsi="Times New Roman" w:cs="Times New Roman"/>
          <w:sz w:val="24"/>
          <w:szCs w:val="24"/>
        </w:rPr>
      </w:pPr>
    </w:p>
    <w:p w14:paraId="08DACD0F" w14:textId="608DA935" w:rsidR="002F79AC" w:rsidRDefault="00443990">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4041B26" wp14:editId="73E62E5D">
            <wp:extent cx="6076950" cy="242951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titled Diagram.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076950" cy="2429510"/>
                    </a:xfrm>
                    <a:prstGeom prst="rect">
                      <a:avLst/>
                    </a:prstGeom>
                  </pic:spPr>
                </pic:pic>
              </a:graphicData>
            </a:graphic>
          </wp:inline>
        </w:drawing>
      </w:r>
    </w:p>
    <w:p w14:paraId="35A1472C" w14:textId="07343290" w:rsidR="00443990" w:rsidRDefault="00443990">
      <w:pPr>
        <w:rPr>
          <w:rFonts w:ascii="Times New Roman" w:hAnsi="Times New Roman" w:cs="Times New Roman"/>
          <w:sz w:val="24"/>
          <w:szCs w:val="24"/>
        </w:rPr>
      </w:pPr>
    </w:p>
    <w:p w14:paraId="78846E0A" w14:textId="0B7E6A86" w:rsidR="00443990" w:rsidRDefault="00443990">
      <w:pPr>
        <w:rPr>
          <w:rFonts w:ascii="Times New Roman" w:hAnsi="Times New Roman" w:cs="Times New Roman"/>
          <w:sz w:val="24"/>
          <w:szCs w:val="24"/>
        </w:rPr>
      </w:pPr>
    </w:p>
    <w:p w14:paraId="0BC957F2" w14:textId="6B53EFFE" w:rsidR="00443990" w:rsidRDefault="00443990">
      <w:pPr>
        <w:rPr>
          <w:rFonts w:ascii="Times New Roman" w:hAnsi="Times New Roman" w:cs="Times New Roman"/>
          <w:sz w:val="24"/>
          <w:szCs w:val="24"/>
        </w:rPr>
      </w:pPr>
    </w:p>
    <w:p w14:paraId="0E2ACF19" w14:textId="1B57B43F" w:rsidR="00182BE3" w:rsidRDefault="00182BE3">
      <w:pPr>
        <w:rPr>
          <w:rFonts w:ascii="Times New Roman" w:hAnsi="Times New Roman" w:cs="Times New Roman"/>
          <w:sz w:val="24"/>
          <w:szCs w:val="24"/>
        </w:rPr>
      </w:pPr>
    </w:p>
    <w:p w14:paraId="417A2FB9" w14:textId="13B15985" w:rsidR="00182BE3" w:rsidRDefault="00182BE3" w:rsidP="00182BE3">
      <w:pPr>
        <w:rPr>
          <w:rFonts w:ascii="Times New Roman" w:hAnsi="Times New Roman" w:cs="Times New Roman"/>
          <w:b/>
          <w:bCs/>
          <w:i/>
          <w:iCs/>
          <w:sz w:val="26"/>
          <w:szCs w:val="26"/>
        </w:rPr>
      </w:pPr>
      <w:r w:rsidRPr="00182BE3">
        <w:rPr>
          <w:rFonts w:ascii="Times New Roman" w:hAnsi="Times New Roman" w:cs="Times New Roman"/>
          <w:b/>
          <w:bCs/>
          <w:i/>
          <w:iCs/>
          <w:sz w:val="26"/>
          <w:szCs w:val="26"/>
        </w:rPr>
        <w:t>3.</w:t>
      </w:r>
      <w:r>
        <w:rPr>
          <w:rFonts w:ascii="Times New Roman" w:hAnsi="Times New Roman" w:cs="Times New Roman"/>
          <w:b/>
          <w:bCs/>
          <w:i/>
          <w:iCs/>
          <w:sz w:val="26"/>
          <w:szCs w:val="26"/>
        </w:rPr>
        <w:t>3</w:t>
      </w:r>
      <w:r w:rsidRPr="00182BE3">
        <w:rPr>
          <w:rFonts w:ascii="Times New Roman" w:hAnsi="Times New Roman" w:cs="Times New Roman"/>
          <w:b/>
          <w:bCs/>
          <w:i/>
          <w:iCs/>
          <w:sz w:val="26"/>
          <w:szCs w:val="26"/>
        </w:rPr>
        <w:t xml:space="preserve"> </w:t>
      </w:r>
      <w:r>
        <w:rPr>
          <w:rFonts w:ascii="Times New Roman" w:hAnsi="Times New Roman" w:cs="Times New Roman"/>
          <w:b/>
          <w:bCs/>
          <w:i/>
          <w:iCs/>
          <w:sz w:val="26"/>
          <w:szCs w:val="26"/>
        </w:rPr>
        <w:t>Classification Models-</w:t>
      </w:r>
    </w:p>
    <w:p w14:paraId="15C40C13" w14:textId="1D0FF6B1" w:rsidR="00182BE3" w:rsidRDefault="00182BE3" w:rsidP="00182BE3">
      <w:pPr>
        <w:rPr>
          <w:rFonts w:ascii="Times New Roman" w:hAnsi="Times New Roman" w:cs="Times New Roman"/>
          <w:b/>
          <w:bCs/>
          <w:i/>
          <w:iCs/>
          <w:sz w:val="26"/>
          <w:szCs w:val="26"/>
        </w:rPr>
      </w:pPr>
    </w:p>
    <w:p w14:paraId="0877AA36" w14:textId="172AD781" w:rsidR="00182BE3" w:rsidRDefault="00182BE3" w:rsidP="00182BE3">
      <w:pPr>
        <w:rPr>
          <w:rFonts w:ascii="Times New Roman" w:hAnsi="Times New Roman" w:cs="Times New Roman"/>
          <w:sz w:val="24"/>
          <w:szCs w:val="24"/>
        </w:rPr>
      </w:pPr>
      <w:r>
        <w:rPr>
          <w:rFonts w:ascii="Times New Roman" w:hAnsi="Times New Roman" w:cs="Times New Roman"/>
          <w:sz w:val="24"/>
          <w:szCs w:val="24"/>
        </w:rPr>
        <w:t>In this project, we have used 6 classification models to evaluate the prediction on our datasets. The models used are-</w:t>
      </w:r>
    </w:p>
    <w:p w14:paraId="08ACED28" w14:textId="038463A4" w:rsidR="00182BE3" w:rsidRDefault="00182BE3" w:rsidP="00182BE3">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K-Nearest Neighbors</w:t>
      </w:r>
    </w:p>
    <w:p w14:paraId="14D4E81D" w14:textId="27A05005" w:rsidR="00182BE3" w:rsidRDefault="00182BE3" w:rsidP="00182BE3">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Logistic Regression</w:t>
      </w:r>
    </w:p>
    <w:p w14:paraId="4C2AA48F" w14:textId="7D9A0137" w:rsidR="00182BE3" w:rsidRDefault="00182BE3" w:rsidP="00182BE3">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Naïve Bayes</w:t>
      </w:r>
    </w:p>
    <w:p w14:paraId="182DA6E0" w14:textId="57821749" w:rsidR="00182BE3" w:rsidRDefault="00182BE3" w:rsidP="00182BE3">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Random Forest</w:t>
      </w:r>
    </w:p>
    <w:p w14:paraId="34C4413C" w14:textId="74D3DA44" w:rsidR="00182BE3" w:rsidRDefault="00182BE3" w:rsidP="00182BE3">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Gradient Boosting</w:t>
      </w:r>
    </w:p>
    <w:p w14:paraId="5BE79F5F" w14:textId="017FC304" w:rsidR="00182BE3" w:rsidRDefault="00182BE3" w:rsidP="00182BE3">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Decision Trees</w:t>
      </w:r>
    </w:p>
    <w:p w14:paraId="1D691C5D" w14:textId="11E25425" w:rsidR="00182BE3" w:rsidRDefault="00182BE3" w:rsidP="00182BE3">
      <w:pPr>
        <w:rPr>
          <w:rFonts w:ascii="Times New Roman" w:hAnsi="Times New Roman" w:cs="Times New Roman"/>
          <w:sz w:val="24"/>
          <w:szCs w:val="24"/>
        </w:rPr>
      </w:pPr>
      <w:r>
        <w:rPr>
          <w:rFonts w:ascii="Times New Roman" w:hAnsi="Times New Roman" w:cs="Times New Roman"/>
          <w:sz w:val="24"/>
          <w:szCs w:val="24"/>
        </w:rPr>
        <w:lastRenderedPageBreak/>
        <w:br/>
        <w:t>To evaluate each model, we have defined a function that calculates the 6 parameters and returns the result. We have also defined a function that displays the confusion matrix for each model on the training and validation datasets and shows the number of true positives, true negatives, false positives and false negatives. The classifier for each model is trained and the predicted values are sent to the confusion matrix function where the results are calculated and displayed.</w:t>
      </w:r>
    </w:p>
    <w:p w14:paraId="32C2CE15" w14:textId="7668CFC5" w:rsidR="00182BE3" w:rsidRDefault="00182BE3" w:rsidP="00182BE3">
      <w:pPr>
        <w:rPr>
          <w:rFonts w:ascii="Times New Roman" w:hAnsi="Times New Roman" w:cs="Times New Roman"/>
          <w:sz w:val="24"/>
          <w:szCs w:val="24"/>
        </w:rPr>
      </w:pPr>
    </w:p>
    <w:p w14:paraId="2DF7B819" w14:textId="135E508E" w:rsidR="00182BE3" w:rsidRDefault="00182BE3" w:rsidP="00182BE3">
      <w:pPr>
        <w:rPr>
          <w:rFonts w:ascii="Times New Roman" w:hAnsi="Times New Roman" w:cs="Times New Roman"/>
          <w:sz w:val="24"/>
          <w:szCs w:val="24"/>
        </w:rPr>
      </w:pPr>
    </w:p>
    <w:p w14:paraId="24451747" w14:textId="77777777" w:rsidR="00182BE3" w:rsidRPr="00182BE3" w:rsidRDefault="00182BE3" w:rsidP="00182BE3">
      <w:pPr>
        <w:rPr>
          <w:rFonts w:ascii="Times New Roman" w:hAnsi="Times New Roman" w:cs="Times New Roman"/>
          <w:sz w:val="24"/>
          <w:szCs w:val="24"/>
        </w:rPr>
      </w:pPr>
    </w:p>
    <w:p w14:paraId="268EE7E9" w14:textId="77777777" w:rsidR="00182BE3" w:rsidRDefault="00182BE3" w:rsidP="00182BE3">
      <w:pPr>
        <w:rPr>
          <w:rFonts w:ascii="Times New Roman" w:hAnsi="Times New Roman" w:cs="Times New Roman"/>
          <w:b/>
          <w:bCs/>
          <w:i/>
          <w:iCs/>
          <w:sz w:val="26"/>
          <w:szCs w:val="26"/>
        </w:rPr>
      </w:pPr>
    </w:p>
    <w:p w14:paraId="10FA789E" w14:textId="625288CA" w:rsidR="00182BE3" w:rsidRDefault="00182BE3" w:rsidP="00182BE3">
      <w:pPr>
        <w:rPr>
          <w:rFonts w:ascii="Times New Roman" w:hAnsi="Times New Roman" w:cs="Times New Roman"/>
          <w:b/>
          <w:bCs/>
          <w:i/>
          <w:iCs/>
          <w:sz w:val="26"/>
          <w:szCs w:val="26"/>
        </w:rPr>
      </w:pPr>
      <w:r w:rsidRPr="00182BE3">
        <w:rPr>
          <w:rFonts w:ascii="Times New Roman" w:hAnsi="Times New Roman" w:cs="Times New Roman"/>
          <w:b/>
          <w:bCs/>
          <w:i/>
          <w:iCs/>
          <w:sz w:val="26"/>
          <w:szCs w:val="26"/>
        </w:rPr>
        <w:t>3.</w:t>
      </w:r>
      <w:r>
        <w:rPr>
          <w:rFonts w:ascii="Times New Roman" w:hAnsi="Times New Roman" w:cs="Times New Roman"/>
          <w:b/>
          <w:bCs/>
          <w:i/>
          <w:iCs/>
          <w:sz w:val="26"/>
          <w:szCs w:val="26"/>
        </w:rPr>
        <w:t>4 Hyperparameter Tuning-</w:t>
      </w:r>
    </w:p>
    <w:p w14:paraId="0EAA9747" w14:textId="77777777" w:rsidR="00182BE3" w:rsidRPr="00173876" w:rsidRDefault="00182BE3">
      <w:pPr>
        <w:rPr>
          <w:rFonts w:ascii="Times New Roman" w:hAnsi="Times New Roman" w:cs="Times New Roman"/>
          <w:sz w:val="24"/>
          <w:szCs w:val="24"/>
        </w:rPr>
      </w:pPr>
    </w:p>
    <w:p w14:paraId="4D77D824" w14:textId="0C6699F7" w:rsidR="00C93AFC" w:rsidRDefault="00182BE3">
      <w:pPr>
        <w:rPr>
          <w:rFonts w:ascii="Times New Roman" w:hAnsi="Times New Roman" w:cs="Times New Roman"/>
          <w:sz w:val="24"/>
          <w:szCs w:val="24"/>
        </w:rPr>
      </w:pPr>
      <w:r>
        <w:rPr>
          <w:rFonts w:ascii="Times New Roman" w:hAnsi="Times New Roman" w:cs="Times New Roman"/>
          <w:sz w:val="24"/>
          <w:szCs w:val="24"/>
        </w:rPr>
        <w:t xml:space="preserve">Looking at the results achieved, we see that the 3 best models are- Decision Tree, Random Forest and Gradient Boosting. The effectiveness of the Decision Tree model is a bit low as compared to the other 2 models, so we perform hyperparameter tuning on it to try and increase the effectiveness. </w:t>
      </w:r>
      <w:r w:rsidRPr="00182BE3">
        <w:rPr>
          <w:rFonts w:ascii="Times New Roman" w:hAnsi="Times New Roman" w:cs="Times New Roman"/>
          <w:sz w:val="24"/>
          <w:szCs w:val="24"/>
        </w:rPr>
        <w:t xml:space="preserve">With hyperparameter tuning, our goal is to set the optimal combination of hyperparameters that minimizes the loss. We try to achieve this using 2 methods- Validation Curves and </w:t>
      </w:r>
      <w:proofErr w:type="spellStart"/>
      <w:r w:rsidRPr="00182BE3">
        <w:rPr>
          <w:rFonts w:ascii="Times New Roman" w:hAnsi="Times New Roman" w:cs="Times New Roman"/>
          <w:sz w:val="24"/>
          <w:szCs w:val="24"/>
        </w:rPr>
        <w:t>RandomSearch</w:t>
      </w:r>
      <w:proofErr w:type="spellEnd"/>
      <w:r w:rsidRPr="00182BE3">
        <w:rPr>
          <w:rFonts w:ascii="Times New Roman" w:hAnsi="Times New Roman" w:cs="Times New Roman"/>
          <w:sz w:val="24"/>
          <w:szCs w:val="24"/>
        </w:rPr>
        <w:t>.</w:t>
      </w:r>
      <w:r>
        <w:rPr>
          <w:rFonts w:ascii="Times New Roman" w:hAnsi="Times New Roman" w:cs="Times New Roman"/>
          <w:sz w:val="24"/>
          <w:szCs w:val="24"/>
        </w:rPr>
        <w:t xml:space="preserve"> </w:t>
      </w:r>
    </w:p>
    <w:p w14:paraId="572D5E56" w14:textId="10C39D4F" w:rsidR="00182BE3" w:rsidRDefault="00182BE3">
      <w:pPr>
        <w:rPr>
          <w:rFonts w:ascii="Times New Roman" w:hAnsi="Times New Roman" w:cs="Times New Roman"/>
          <w:sz w:val="24"/>
          <w:szCs w:val="24"/>
        </w:rPr>
      </w:pPr>
      <w:r>
        <w:rPr>
          <w:rFonts w:ascii="Times New Roman" w:hAnsi="Times New Roman" w:cs="Times New Roman"/>
          <w:sz w:val="24"/>
          <w:szCs w:val="24"/>
        </w:rPr>
        <w:t xml:space="preserve">Using validation curves, we visually see the optimal </w:t>
      </w:r>
      <w:r w:rsidR="00E46565">
        <w:rPr>
          <w:rFonts w:ascii="Times New Roman" w:hAnsi="Times New Roman" w:cs="Times New Roman"/>
          <w:sz w:val="24"/>
          <w:szCs w:val="24"/>
        </w:rPr>
        <w:t xml:space="preserve">value for each hyperparameter and then manually set the hyperparameter in the model to try and improve the accuracy. </w:t>
      </w:r>
      <w:proofErr w:type="spellStart"/>
      <w:r w:rsidR="00E46565">
        <w:rPr>
          <w:rFonts w:ascii="Times New Roman" w:hAnsi="Times New Roman" w:cs="Times New Roman"/>
          <w:sz w:val="24"/>
          <w:szCs w:val="24"/>
        </w:rPr>
        <w:t>RandomSearchCV</w:t>
      </w:r>
      <w:proofErr w:type="spellEnd"/>
      <w:r w:rsidR="00E46565">
        <w:rPr>
          <w:rFonts w:ascii="Times New Roman" w:hAnsi="Times New Roman" w:cs="Times New Roman"/>
          <w:sz w:val="24"/>
          <w:szCs w:val="24"/>
        </w:rPr>
        <w:t xml:space="preserve"> </w:t>
      </w:r>
      <w:r w:rsidR="00E46565" w:rsidRPr="00E46565">
        <w:rPr>
          <w:rFonts w:ascii="Times New Roman" w:hAnsi="Times New Roman" w:cs="Times New Roman"/>
          <w:sz w:val="24"/>
          <w:szCs w:val="24"/>
        </w:rPr>
        <w:t>is a technique where random combinations of the hyperparameters are used to find the best solution for the built model.</w:t>
      </w:r>
      <w:r w:rsidR="00E46565">
        <w:rPr>
          <w:rFonts w:ascii="Times New Roman" w:hAnsi="Times New Roman" w:cs="Times New Roman"/>
          <w:sz w:val="24"/>
          <w:szCs w:val="24"/>
        </w:rPr>
        <w:t xml:space="preserve"> The function is called and after entering the desired arguments, the function gives the optimal solution for each hyperparameter. </w:t>
      </w:r>
    </w:p>
    <w:p w14:paraId="1A3676D3" w14:textId="367933BA" w:rsidR="00C93AFC" w:rsidRDefault="00C93AFC">
      <w:pPr>
        <w:rPr>
          <w:rFonts w:ascii="Times New Roman" w:hAnsi="Times New Roman" w:cs="Times New Roman"/>
          <w:sz w:val="24"/>
          <w:szCs w:val="24"/>
        </w:rPr>
      </w:pPr>
    </w:p>
    <w:p w14:paraId="62C22D73" w14:textId="64824856" w:rsidR="00C93AFC" w:rsidRDefault="00E46565">
      <w:p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noProof/>
          <w:sz w:val="24"/>
          <w:szCs w:val="24"/>
        </w:rPr>
        <w:drawing>
          <wp:inline distT="0" distB="0" distL="0" distR="0" wp14:anchorId="4C5C3608" wp14:editId="0891A9B3">
            <wp:extent cx="1476375" cy="1707747"/>
            <wp:effectExtent l="0" t="0" r="0" b="6985"/>
            <wp:docPr id="3" name="Picture 3" descr="A drawing of a pers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andomsearch.jpg"/>
                    <pic:cNvPicPr/>
                  </pic:nvPicPr>
                  <pic:blipFill>
                    <a:blip r:embed="rId12">
                      <a:extLst>
                        <a:ext uri="{28A0092B-C50C-407E-A947-70E740481C1C}">
                          <a14:useLocalDpi xmlns:a14="http://schemas.microsoft.com/office/drawing/2010/main" val="0"/>
                        </a:ext>
                      </a:extLst>
                    </a:blip>
                    <a:stretch>
                      <a:fillRect/>
                    </a:stretch>
                  </pic:blipFill>
                  <pic:spPr>
                    <a:xfrm>
                      <a:off x="0" y="0"/>
                      <a:ext cx="1478007" cy="1709634"/>
                    </a:xfrm>
                    <a:prstGeom prst="rect">
                      <a:avLst/>
                    </a:prstGeom>
                  </pic:spPr>
                </pic:pic>
              </a:graphicData>
            </a:graphic>
          </wp:inline>
        </w:drawing>
      </w:r>
    </w:p>
    <w:p w14:paraId="751E05E6" w14:textId="1BD52FA9" w:rsidR="002077D8" w:rsidRDefault="002077D8">
      <w:pPr>
        <w:rPr>
          <w:rFonts w:ascii="Times New Roman" w:hAnsi="Times New Roman" w:cs="Times New Roman"/>
          <w:sz w:val="24"/>
          <w:szCs w:val="24"/>
        </w:rPr>
      </w:pPr>
    </w:p>
    <w:p w14:paraId="5C921779" w14:textId="6B9B55D2" w:rsidR="002077D8" w:rsidRDefault="002077D8">
      <w:pPr>
        <w:rPr>
          <w:rFonts w:ascii="Times New Roman" w:hAnsi="Times New Roman" w:cs="Times New Roman"/>
          <w:sz w:val="24"/>
          <w:szCs w:val="24"/>
        </w:rPr>
      </w:pPr>
    </w:p>
    <w:p w14:paraId="41384376" w14:textId="77777777" w:rsidR="002077D8" w:rsidRDefault="002077D8">
      <w:pPr>
        <w:rPr>
          <w:rFonts w:ascii="Times New Roman" w:hAnsi="Times New Roman" w:cs="Times New Roman"/>
          <w:sz w:val="24"/>
          <w:szCs w:val="24"/>
        </w:rPr>
      </w:pPr>
    </w:p>
    <w:p w14:paraId="69A6FDFA" w14:textId="0ED684F4" w:rsidR="00C93AFC" w:rsidRDefault="002077D8">
      <w:pPr>
        <w:rPr>
          <w:rFonts w:ascii="Times New Roman" w:hAnsi="Times New Roman" w:cs="Times New Roman"/>
          <w:sz w:val="24"/>
          <w:szCs w:val="24"/>
        </w:rPr>
      </w:pPr>
      <w:r w:rsidRPr="00182BE3">
        <w:rPr>
          <w:rFonts w:ascii="Times New Roman" w:hAnsi="Times New Roman" w:cs="Times New Roman"/>
          <w:b/>
          <w:bCs/>
          <w:i/>
          <w:iCs/>
          <w:sz w:val="26"/>
          <w:szCs w:val="26"/>
        </w:rPr>
        <w:t>3.</w:t>
      </w:r>
      <w:r>
        <w:rPr>
          <w:rFonts w:ascii="Times New Roman" w:hAnsi="Times New Roman" w:cs="Times New Roman"/>
          <w:b/>
          <w:bCs/>
          <w:i/>
          <w:iCs/>
          <w:sz w:val="26"/>
          <w:szCs w:val="26"/>
        </w:rPr>
        <w:t>5 Model Evaluation-</w:t>
      </w:r>
    </w:p>
    <w:p w14:paraId="75804B10" w14:textId="42396A4A" w:rsidR="00C93AFC" w:rsidRDefault="00C93AFC">
      <w:pPr>
        <w:rPr>
          <w:rFonts w:ascii="Times New Roman" w:hAnsi="Times New Roman" w:cs="Times New Roman"/>
          <w:sz w:val="24"/>
          <w:szCs w:val="24"/>
        </w:rPr>
      </w:pPr>
    </w:p>
    <w:p w14:paraId="354626E5" w14:textId="3E60556B" w:rsidR="00C93AFC" w:rsidRDefault="002077D8">
      <w:pPr>
        <w:rPr>
          <w:rFonts w:ascii="Times New Roman" w:hAnsi="Times New Roman" w:cs="Times New Roman"/>
          <w:sz w:val="24"/>
          <w:szCs w:val="24"/>
        </w:rPr>
      </w:pPr>
      <w:r w:rsidRPr="00891B10">
        <w:rPr>
          <w:rFonts w:ascii="Times New Roman" w:hAnsi="Times New Roman" w:cs="Times New Roman"/>
          <w:sz w:val="24"/>
          <w:szCs w:val="24"/>
        </w:rPr>
        <w:t xml:space="preserve">We see that after hyperparameter tuning the Decision Trees model, the effectiveness of that model is still not as good as our best model i.e. Gradient Boosting. So now we </w:t>
      </w:r>
      <w:r w:rsidR="00891B10" w:rsidRPr="00891B10">
        <w:rPr>
          <w:rFonts w:ascii="Times New Roman" w:hAnsi="Times New Roman" w:cs="Times New Roman"/>
          <w:sz w:val="24"/>
          <w:szCs w:val="24"/>
        </w:rPr>
        <w:t xml:space="preserve">evaluate our model on the test data. This step is crucial to determine whether the model is effective or not as it will try and predict the outcome on data is has never seen before. </w:t>
      </w:r>
      <w:r w:rsidR="00891B10" w:rsidRPr="00891B10">
        <w:rPr>
          <w:rFonts w:ascii="Times New Roman" w:hAnsi="Times New Roman" w:cs="Times New Roman"/>
          <w:sz w:val="24"/>
          <w:szCs w:val="24"/>
        </w:rPr>
        <w:br/>
        <w:t xml:space="preserve">After evaluating it on the test dataset, we plot a </w:t>
      </w:r>
      <w:proofErr w:type="spellStart"/>
      <w:r w:rsidR="00891B10" w:rsidRPr="00891B10">
        <w:rPr>
          <w:rFonts w:ascii="Times New Roman" w:hAnsi="Times New Roman" w:cs="Times New Roman"/>
          <w:sz w:val="24"/>
          <w:szCs w:val="24"/>
        </w:rPr>
        <w:t>roc_auc_curve</w:t>
      </w:r>
      <w:proofErr w:type="spellEnd"/>
      <w:r w:rsidR="00891B10" w:rsidRPr="00891B10">
        <w:rPr>
          <w:rFonts w:ascii="Times New Roman" w:hAnsi="Times New Roman" w:cs="Times New Roman"/>
          <w:sz w:val="24"/>
          <w:szCs w:val="24"/>
        </w:rPr>
        <w:t xml:space="preserve"> to display the results of the model on all 3 datasets. </w:t>
      </w:r>
      <w:r w:rsidR="00891B10" w:rsidRPr="00891B10">
        <w:rPr>
          <w:rFonts w:ascii="Times New Roman" w:hAnsi="Times New Roman" w:cs="Times New Roman"/>
          <w:sz w:val="24"/>
          <w:szCs w:val="24"/>
          <w:shd w:val="clear" w:color="auto" w:fill="FFFFFF"/>
        </w:rPr>
        <w:t>A receiver operating characteristic curve, or ROC curve, is a graphical plot that illustrates the diagnostic ability of a binary classifier system as its discrimination threshold is varied. The ROC curve is created by plotting the true positive rate against the false positive rate. The AUC tells us the area under the curve and the more the area, the better the model is at correctly classifying the output.</w:t>
      </w:r>
    </w:p>
    <w:p w14:paraId="3206ACFE" w14:textId="635741EA" w:rsidR="00241641" w:rsidRDefault="00241641" w:rsidP="00241641">
      <w:pPr>
        <w:pStyle w:val="Normal1"/>
        <w:tabs>
          <w:tab w:val="left" w:pos="1460"/>
        </w:tabs>
        <w:rPr>
          <w:rFonts w:ascii="Times New Roman" w:eastAsia="Times New Roman" w:hAnsi="Times New Roman" w:cs="Times New Roman"/>
          <w:b/>
          <w:sz w:val="28"/>
          <w:szCs w:val="28"/>
        </w:rPr>
      </w:pPr>
      <w:r>
        <w:rPr>
          <w:rFonts w:ascii="Times New Roman" w:hAnsi="Times New Roman" w:cs="Times New Roman"/>
          <w:sz w:val="24"/>
          <w:szCs w:val="24"/>
        </w:rPr>
        <w:lastRenderedPageBreak/>
        <w:t xml:space="preserve">                            </w:t>
      </w:r>
      <w:r>
        <w:rPr>
          <w:rFonts w:ascii="Times New Roman" w:eastAsia="Times New Roman" w:hAnsi="Times New Roman" w:cs="Times New Roman"/>
          <w:b/>
          <w:sz w:val="28"/>
          <w:szCs w:val="28"/>
        </w:rPr>
        <w:t xml:space="preserve">Chapter </w:t>
      </w:r>
      <w:bookmarkStart w:id="5" w:name="_GoBack"/>
      <w:bookmarkEnd w:id="5"/>
      <w:r w:rsidR="002351BA">
        <w:rPr>
          <w:rFonts w:ascii="Times New Roman" w:eastAsia="Times New Roman" w:hAnsi="Times New Roman" w:cs="Times New Roman"/>
          <w:b/>
          <w:sz w:val="28"/>
          <w:szCs w:val="28"/>
        </w:rPr>
        <w:t>4 IMPLEMENTATION</w:t>
      </w:r>
      <w:r>
        <w:rPr>
          <w:rFonts w:ascii="Times New Roman" w:eastAsia="Times New Roman" w:hAnsi="Times New Roman" w:cs="Times New Roman"/>
          <w:b/>
          <w:sz w:val="28"/>
          <w:szCs w:val="28"/>
        </w:rPr>
        <w:t xml:space="preserve"> AND RESULTS</w:t>
      </w:r>
    </w:p>
    <w:p w14:paraId="71D407CC" w14:textId="77777777" w:rsidR="00C93AFC" w:rsidRDefault="00C93AFC">
      <w:pPr>
        <w:rPr>
          <w:rFonts w:ascii="Times New Roman" w:hAnsi="Times New Roman" w:cs="Times New Roman"/>
          <w:sz w:val="24"/>
          <w:szCs w:val="24"/>
        </w:rPr>
      </w:pPr>
    </w:p>
    <w:p w14:paraId="6F5C26E9" w14:textId="77777777" w:rsidR="00241641" w:rsidRDefault="00241641">
      <w:pPr>
        <w:rPr>
          <w:rFonts w:ascii="Times New Roman" w:hAnsi="Times New Roman" w:cs="Times New Roman"/>
          <w:b/>
          <w:bCs/>
          <w:sz w:val="28"/>
          <w:szCs w:val="28"/>
        </w:rPr>
      </w:pPr>
    </w:p>
    <w:p w14:paraId="568CE697" w14:textId="631174DE" w:rsidR="00C93AFC" w:rsidRDefault="00C96800">
      <w:pPr>
        <w:rPr>
          <w:rFonts w:ascii="Times New Roman" w:hAnsi="Times New Roman" w:cs="Times New Roman"/>
          <w:i/>
          <w:iCs/>
          <w:sz w:val="26"/>
          <w:szCs w:val="26"/>
        </w:rPr>
      </w:pPr>
      <w:r w:rsidRPr="00C96800">
        <w:rPr>
          <w:rFonts w:ascii="Times New Roman" w:hAnsi="Times New Roman" w:cs="Times New Roman"/>
          <w:i/>
          <w:iCs/>
          <w:sz w:val="26"/>
          <w:szCs w:val="26"/>
        </w:rPr>
        <w:t xml:space="preserve">4.1 </w:t>
      </w:r>
      <w:r w:rsidR="00241641" w:rsidRPr="00C96800">
        <w:rPr>
          <w:rFonts w:ascii="Times New Roman" w:hAnsi="Times New Roman" w:cs="Times New Roman"/>
          <w:i/>
          <w:iCs/>
          <w:sz w:val="26"/>
          <w:szCs w:val="26"/>
        </w:rPr>
        <w:t>Performance:</w:t>
      </w:r>
    </w:p>
    <w:p w14:paraId="2FBD567F" w14:textId="77777777" w:rsidR="006675F4" w:rsidRPr="00C96800" w:rsidRDefault="006675F4">
      <w:pPr>
        <w:rPr>
          <w:rFonts w:ascii="Times New Roman" w:hAnsi="Times New Roman" w:cs="Times New Roman"/>
          <w:i/>
          <w:iCs/>
          <w:sz w:val="26"/>
          <w:szCs w:val="26"/>
        </w:rPr>
      </w:pPr>
    </w:p>
    <w:p w14:paraId="02C279F5" w14:textId="0BD70AFA" w:rsidR="00C93AFC" w:rsidRDefault="00C93AFC">
      <w:pPr>
        <w:rPr>
          <w:rFonts w:ascii="Times New Roman" w:hAnsi="Times New Roman" w:cs="Times New Roman"/>
          <w:sz w:val="24"/>
          <w:szCs w:val="24"/>
        </w:rPr>
      </w:pPr>
    </w:p>
    <w:p w14:paraId="2D3004E1" w14:textId="3B4730D5" w:rsidR="00FF19D1" w:rsidRPr="00FF19D1" w:rsidRDefault="00241641">
      <w:pPr>
        <w:rPr>
          <w:rFonts w:ascii="Times New Roman" w:hAnsi="Times New Roman" w:cs="Times New Roman"/>
          <w:sz w:val="24"/>
          <w:szCs w:val="24"/>
        </w:rPr>
      </w:pPr>
      <w:r>
        <w:rPr>
          <w:rFonts w:ascii="Times New Roman" w:hAnsi="Times New Roman" w:cs="Times New Roman"/>
          <w:sz w:val="24"/>
          <w:szCs w:val="24"/>
        </w:rPr>
        <w:tab/>
      </w:r>
      <w:r w:rsidR="00FF19D1">
        <w:rPr>
          <w:rFonts w:ascii="Times New Roman" w:hAnsi="Times New Roman" w:cs="Times New Roman"/>
          <w:sz w:val="24"/>
          <w:szCs w:val="24"/>
        </w:rPr>
        <w:t xml:space="preserve">         </w:t>
      </w:r>
      <w:r>
        <w:rPr>
          <w:rFonts w:ascii="Times New Roman" w:hAnsi="Times New Roman" w:cs="Times New Roman"/>
          <w:sz w:val="24"/>
          <w:szCs w:val="24"/>
        </w:rPr>
        <w:t xml:space="preserve">  KNN Model</w:t>
      </w:r>
      <w:r>
        <w:rPr>
          <w:rFonts w:ascii="Times New Roman" w:hAnsi="Times New Roman" w:cs="Times New Roman"/>
          <w:sz w:val="24"/>
          <w:szCs w:val="24"/>
        </w:rPr>
        <w:tab/>
      </w:r>
      <w:r w:rsidR="00FF19D1">
        <w:rPr>
          <w:rFonts w:ascii="Times New Roman" w:hAnsi="Times New Roman" w:cs="Times New Roman"/>
          <w:sz w:val="24"/>
          <w:szCs w:val="24"/>
        </w:rPr>
        <w:t xml:space="preserve">                           Logistic Regression </w:t>
      </w:r>
    </w:p>
    <w:p w14:paraId="4837599F" w14:textId="77777777" w:rsidR="00FF19D1" w:rsidRDefault="00241641">
      <w:pPr>
        <w:rPr>
          <w:rFonts w:ascii="Times New Roman" w:hAnsi="Times New Roman" w:cs="Times New Roman"/>
          <w:sz w:val="24"/>
          <w:szCs w:val="24"/>
        </w:rPr>
      </w:pPr>
      <w:r w:rsidRPr="00241641">
        <w:rPr>
          <w:noProof/>
        </w:rPr>
        <w:drawing>
          <wp:inline distT="0" distB="0" distL="0" distR="0" wp14:anchorId="1AC52176" wp14:editId="17C8963A">
            <wp:extent cx="2390775" cy="17335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390775" cy="1733550"/>
                    </a:xfrm>
                    <a:prstGeom prst="rect">
                      <a:avLst/>
                    </a:prstGeom>
                  </pic:spPr>
                </pic:pic>
              </a:graphicData>
            </a:graphic>
          </wp:inline>
        </w:drawing>
      </w:r>
      <w:r w:rsidR="00FF19D1" w:rsidRPr="00FF19D1">
        <w:rPr>
          <w:noProof/>
        </w:rPr>
        <w:drawing>
          <wp:inline distT="0" distB="0" distL="0" distR="0" wp14:anchorId="3D799E59" wp14:editId="45347651">
            <wp:extent cx="2343150" cy="1752600"/>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343150" cy="1752600"/>
                    </a:xfrm>
                    <a:prstGeom prst="rect">
                      <a:avLst/>
                    </a:prstGeom>
                  </pic:spPr>
                </pic:pic>
              </a:graphicData>
            </a:graphic>
          </wp:inline>
        </w:drawing>
      </w:r>
    </w:p>
    <w:p w14:paraId="5E20F8B4" w14:textId="23D8545D" w:rsidR="00FF19D1" w:rsidRDefault="00FF19D1">
      <w:pPr>
        <w:rPr>
          <w:rFonts w:ascii="Times New Roman" w:hAnsi="Times New Roman" w:cs="Times New Roman"/>
          <w:sz w:val="24"/>
          <w:szCs w:val="24"/>
        </w:rPr>
      </w:pPr>
    </w:p>
    <w:p w14:paraId="3D2942D6" w14:textId="72F5D76B" w:rsidR="006675F4" w:rsidRDefault="006675F4">
      <w:pPr>
        <w:rPr>
          <w:rFonts w:ascii="Times New Roman" w:hAnsi="Times New Roman" w:cs="Times New Roman"/>
          <w:sz w:val="24"/>
          <w:szCs w:val="24"/>
        </w:rPr>
      </w:pPr>
    </w:p>
    <w:p w14:paraId="5C560F3E" w14:textId="77777777" w:rsidR="006675F4" w:rsidRDefault="006675F4">
      <w:pPr>
        <w:rPr>
          <w:rFonts w:ascii="Times New Roman" w:hAnsi="Times New Roman" w:cs="Times New Roman"/>
          <w:sz w:val="24"/>
          <w:szCs w:val="24"/>
        </w:rPr>
      </w:pPr>
    </w:p>
    <w:p w14:paraId="74152ED6" w14:textId="6B5A0AFC" w:rsidR="00FF19D1" w:rsidRDefault="00FF19D1">
      <w:pPr>
        <w:rPr>
          <w:rFonts w:ascii="Times New Roman" w:hAnsi="Times New Roman" w:cs="Times New Roman"/>
          <w:sz w:val="24"/>
          <w:szCs w:val="24"/>
        </w:rPr>
      </w:pPr>
      <w:r>
        <w:rPr>
          <w:rFonts w:ascii="Times New Roman" w:hAnsi="Times New Roman" w:cs="Times New Roman"/>
          <w:sz w:val="24"/>
          <w:szCs w:val="24"/>
        </w:rPr>
        <w:tab/>
        <w:t xml:space="preserve">       Naïve Bayes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Random Forest</w:t>
      </w:r>
    </w:p>
    <w:p w14:paraId="457AFA33" w14:textId="77777777" w:rsidR="00FF19D1" w:rsidRDefault="00FF19D1">
      <w:pPr>
        <w:rPr>
          <w:rFonts w:ascii="Times New Roman" w:hAnsi="Times New Roman" w:cs="Times New Roman"/>
          <w:sz w:val="24"/>
          <w:szCs w:val="24"/>
        </w:rPr>
      </w:pPr>
      <w:r>
        <w:rPr>
          <w:noProof/>
        </w:rPr>
        <w:drawing>
          <wp:inline distT="0" distB="0" distL="0" distR="0" wp14:anchorId="3A12B7A4" wp14:editId="10C78017">
            <wp:extent cx="2352675" cy="1771650"/>
            <wp:effectExtent l="0" t="0" r="9525"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352675" cy="1771650"/>
                    </a:xfrm>
                    <a:prstGeom prst="rect">
                      <a:avLst/>
                    </a:prstGeom>
                  </pic:spPr>
                </pic:pic>
              </a:graphicData>
            </a:graphic>
          </wp:inline>
        </w:drawing>
      </w:r>
      <w:r w:rsidRPr="00FF19D1">
        <w:rPr>
          <w:noProof/>
        </w:rPr>
        <w:drawing>
          <wp:inline distT="0" distB="0" distL="0" distR="0" wp14:anchorId="3CC2319C" wp14:editId="00F5F65B">
            <wp:extent cx="2590800" cy="1733550"/>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590800" cy="1733550"/>
                    </a:xfrm>
                    <a:prstGeom prst="rect">
                      <a:avLst/>
                    </a:prstGeom>
                  </pic:spPr>
                </pic:pic>
              </a:graphicData>
            </a:graphic>
          </wp:inline>
        </w:drawing>
      </w:r>
    </w:p>
    <w:p w14:paraId="668BFF91" w14:textId="77777777" w:rsidR="006675F4" w:rsidRDefault="006675F4">
      <w:pPr>
        <w:rPr>
          <w:rFonts w:ascii="Times New Roman" w:hAnsi="Times New Roman" w:cs="Times New Roman"/>
          <w:sz w:val="24"/>
          <w:szCs w:val="24"/>
        </w:rPr>
      </w:pPr>
    </w:p>
    <w:p w14:paraId="390B080A" w14:textId="77777777" w:rsidR="006675F4" w:rsidRDefault="006675F4">
      <w:pPr>
        <w:rPr>
          <w:rFonts w:ascii="Times New Roman" w:hAnsi="Times New Roman" w:cs="Times New Roman"/>
          <w:sz w:val="24"/>
          <w:szCs w:val="24"/>
        </w:rPr>
      </w:pPr>
    </w:p>
    <w:p w14:paraId="7425B2C5" w14:textId="77777777" w:rsidR="006675F4" w:rsidRDefault="006675F4">
      <w:pPr>
        <w:rPr>
          <w:rFonts w:ascii="Times New Roman" w:hAnsi="Times New Roman" w:cs="Times New Roman"/>
          <w:sz w:val="24"/>
          <w:szCs w:val="24"/>
        </w:rPr>
      </w:pPr>
    </w:p>
    <w:p w14:paraId="2BB92278" w14:textId="067E827B" w:rsidR="00FF19D1" w:rsidRDefault="006675F4">
      <w:pPr>
        <w:rPr>
          <w:rFonts w:ascii="Times New Roman" w:hAnsi="Times New Roman" w:cs="Times New Roman"/>
          <w:sz w:val="24"/>
          <w:szCs w:val="24"/>
        </w:rPr>
      </w:pPr>
      <w:r>
        <w:rPr>
          <w:rFonts w:ascii="Times New Roman" w:hAnsi="Times New Roman" w:cs="Times New Roman"/>
          <w:sz w:val="24"/>
          <w:szCs w:val="24"/>
        </w:rPr>
        <w:t xml:space="preserve">            Decision Trees</w:t>
      </w:r>
      <w:r w:rsidR="00FF19D1">
        <w:rPr>
          <w:rFonts w:ascii="Times New Roman" w:hAnsi="Times New Roman" w:cs="Times New Roman"/>
          <w:sz w:val="24"/>
          <w:szCs w:val="24"/>
        </w:rPr>
        <w:tab/>
      </w:r>
      <w:r w:rsidR="0012146C">
        <w:rPr>
          <w:rFonts w:ascii="Times New Roman" w:hAnsi="Times New Roman" w:cs="Times New Roman"/>
          <w:sz w:val="24"/>
          <w:szCs w:val="24"/>
        </w:rPr>
        <w:tab/>
      </w:r>
      <w:r w:rsidR="0012146C">
        <w:rPr>
          <w:rFonts w:ascii="Times New Roman" w:hAnsi="Times New Roman" w:cs="Times New Roman"/>
          <w:sz w:val="24"/>
          <w:szCs w:val="24"/>
        </w:rPr>
        <w:tab/>
      </w:r>
      <w:r>
        <w:rPr>
          <w:rFonts w:ascii="Times New Roman" w:hAnsi="Times New Roman" w:cs="Times New Roman"/>
          <w:sz w:val="24"/>
          <w:szCs w:val="24"/>
        </w:rPr>
        <w:t xml:space="preserve">        </w:t>
      </w:r>
      <w:r w:rsidR="0012146C">
        <w:rPr>
          <w:rFonts w:ascii="Times New Roman" w:hAnsi="Times New Roman" w:cs="Times New Roman"/>
          <w:sz w:val="24"/>
          <w:szCs w:val="24"/>
        </w:rPr>
        <w:t>Gradient Boosting</w:t>
      </w:r>
    </w:p>
    <w:p w14:paraId="1DAA178F" w14:textId="77777777" w:rsidR="0012146C" w:rsidRDefault="00FF19D1">
      <w:pPr>
        <w:rPr>
          <w:rFonts w:ascii="Times New Roman" w:hAnsi="Times New Roman" w:cs="Times New Roman"/>
          <w:sz w:val="24"/>
          <w:szCs w:val="24"/>
        </w:rPr>
      </w:pPr>
      <w:r>
        <w:rPr>
          <w:noProof/>
        </w:rPr>
        <w:drawing>
          <wp:inline distT="0" distB="0" distL="0" distR="0" wp14:anchorId="5F33F5F1" wp14:editId="0E8FDD3B">
            <wp:extent cx="2295525" cy="1743075"/>
            <wp:effectExtent l="0" t="0" r="9525" b="9525"/>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295525" cy="1743075"/>
                    </a:xfrm>
                    <a:prstGeom prst="rect">
                      <a:avLst/>
                    </a:prstGeom>
                  </pic:spPr>
                </pic:pic>
              </a:graphicData>
            </a:graphic>
          </wp:inline>
        </w:drawing>
      </w:r>
      <w:r w:rsidRPr="00FF19D1">
        <w:rPr>
          <w:noProof/>
        </w:rPr>
        <w:drawing>
          <wp:inline distT="0" distB="0" distL="0" distR="0" wp14:anchorId="77A5A690" wp14:editId="26F09F12">
            <wp:extent cx="3114675" cy="1800225"/>
            <wp:effectExtent l="0" t="0" r="0" b="9525"/>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l="14067" t="-1058" r="-14067" b="1058"/>
                    <a:stretch/>
                  </pic:blipFill>
                  <pic:spPr bwMode="auto">
                    <a:xfrm>
                      <a:off x="0" y="0"/>
                      <a:ext cx="3114675" cy="1800225"/>
                    </a:xfrm>
                    <a:prstGeom prst="rect">
                      <a:avLst/>
                    </a:prstGeom>
                    <a:ln>
                      <a:noFill/>
                    </a:ln>
                    <a:extLst>
                      <a:ext uri="{53640926-AAD7-44D8-BBD7-CCE9431645EC}">
                        <a14:shadowObscured xmlns:a14="http://schemas.microsoft.com/office/drawing/2010/main"/>
                      </a:ext>
                    </a:extLst>
                  </pic:spPr>
                </pic:pic>
              </a:graphicData>
            </a:graphic>
          </wp:inline>
        </w:drawing>
      </w:r>
    </w:p>
    <w:p w14:paraId="0DE1D3EB" w14:textId="77777777" w:rsidR="0012146C" w:rsidRPr="0012146C" w:rsidRDefault="0012146C">
      <w:pPr>
        <w:rPr>
          <w:rFonts w:ascii="Times New Roman" w:hAnsi="Times New Roman" w:cs="Times New Roman"/>
          <w:b/>
          <w:bCs/>
          <w:sz w:val="28"/>
          <w:szCs w:val="28"/>
        </w:rPr>
      </w:pPr>
    </w:p>
    <w:p w14:paraId="5FCECE60" w14:textId="77777777" w:rsidR="006E7845" w:rsidRDefault="006E7845">
      <w:pPr>
        <w:rPr>
          <w:rFonts w:ascii="Times New Roman" w:hAnsi="Times New Roman" w:cs="Times New Roman"/>
          <w:b/>
          <w:bCs/>
          <w:sz w:val="28"/>
          <w:szCs w:val="28"/>
        </w:rPr>
      </w:pPr>
    </w:p>
    <w:p w14:paraId="1900416E" w14:textId="77777777" w:rsidR="006E7845" w:rsidRDefault="006E7845">
      <w:pPr>
        <w:rPr>
          <w:rFonts w:ascii="Times New Roman" w:hAnsi="Times New Roman" w:cs="Times New Roman"/>
          <w:b/>
          <w:bCs/>
          <w:sz w:val="28"/>
          <w:szCs w:val="28"/>
        </w:rPr>
      </w:pPr>
    </w:p>
    <w:p w14:paraId="4DDDAE50" w14:textId="1659C9E2" w:rsidR="0012146C" w:rsidRPr="006675F4" w:rsidRDefault="0012146C">
      <w:pPr>
        <w:rPr>
          <w:rFonts w:ascii="Times New Roman" w:hAnsi="Times New Roman" w:cs="Times New Roman"/>
          <w:i/>
          <w:iCs/>
          <w:sz w:val="26"/>
          <w:szCs w:val="26"/>
        </w:rPr>
      </w:pPr>
      <w:r w:rsidRPr="0012146C">
        <w:rPr>
          <w:rFonts w:ascii="Times New Roman" w:hAnsi="Times New Roman" w:cs="Times New Roman"/>
          <w:b/>
          <w:bCs/>
          <w:sz w:val="28"/>
          <w:szCs w:val="28"/>
        </w:rPr>
        <w:t xml:space="preserve"> </w:t>
      </w:r>
      <w:r w:rsidR="00C96800" w:rsidRPr="00C96800">
        <w:rPr>
          <w:rFonts w:ascii="Times New Roman" w:hAnsi="Times New Roman" w:cs="Times New Roman"/>
          <w:i/>
          <w:iCs/>
          <w:sz w:val="26"/>
          <w:szCs w:val="26"/>
        </w:rPr>
        <w:t>4.</w:t>
      </w:r>
      <w:r w:rsidR="00C96800">
        <w:rPr>
          <w:rFonts w:ascii="Times New Roman" w:hAnsi="Times New Roman" w:cs="Times New Roman"/>
          <w:i/>
          <w:iCs/>
          <w:sz w:val="26"/>
          <w:szCs w:val="26"/>
        </w:rPr>
        <w:t>2 Confusion Matrices</w:t>
      </w:r>
      <w:r w:rsidR="00C96800" w:rsidRPr="00C96800">
        <w:rPr>
          <w:rFonts w:ascii="Times New Roman" w:hAnsi="Times New Roman" w:cs="Times New Roman"/>
          <w:i/>
          <w:iCs/>
          <w:sz w:val="26"/>
          <w:szCs w:val="26"/>
        </w:rPr>
        <w:t>:</w:t>
      </w:r>
    </w:p>
    <w:p w14:paraId="3F9141B4" w14:textId="42927DF1" w:rsidR="0012146C" w:rsidRDefault="0012146C">
      <w:pPr>
        <w:rPr>
          <w:rFonts w:ascii="Times New Roman" w:hAnsi="Times New Roman" w:cs="Times New Roman"/>
          <w:sz w:val="24"/>
          <w:szCs w:val="24"/>
        </w:rPr>
      </w:pPr>
    </w:p>
    <w:p w14:paraId="2AE5D9DC" w14:textId="41F2259E" w:rsidR="0012146C" w:rsidRDefault="0012146C">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KNN</w:t>
      </w:r>
      <w:r w:rsidR="00912CD9">
        <w:rPr>
          <w:rFonts w:ascii="Times New Roman" w:hAnsi="Times New Roman" w:cs="Times New Roman"/>
          <w:sz w:val="24"/>
          <w:szCs w:val="24"/>
        </w:rPr>
        <w:tab/>
      </w:r>
      <w:r w:rsidR="00912CD9">
        <w:rPr>
          <w:rFonts w:ascii="Times New Roman" w:hAnsi="Times New Roman" w:cs="Times New Roman"/>
          <w:sz w:val="24"/>
          <w:szCs w:val="24"/>
        </w:rPr>
        <w:tab/>
      </w:r>
      <w:r w:rsidR="00912CD9">
        <w:rPr>
          <w:rFonts w:ascii="Times New Roman" w:hAnsi="Times New Roman" w:cs="Times New Roman"/>
          <w:sz w:val="24"/>
          <w:szCs w:val="24"/>
        </w:rPr>
        <w:tab/>
      </w:r>
      <w:r w:rsidR="00912CD9">
        <w:rPr>
          <w:rFonts w:ascii="Times New Roman" w:hAnsi="Times New Roman" w:cs="Times New Roman"/>
          <w:sz w:val="24"/>
          <w:szCs w:val="24"/>
        </w:rPr>
        <w:tab/>
      </w:r>
      <w:r w:rsidR="00912CD9">
        <w:rPr>
          <w:rFonts w:ascii="Times New Roman" w:hAnsi="Times New Roman" w:cs="Times New Roman"/>
          <w:sz w:val="24"/>
          <w:szCs w:val="24"/>
        </w:rPr>
        <w:tab/>
      </w:r>
      <w:r w:rsidR="00912CD9">
        <w:rPr>
          <w:rFonts w:ascii="Times New Roman" w:hAnsi="Times New Roman" w:cs="Times New Roman"/>
          <w:sz w:val="24"/>
          <w:szCs w:val="24"/>
        </w:rPr>
        <w:tab/>
        <w:t>Logistic Regression</w:t>
      </w:r>
    </w:p>
    <w:p w14:paraId="0BEBE14A" w14:textId="77777777" w:rsidR="00912CD9" w:rsidRDefault="0012146C">
      <w:pPr>
        <w:rPr>
          <w:rFonts w:ascii="Times New Roman" w:hAnsi="Times New Roman" w:cs="Times New Roman"/>
          <w:sz w:val="24"/>
          <w:szCs w:val="24"/>
        </w:rPr>
      </w:pPr>
      <w:r>
        <w:rPr>
          <w:noProof/>
        </w:rPr>
        <w:drawing>
          <wp:inline distT="0" distB="0" distL="0" distR="0" wp14:anchorId="5723CB29" wp14:editId="7FD3FDD1">
            <wp:extent cx="2857500" cy="2124075"/>
            <wp:effectExtent l="0" t="0" r="0" b="9525"/>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857500" cy="2124075"/>
                    </a:xfrm>
                    <a:prstGeom prst="rect">
                      <a:avLst/>
                    </a:prstGeom>
                  </pic:spPr>
                </pic:pic>
              </a:graphicData>
            </a:graphic>
          </wp:inline>
        </w:drawing>
      </w:r>
      <w:r w:rsidRPr="0012146C">
        <w:rPr>
          <w:noProof/>
        </w:rPr>
        <w:drawing>
          <wp:inline distT="0" distB="0" distL="0" distR="0" wp14:anchorId="4D9BBD9E" wp14:editId="1781E1DA">
            <wp:extent cx="2667000" cy="2190750"/>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667000" cy="2190750"/>
                    </a:xfrm>
                    <a:prstGeom prst="rect">
                      <a:avLst/>
                    </a:prstGeom>
                  </pic:spPr>
                </pic:pic>
              </a:graphicData>
            </a:graphic>
          </wp:inline>
        </w:drawing>
      </w:r>
    </w:p>
    <w:p w14:paraId="5E502BF6" w14:textId="47A0B440" w:rsidR="00912CD9" w:rsidRDefault="00912CD9">
      <w:pPr>
        <w:rPr>
          <w:rFonts w:ascii="Times New Roman" w:hAnsi="Times New Roman" w:cs="Times New Roman"/>
          <w:sz w:val="24"/>
          <w:szCs w:val="24"/>
        </w:rPr>
      </w:pPr>
    </w:p>
    <w:p w14:paraId="7B2FE485" w14:textId="79F3E6E4" w:rsidR="00912CD9" w:rsidRDefault="00912CD9">
      <w:pPr>
        <w:rPr>
          <w:rFonts w:ascii="Times New Roman" w:hAnsi="Times New Roman" w:cs="Times New Roman"/>
          <w:sz w:val="24"/>
          <w:szCs w:val="24"/>
        </w:rPr>
      </w:pPr>
    </w:p>
    <w:p w14:paraId="1CEDB55D" w14:textId="3A6EB016" w:rsidR="00912CD9" w:rsidRDefault="00912CD9">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Random Forest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Naïve Bayes</w:t>
      </w:r>
    </w:p>
    <w:p w14:paraId="469EFD63" w14:textId="77777777" w:rsidR="00912CD9" w:rsidRDefault="00912CD9">
      <w:pPr>
        <w:rPr>
          <w:rFonts w:ascii="Times New Roman" w:hAnsi="Times New Roman" w:cs="Times New Roman"/>
          <w:sz w:val="24"/>
          <w:szCs w:val="24"/>
        </w:rPr>
      </w:pPr>
      <w:r w:rsidRPr="00912CD9">
        <w:rPr>
          <w:noProof/>
        </w:rPr>
        <w:drawing>
          <wp:inline distT="0" distB="0" distL="0" distR="0" wp14:anchorId="7E9CA97A" wp14:editId="6FA3F733">
            <wp:extent cx="2695575" cy="2533650"/>
            <wp:effectExtent l="0" t="0" r="9525"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695575" cy="2533650"/>
                    </a:xfrm>
                    <a:prstGeom prst="rect">
                      <a:avLst/>
                    </a:prstGeom>
                  </pic:spPr>
                </pic:pic>
              </a:graphicData>
            </a:graphic>
          </wp:inline>
        </w:drawing>
      </w:r>
      <w:r w:rsidRPr="00912CD9">
        <w:rPr>
          <w:noProof/>
        </w:rPr>
        <w:drawing>
          <wp:inline distT="0" distB="0" distL="0" distR="0" wp14:anchorId="3F8DE305" wp14:editId="6FC7309C">
            <wp:extent cx="2857500" cy="2505075"/>
            <wp:effectExtent l="0" t="0" r="0" b="9525"/>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l="1" r="1651" b="478"/>
                    <a:stretch/>
                  </pic:blipFill>
                  <pic:spPr bwMode="auto">
                    <a:xfrm>
                      <a:off x="0" y="0"/>
                      <a:ext cx="2857500" cy="2505075"/>
                    </a:xfrm>
                    <a:prstGeom prst="rect">
                      <a:avLst/>
                    </a:prstGeom>
                    <a:ln>
                      <a:noFill/>
                    </a:ln>
                    <a:extLst>
                      <a:ext uri="{53640926-AAD7-44D8-BBD7-CCE9431645EC}">
                        <a14:shadowObscured xmlns:a14="http://schemas.microsoft.com/office/drawing/2010/main"/>
                      </a:ext>
                    </a:extLst>
                  </pic:spPr>
                </pic:pic>
              </a:graphicData>
            </a:graphic>
          </wp:inline>
        </w:drawing>
      </w:r>
    </w:p>
    <w:p w14:paraId="274D82F3" w14:textId="70F3C583" w:rsidR="00912CD9" w:rsidRDefault="00912CD9">
      <w:pPr>
        <w:rPr>
          <w:rFonts w:ascii="Times New Roman" w:hAnsi="Times New Roman" w:cs="Times New Roman"/>
          <w:sz w:val="24"/>
          <w:szCs w:val="24"/>
        </w:rPr>
      </w:pPr>
    </w:p>
    <w:p w14:paraId="52ED3424" w14:textId="77777777" w:rsidR="00912CD9" w:rsidRDefault="00912CD9">
      <w:pPr>
        <w:rPr>
          <w:rFonts w:ascii="Times New Roman" w:hAnsi="Times New Roman" w:cs="Times New Roman"/>
          <w:sz w:val="24"/>
          <w:szCs w:val="24"/>
        </w:rPr>
      </w:pPr>
    </w:p>
    <w:p w14:paraId="5B43A057" w14:textId="2F259FCF" w:rsidR="00912CD9" w:rsidRDefault="00912CD9">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Gradient Boosting</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Decision Trees</w:t>
      </w:r>
    </w:p>
    <w:p w14:paraId="5C94DC45" w14:textId="77777777" w:rsidR="00C96800" w:rsidRDefault="00912CD9">
      <w:pPr>
        <w:rPr>
          <w:rFonts w:ascii="Times New Roman" w:hAnsi="Times New Roman" w:cs="Times New Roman"/>
          <w:sz w:val="24"/>
          <w:szCs w:val="24"/>
        </w:rPr>
      </w:pPr>
      <w:r w:rsidRPr="00912CD9">
        <w:rPr>
          <w:noProof/>
        </w:rPr>
        <w:drawing>
          <wp:inline distT="0" distB="0" distL="0" distR="0" wp14:anchorId="210B27EA" wp14:editId="6CF231D4">
            <wp:extent cx="2695575" cy="2447925"/>
            <wp:effectExtent l="0" t="0" r="9525" b="9525"/>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srcRect t="4515" r="909"/>
                    <a:stretch/>
                  </pic:blipFill>
                  <pic:spPr bwMode="auto">
                    <a:xfrm>
                      <a:off x="0" y="0"/>
                      <a:ext cx="2695575" cy="2447925"/>
                    </a:xfrm>
                    <a:prstGeom prst="rect">
                      <a:avLst/>
                    </a:prstGeom>
                    <a:ln>
                      <a:noFill/>
                    </a:ln>
                    <a:extLst>
                      <a:ext uri="{53640926-AAD7-44D8-BBD7-CCE9431645EC}">
                        <a14:shadowObscured xmlns:a14="http://schemas.microsoft.com/office/drawing/2010/main"/>
                      </a:ext>
                    </a:extLst>
                  </pic:spPr>
                </pic:pic>
              </a:graphicData>
            </a:graphic>
          </wp:inline>
        </w:drawing>
      </w:r>
      <w:r w:rsidRPr="00912CD9">
        <w:rPr>
          <w:noProof/>
        </w:rPr>
        <w:drawing>
          <wp:inline distT="0" distB="0" distL="0" distR="0" wp14:anchorId="66F06D54" wp14:editId="263D584C">
            <wp:extent cx="2628900" cy="2543175"/>
            <wp:effectExtent l="0" t="0" r="0" b="9525"/>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628900" cy="2543175"/>
                    </a:xfrm>
                    <a:prstGeom prst="rect">
                      <a:avLst/>
                    </a:prstGeom>
                  </pic:spPr>
                </pic:pic>
              </a:graphicData>
            </a:graphic>
          </wp:inline>
        </w:drawing>
      </w:r>
    </w:p>
    <w:p w14:paraId="0BA10414" w14:textId="77777777" w:rsidR="00C96800" w:rsidRDefault="00C96800">
      <w:pPr>
        <w:rPr>
          <w:rFonts w:ascii="Times New Roman" w:hAnsi="Times New Roman" w:cs="Times New Roman"/>
          <w:sz w:val="24"/>
          <w:szCs w:val="24"/>
        </w:rPr>
      </w:pPr>
    </w:p>
    <w:p w14:paraId="3B261F40" w14:textId="40AC7807" w:rsidR="00C96800" w:rsidRDefault="00C96800" w:rsidP="00C96800">
      <w:pPr>
        <w:rPr>
          <w:rFonts w:ascii="Times New Roman" w:hAnsi="Times New Roman" w:cs="Times New Roman"/>
          <w:i/>
          <w:iCs/>
          <w:sz w:val="26"/>
          <w:szCs w:val="26"/>
        </w:rPr>
      </w:pPr>
      <w:r w:rsidRPr="00C96800">
        <w:rPr>
          <w:rFonts w:ascii="Times New Roman" w:hAnsi="Times New Roman" w:cs="Times New Roman"/>
          <w:i/>
          <w:iCs/>
          <w:sz w:val="26"/>
          <w:szCs w:val="26"/>
        </w:rPr>
        <w:lastRenderedPageBreak/>
        <w:t>4.</w:t>
      </w:r>
      <w:r>
        <w:rPr>
          <w:rFonts w:ascii="Times New Roman" w:hAnsi="Times New Roman" w:cs="Times New Roman"/>
          <w:i/>
          <w:iCs/>
          <w:sz w:val="26"/>
          <w:szCs w:val="26"/>
        </w:rPr>
        <w:t>3 Model Analysis</w:t>
      </w:r>
      <w:r w:rsidRPr="00C96800">
        <w:rPr>
          <w:rFonts w:ascii="Times New Roman" w:hAnsi="Times New Roman" w:cs="Times New Roman"/>
          <w:i/>
          <w:iCs/>
          <w:sz w:val="26"/>
          <w:szCs w:val="26"/>
        </w:rPr>
        <w:t>:</w:t>
      </w:r>
    </w:p>
    <w:p w14:paraId="33856BFD" w14:textId="6FFC5883" w:rsidR="00C96800" w:rsidRDefault="00C96800" w:rsidP="00C96800">
      <w:pPr>
        <w:rPr>
          <w:rFonts w:ascii="Times New Roman" w:hAnsi="Times New Roman" w:cs="Times New Roman"/>
          <w:i/>
          <w:iCs/>
          <w:sz w:val="26"/>
          <w:szCs w:val="26"/>
        </w:rPr>
      </w:pPr>
    </w:p>
    <w:p w14:paraId="3EDC9898" w14:textId="4FE950FA" w:rsidR="00C96800" w:rsidRPr="00C96800" w:rsidRDefault="00C96800" w:rsidP="00C96800">
      <w:pPr>
        <w:rPr>
          <w:rFonts w:ascii="Times New Roman" w:hAnsi="Times New Roman" w:cs="Times New Roman"/>
          <w:sz w:val="24"/>
          <w:szCs w:val="24"/>
        </w:rPr>
      </w:pPr>
      <w:r>
        <w:rPr>
          <w:rFonts w:ascii="Times New Roman" w:hAnsi="Times New Roman" w:cs="Times New Roman"/>
          <w:sz w:val="26"/>
          <w:szCs w:val="26"/>
        </w:rPr>
        <w:tab/>
      </w:r>
      <w:r>
        <w:rPr>
          <w:rFonts w:ascii="Times New Roman" w:hAnsi="Times New Roman" w:cs="Times New Roman"/>
          <w:sz w:val="24"/>
          <w:szCs w:val="24"/>
        </w:rPr>
        <w:t>Bar graph comparing accuracies of every model</w:t>
      </w:r>
    </w:p>
    <w:p w14:paraId="5FA56DE1" w14:textId="77777777" w:rsidR="00C96800" w:rsidRPr="00C96800" w:rsidRDefault="00C96800" w:rsidP="00C96800">
      <w:pPr>
        <w:rPr>
          <w:rFonts w:ascii="Times New Roman" w:hAnsi="Times New Roman" w:cs="Times New Roman"/>
          <w:i/>
          <w:iCs/>
          <w:sz w:val="26"/>
          <w:szCs w:val="26"/>
        </w:rPr>
      </w:pPr>
    </w:p>
    <w:p w14:paraId="4C8925BA" w14:textId="77777777" w:rsidR="00C96800" w:rsidRDefault="00C96800">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39D3403" wp14:editId="72528630">
            <wp:extent cx="4035703" cy="1819275"/>
            <wp:effectExtent l="0" t="0" r="3175"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Screenshot (124).pn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4035703" cy="1819275"/>
                    </a:xfrm>
                    <a:prstGeom prst="rect">
                      <a:avLst/>
                    </a:prstGeom>
                  </pic:spPr>
                </pic:pic>
              </a:graphicData>
            </a:graphic>
          </wp:inline>
        </w:drawing>
      </w:r>
    </w:p>
    <w:p w14:paraId="76853983" w14:textId="44D4717B" w:rsidR="00C96800" w:rsidRDefault="00C96800">
      <w:pPr>
        <w:rPr>
          <w:rFonts w:ascii="Times New Roman" w:hAnsi="Times New Roman" w:cs="Times New Roman"/>
          <w:sz w:val="24"/>
          <w:szCs w:val="24"/>
        </w:rPr>
      </w:pPr>
    </w:p>
    <w:p w14:paraId="251257FF" w14:textId="4BC6A315" w:rsidR="00C96800" w:rsidRDefault="00C96800">
      <w:pPr>
        <w:rPr>
          <w:rFonts w:ascii="Times New Roman" w:hAnsi="Times New Roman" w:cs="Times New Roman"/>
          <w:sz w:val="24"/>
          <w:szCs w:val="24"/>
        </w:rPr>
      </w:pPr>
    </w:p>
    <w:p w14:paraId="7A103F41" w14:textId="4148C2EB" w:rsidR="00C96800" w:rsidRDefault="00C96800">
      <w:pPr>
        <w:rPr>
          <w:rFonts w:ascii="Times New Roman" w:hAnsi="Times New Roman" w:cs="Times New Roman"/>
          <w:sz w:val="24"/>
          <w:szCs w:val="24"/>
        </w:rPr>
      </w:pPr>
      <w:r>
        <w:rPr>
          <w:rFonts w:ascii="Times New Roman" w:hAnsi="Times New Roman" w:cs="Times New Roman"/>
          <w:sz w:val="24"/>
          <w:szCs w:val="24"/>
        </w:rPr>
        <w:tab/>
        <w:t xml:space="preserve">Learning Curve for </w:t>
      </w:r>
      <w:r w:rsidR="006675F4">
        <w:rPr>
          <w:rFonts w:ascii="Times New Roman" w:hAnsi="Times New Roman" w:cs="Times New Roman"/>
          <w:sz w:val="24"/>
          <w:szCs w:val="24"/>
        </w:rPr>
        <w:t>Decision</w:t>
      </w:r>
      <w:r>
        <w:rPr>
          <w:rFonts w:ascii="Times New Roman" w:hAnsi="Times New Roman" w:cs="Times New Roman"/>
          <w:sz w:val="24"/>
          <w:szCs w:val="24"/>
        </w:rPr>
        <w:t xml:space="preserve"> Trees Model</w:t>
      </w:r>
    </w:p>
    <w:p w14:paraId="26DE5967" w14:textId="77777777" w:rsidR="00C96800" w:rsidRDefault="00C96800">
      <w:pPr>
        <w:rPr>
          <w:rFonts w:ascii="Times New Roman" w:hAnsi="Times New Roman" w:cs="Times New Roman"/>
          <w:sz w:val="24"/>
          <w:szCs w:val="24"/>
        </w:rPr>
      </w:pPr>
    </w:p>
    <w:p w14:paraId="1E6B477B" w14:textId="4F1DF437" w:rsidR="00C96800" w:rsidRDefault="00C96800">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AC935EE" wp14:editId="64C38F8E">
            <wp:extent cx="3950970" cy="2085724"/>
            <wp:effectExtent l="0" t="0" r="0" b="0"/>
            <wp:docPr id="50" name="Picture 50"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Screenshot (125).png"/>
                    <pic:cNvPicPr/>
                  </pic:nvPicPr>
                  <pic:blipFill>
                    <a:blip r:embed="rId26">
                      <a:extLst>
                        <a:ext uri="{28A0092B-C50C-407E-A947-70E740481C1C}">
                          <a14:useLocalDpi xmlns:a14="http://schemas.microsoft.com/office/drawing/2010/main" val="0"/>
                        </a:ext>
                      </a:extLst>
                    </a:blip>
                    <a:stretch>
                      <a:fillRect/>
                    </a:stretch>
                  </pic:blipFill>
                  <pic:spPr>
                    <a:xfrm>
                      <a:off x="0" y="0"/>
                      <a:ext cx="3985218" cy="2103803"/>
                    </a:xfrm>
                    <a:prstGeom prst="rect">
                      <a:avLst/>
                    </a:prstGeom>
                  </pic:spPr>
                </pic:pic>
              </a:graphicData>
            </a:graphic>
          </wp:inline>
        </w:drawing>
      </w:r>
    </w:p>
    <w:p w14:paraId="4B2ECD5A" w14:textId="7151FF7C" w:rsidR="00C96800" w:rsidRDefault="00C96800">
      <w:pPr>
        <w:rPr>
          <w:rFonts w:ascii="Times New Roman" w:hAnsi="Times New Roman" w:cs="Times New Roman"/>
          <w:sz w:val="24"/>
          <w:szCs w:val="24"/>
        </w:rPr>
      </w:pPr>
    </w:p>
    <w:p w14:paraId="71C33699" w14:textId="03B90CCD" w:rsidR="00C96800" w:rsidRDefault="00C96800">
      <w:pPr>
        <w:rPr>
          <w:rFonts w:ascii="Times New Roman" w:hAnsi="Times New Roman" w:cs="Times New Roman"/>
          <w:sz w:val="24"/>
          <w:szCs w:val="24"/>
        </w:rPr>
      </w:pPr>
    </w:p>
    <w:p w14:paraId="112FBB4D" w14:textId="3A920286" w:rsidR="00C96800" w:rsidRDefault="00C96800" w:rsidP="00C96800">
      <w:pPr>
        <w:rPr>
          <w:rFonts w:ascii="Times New Roman" w:hAnsi="Times New Roman" w:cs="Times New Roman"/>
          <w:i/>
          <w:iCs/>
          <w:sz w:val="26"/>
          <w:szCs w:val="26"/>
        </w:rPr>
      </w:pPr>
      <w:r w:rsidRPr="00C96800">
        <w:rPr>
          <w:rFonts w:ascii="Times New Roman" w:hAnsi="Times New Roman" w:cs="Times New Roman"/>
          <w:i/>
          <w:iCs/>
          <w:sz w:val="26"/>
          <w:szCs w:val="26"/>
        </w:rPr>
        <w:t>4.</w:t>
      </w:r>
      <w:r>
        <w:rPr>
          <w:rFonts w:ascii="Times New Roman" w:hAnsi="Times New Roman" w:cs="Times New Roman"/>
          <w:i/>
          <w:iCs/>
          <w:sz w:val="26"/>
          <w:szCs w:val="26"/>
        </w:rPr>
        <w:t>4 Model Evaluation</w:t>
      </w:r>
      <w:r w:rsidRPr="00C96800">
        <w:rPr>
          <w:rFonts w:ascii="Times New Roman" w:hAnsi="Times New Roman" w:cs="Times New Roman"/>
          <w:i/>
          <w:iCs/>
          <w:sz w:val="26"/>
          <w:szCs w:val="26"/>
        </w:rPr>
        <w:t>:</w:t>
      </w:r>
    </w:p>
    <w:p w14:paraId="6D2CBF54" w14:textId="77777777" w:rsidR="00C96800" w:rsidRPr="00C96800" w:rsidRDefault="00C96800">
      <w:pPr>
        <w:rPr>
          <w:rFonts w:ascii="Times New Roman" w:hAnsi="Times New Roman" w:cs="Times New Roman"/>
          <w:i/>
          <w:iCs/>
          <w:sz w:val="24"/>
          <w:szCs w:val="24"/>
        </w:rPr>
      </w:pPr>
    </w:p>
    <w:p w14:paraId="0658BD7B" w14:textId="75722424" w:rsidR="00C96800" w:rsidRDefault="00C96800">
      <w:pPr>
        <w:rPr>
          <w:rFonts w:ascii="Times New Roman" w:hAnsi="Times New Roman" w:cs="Times New Roman"/>
          <w:sz w:val="24"/>
          <w:szCs w:val="24"/>
        </w:rPr>
      </w:pPr>
      <w:r>
        <w:rPr>
          <w:rFonts w:ascii="Times New Roman" w:hAnsi="Times New Roman" w:cs="Times New Roman"/>
          <w:sz w:val="24"/>
          <w:szCs w:val="24"/>
        </w:rPr>
        <w:tab/>
        <w:t>ROC_AUC_Curve for Gradient Boosting Model</w:t>
      </w:r>
    </w:p>
    <w:p w14:paraId="36E17DB4" w14:textId="77777777" w:rsidR="00C96800" w:rsidRDefault="00C96800">
      <w:pPr>
        <w:rPr>
          <w:rFonts w:ascii="Times New Roman" w:hAnsi="Times New Roman" w:cs="Times New Roman"/>
          <w:sz w:val="24"/>
          <w:szCs w:val="24"/>
        </w:rPr>
      </w:pPr>
    </w:p>
    <w:p w14:paraId="228C797A" w14:textId="7A741819" w:rsidR="00C96800" w:rsidRDefault="00C96800">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2CD6FF1" wp14:editId="2E457393">
            <wp:extent cx="4056380" cy="2228850"/>
            <wp:effectExtent l="0" t="0" r="1270" b="0"/>
            <wp:docPr id="62" name="Picture 62" descr="A picture containing white, black, table, lar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Screenshot (128).png"/>
                    <pic:cNvPicPr/>
                  </pic:nvPicPr>
                  <pic:blipFill>
                    <a:blip r:embed="rId27">
                      <a:extLst>
                        <a:ext uri="{28A0092B-C50C-407E-A947-70E740481C1C}">
                          <a14:useLocalDpi xmlns:a14="http://schemas.microsoft.com/office/drawing/2010/main" val="0"/>
                        </a:ext>
                      </a:extLst>
                    </a:blip>
                    <a:stretch>
                      <a:fillRect/>
                    </a:stretch>
                  </pic:blipFill>
                  <pic:spPr>
                    <a:xfrm>
                      <a:off x="0" y="0"/>
                      <a:ext cx="4090615" cy="2247661"/>
                    </a:xfrm>
                    <a:prstGeom prst="rect">
                      <a:avLst/>
                    </a:prstGeom>
                  </pic:spPr>
                </pic:pic>
              </a:graphicData>
            </a:graphic>
          </wp:inline>
        </w:drawing>
      </w:r>
      <w:r>
        <w:rPr>
          <w:rFonts w:ascii="Times New Roman" w:hAnsi="Times New Roman" w:cs="Times New Roman"/>
          <w:sz w:val="24"/>
          <w:szCs w:val="24"/>
        </w:rPr>
        <w:br w:type="page"/>
      </w:r>
    </w:p>
    <w:p w14:paraId="32DBA13E" w14:textId="374CB593" w:rsidR="0012146C" w:rsidRDefault="0012146C">
      <w:pPr>
        <w:rPr>
          <w:rFonts w:ascii="Times New Roman" w:hAnsi="Times New Roman" w:cs="Times New Roman"/>
          <w:sz w:val="24"/>
          <w:szCs w:val="24"/>
        </w:rPr>
      </w:pPr>
    </w:p>
    <w:p w14:paraId="6EA9C002" w14:textId="797C84F7" w:rsidR="0012146C" w:rsidRPr="00912CD9" w:rsidRDefault="00912CD9" w:rsidP="00912CD9">
      <w:pPr>
        <w:pStyle w:val="Normal1"/>
        <w:rPr>
          <w:rFonts w:ascii="Times New Roman" w:eastAsia="Times New Roman" w:hAnsi="Times New Roman" w:cs="Times New Roman"/>
          <w:b/>
          <w:sz w:val="23"/>
          <w:szCs w:val="23"/>
        </w:rPr>
      </w:pPr>
      <w:r>
        <w:rPr>
          <w:rFonts w:ascii="Times New Roman" w:hAnsi="Times New Roman" w:cs="Times New Roman"/>
          <w:sz w:val="24"/>
          <w:szCs w:val="24"/>
        </w:rPr>
        <w:t xml:space="preserve">                         </w:t>
      </w:r>
      <w:r>
        <w:rPr>
          <w:rFonts w:ascii="Times New Roman" w:eastAsia="Times New Roman" w:hAnsi="Times New Roman" w:cs="Times New Roman"/>
          <w:b/>
          <w:sz w:val="28"/>
          <w:szCs w:val="28"/>
        </w:rPr>
        <w:t>Chapter 5 FUTURE WORK AND CONCLUSION</w:t>
      </w:r>
    </w:p>
    <w:p w14:paraId="5A2D480F" w14:textId="68E3D3ED" w:rsidR="0012146C" w:rsidRDefault="0012146C">
      <w:pPr>
        <w:rPr>
          <w:rFonts w:ascii="Times New Roman" w:hAnsi="Times New Roman" w:cs="Times New Roman"/>
          <w:sz w:val="24"/>
          <w:szCs w:val="24"/>
        </w:rPr>
      </w:pPr>
    </w:p>
    <w:p w14:paraId="07461BCB" w14:textId="77777777" w:rsidR="00076260" w:rsidRDefault="00076260" w:rsidP="00076260">
      <w:pPr>
        <w:ind w:left="397" w:right="397"/>
        <w:rPr>
          <w:rFonts w:ascii="Times New Roman" w:hAnsi="Times New Roman" w:cs="Times New Roman"/>
          <w:sz w:val="24"/>
          <w:szCs w:val="24"/>
        </w:rPr>
      </w:pPr>
    </w:p>
    <w:p w14:paraId="092A2801" w14:textId="2D581C22" w:rsidR="00076260" w:rsidRPr="0042696E" w:rsidRDefault="00076260" w:rsidP="007018AC">
      <w:pPr>
        <w:pStyle w:val="Normal1"/>
        <w:tabs>
          <w:tab w:val="left" w:pos="1120"/>
        </w:tabs>
        <w:ind w:right="397"/>
        <w:rPr>
          <w:rFonts w:ascii="Times New Roman" w:eastAsia="Times New Roman" w:hAnsi="Times New Roman" w:cs="Times New Roman"/>
          <w:i/>
          <w:iCs/>
          <w:sz w:val="24"/>
          <w:szCs w:val="24"/>
        </w:rPr>
      </w:pPr>
      <w:r w:rsidRPr="0042696E">
        <w:rPr>
          <w:rFonts w:ascii="Times New Roman" w:eastAsia="Times New Roman" w:hAnsi="Times New Roman" w:cs="Times New Roman"/>
          <w:b/>
          <w:i/>
          <w:iCs/>
          <w:sz w:val="24"/>
          <w:szCs w:val="24"/>
        </w:rPr>
        <w:t xml:space="preserve">5.1   </w:t>
      </w:r>
      <w:r w:rsidRPr="0042696E">
        <w:rPr>
          <w:rFonts w:ascii="Times New Roman" w:eastAsia="Times New Roman" w:hAnsi="Times New Roman" w:cs="Times New Roman"/>
          <w:i/>
          <w:iCs/>
          <w:sz w:val="24"/>
          <w:szCs w:val="24"/>
        </w:rPr>
        <w:t>Progress Chart/</w:t>
      </w:r>
      <w:r w:rsidR="0042696E" w:rsidRPr="0042696E">
        <w:rPr>
          <w:rFonts w:ascii="Times New Roman" w:eastAsia="Times New Roman" w:hAnsi="Times New Roman" w:cs="Times New Roman"/>
          <w:i/>
          <w:iCs/>
          <w:sz w:val="24"/>
          <w:szCs w:val="24"/>
        </w:rPr>
        <w:t>Timeline</w:t>
      </w:r>
      <w:r w:rsidRPr="0042696E">
        <w:rPr>
          <w:rFonts w:ascii="Times New Roman" w:eastAsia="Times New Roman" w:hAnsi="Times New Roman" w:cs="Times New Roman"/>
          <w:i/>
          <w:iCs/>
          <w:sz w:val="24"/>
          <w:szCs w:val="24"/>
        </w:rPr>
        <w:t xml:space="preserve"> Chart</w:t>
      </w:r>
    </w:p>
    <w:p w14:paraId="3510DD0E" w14:textId="77777777" w:rsidR="00912CD9" w:rsidRDefault="00912CD9">
      <w:pPr>
        <w:rPr>
          <w:rFonts w:ascii="Times New Roman" w:hAnsi="Times New Roman" w:cs="Times New Roman"/>
          <w:sz w:val="24"/>
          <w:szCs w:val="24"/>
        </w:rPr>
      </w:pPr>
    </w:p>
    <w:p w14:paraId="2083F695" w14:textId="27FC95BA" w:rsidR="0012146C" w:rsidRDefault="007018AC">
      <w:pPr>
        <w:rPr>
          <w:rFonts w:ascii="Times New Roman" w:hAnsi="Times New Roman" w:cs="Times New Roman"/>
          <w:sz w:val="24"/>
          <w:szCs w:val="24"/>
        </w:rPr>
      </w:pPr>
      <w:r w:rsidRPr="007018AC">
        <w:rPr>
          <w:noProof/>
        </w:rPr>
        <w:drawing>
          <wp:inline distT="0" distB="0" distL="0" distR="0" wp14:anchorId="34749E3F" wp14:editId="316C6F74">
            <wp:extent cx="6110605" cy="1348105"/>
            <wp:effectExtent l="0" t="0" r="4445" b="4445"/>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6110605" cy="1348105"/>
                    </a:xfrm>
                    <a:prstGeom prst="rect">
                      <a:avLst/>
                    </a:prstGeom>
                  </pic:spPr>
                </pic:pic>
              </a:graphicData>
            </a:graphic>
          </wp:inline>
        </w:drawing>
      </w:r>
    </w:p>
    <w:p w14:paraId="149044F5" w14:textId="77777777" w:rsidR="007018AC" w:rsidRDefault="007018AC">
      <w:pPr>
        <w:rPr>
          <w:rFonts w:ascii="Times New Roman" w:hAnsi="Times New Roman" w:cs="Times New Roman"/>
          <w:sz w:val="24"/>
          <w:szCs w:val="24"/>
        </w:rPr>
      </w:pPr>
    </w:p>
    <w:p w14:paraId="23D54131" w14:textId="77777777" w:rsidR="0042696E" w:rsidRDefault="007018AC">
      <w:pPr>
        <w:rPr>
          <w:rFonts w:ascii="Times New Roman" w:hAnsi="Times New Roman" w:cs="Times New Roman"/>
          <w:sz w:val="24"/>
          <w:szCs w:val="24"/>
        </w:rPr>
      </w:pPr>
      <w:r>
        <w:rPr>
          <w:rFonts w:ascii="Times New Roman" w:hAnsi="Times New Roman" w:cs="Times New Roman"/>
          <w:sz w:val="24"/>
          <w:szCs w:val="24"/>
        </w:rPr>
        <w:t xml:space="preserve">  </w:t>
      </w:r>
    </w:p>
    <w:p w14:paraId="3AE927FA" w14:textId="283C13ED" w:rsidR="007018AC" w:rsidRPr="0042696E" w:rsidRDefault="007018AC">
      <w:pPr>
        <w:rPr>
          <w:rFonts w:ascii="Times New Roman" w:hAnsi="Times New Roman" w:cs="Times New Roman"/>
          <w:i/>
          <w:iCs/>
          <w:sz w:val="24"/>
          <w:szCs w:val="24"/>
        </w:rPr>
      </w:pPr>
      <w:r w:rsidRPr="0042696E">
        <w:rPr>
          <w:rFonts w:ascii="Times New Roman" w:hAnsi="Times New Roman" w:cs="Times New Roman"/>
          <w:i/>
          <w:iCs/>
          <w:sz w:val="24"/>
          <w:szCs w:val="24"/>
        </w:rPr>
        <w:t>5.2 Future work and conclusion</w:t>
      </w:r>
    </w:p>
    <w:p w14:paraId="2C21EE2E" w14:textId="5372A090" w:rsidR="00BC7B6D" w:rsidRDefault="00BC7B6D">
      <w:pPr>
        <w:rPr>
          <w:rFonts w:ascii="Times New Roman" w:hAnsi="Times New Roman" w:cs="Times New Roman"/>
          <w:sz w:val="24"/>
          <w:szCs w:val="24"/>
        </w:rPr>
      </w:pPr>
    </w:p>
    <w:p w14:paraId="5D23F5E5" w14:textId="200609B1" w:rsidR="00BC7B6D" w:rsidRPr="0042696E" w:rsidRDefault="0042696E">
      <w:pPr>
        <w:rPr>
          <w:rFonts w:ascii="Times New Roman" w:hAnsi="Times New Roman" w:cs="Times New Roman"/>
          <w:i/>
          <w:iCs/>
          <w:sz w:val="24"/>
          <w:szCs w:val="24"/>
        </w:rPr>
      </w:pPr>
      <w:r w:rsidRPr="0042696E">
        <w:rPr>
          <w:rFonts w:ascii="Times New Roman" w:hAnsi="Times New Roman" w:cs="Times New Roman"/>
          <w:i/>
          <w:iCs/>
          <w:sz w:val="24"/>
          <w:szCs w:val="24"/>
        </w:rPr>
        <w:t xml:space="preserve">5.2.1 </w:t>
      </w:r>
      <w:r w:rsidR="00BC7B6D" w:rsidRPr="0042696E">
        <w:rPr>
          <w:rFonts w:ascii="Times New Roman" w:hAnsi="Times New Roman" w:cs="Times New Roman"/>
          <w:i/>
          <w:iCs/>
          <w:sz w:val="24"/>
          <w:szCs w:val="24"/>
        </w:rPr>
        <w:t>Future work</w:t>
      </w:r>
    </w:p>
    <w:p w14:paraId="3E001574" w14:textId="2443CEF9" w:rsidR="007018AC" w:rsidRDefault="007018AC">
      <w:pPr>
        <w:rPr>
          <w:rFonts w:ascii="Times New Roman" w:hAnsi="Times New Roman" w:cs="Times New Roman"/>
          <w:sz w:val="24"/>
          <w:szCs w:val="24"/>
        </w:rPr>
      </w:pPr>
    </w:p>
    <w:p w14:paraId="6911C0E8" w14:textId="3FC6F64A" w:rsidR="00BC7B6D" w:rsidRPr="00BC7B6D" w:rsidRDefault="007018AC">
      <w:pPr>
        <w:rPr>
          <w:rFonts w:ascii="Times New Roman" w:hAnsi="Times New Roman" w:cs="Times New Roman"/>
          <w:sz w:val="24"/>
          <w:szCs w:val="24"/>
        </w:rPr>
      </w:pPr>
      <w:r w:rsidRPr="00BC7B6D">
        <w:rPr>
          <w:rFonts w:ascii="Times New Roman" w:hAnsi="Times New Roman" w:cs="Times New Roman"/>
          <w:sz w:val="24"/>
          <w:szCs w:val="24"/>
        </w:rPr>
        <w:t xml:space="preserve">To further enhance the research, the amount of data and number of patients could be increased. The amount of data used in this </w:t>
      </w:r>
      <w:r w:rsidR="00BC7B6D" w:rsidRPr="00BC7B6D">
        <w:rPr>
          <w:rFonts w:ascii="Times New Roman" w:hAnsi="Times New Roman" w:cs="Times New Roman"/>
          <w:sz w:val="24"/>
          <w:szCs w:val="24"/>
        </w:rPr>
        <w:t>project</w:t>
      </w:r>
      <w:r w:rsidRPr="00BC7B6D">
        <w:rPr>
          <w:rFonts w:ascii="Times New Roman" w:hAnsi="Times New Roman" w:cs="Times New Roman"/>
          <w:sz w:val="24"/>
          <w:szCs w:val="24"/>
        </w:rPr>
        <w:t xml:space="preserve"> is quite limited from a machine learning perspective and therefore the classifiers would probably benefit from more data to train on. Due to the variability and differences regarding epileptic seizures, having data from more patients could lead to a more complete</w:t>
      </w:r>
      <w:r w:rsidR="00BC7B6D" w:rsidRPr="00BC7B6D">
        <w:rPr>
          <w:rFonts w:ascii="Times New Roman" w:hAnsi="Times New Roman" w:cs="Times New Roman"/>
          <w:sz w:val="24"/>
          <w:szCs w:val="24"/>
        </w:rPr>
        <w:t xml:space="preserve"> and accurate</w:t>
      </w:r>
      <w:r w:rsidRPr="00BC7B6D">
        <w:rPr>
          <w:rFonts w:ascii="Times New Roman" w:hAnsi="Times New Roman" w:cs="Times New Roman"/>
          <w:sz w:val="24"/>
          <w:szCs w:val="24"/>
        </w:rPr>
        <w:t xml:space="preserve"> detection method.</w:t>
      </w:r>
    </w:p>
    <w:p w14:paraId="5867EA0B" w14:textId="4EE3438F" w:rsidR="007018AC" w:rsidRDefault="007018AC">
      <w:pPr>
        <w:rPr>
          <w:rFonts w:ascii="Times New Roman" w:hAnsi="Times New Roman" w:cs="Times New Roman"/>
          <w:sz w:val="24"/>
          <w:szCs w:val="24"/>
        </w:rPr>
      </w:pPr>
      <w:r w:rsidRPr="00BC7B6D">
        <w:rPr>
          <w:rFonts w:ascii="Times New Roman" w:hAnsi="Times New Roman" w:cs="Times New Roman"/>
          <w:sz w:val="24"/>
          <w:szCs w:val="24"/>
        </w:rPr>
        <w:t>Also, more classifiers could be tested in order to find a detection method with better performance. To reduce the possibility for the classifier to be bias</w:t>
      </w:r>
      <w:r w:rsidR="00BC7B6D" w:rsidRPr="00BC7B6D">
        <w:rPr>
          <w:rFonts w:ascii="Times New Roman" w:hAnsi="Times New Roman" w:cs="Times New Roman"/>
          <w:sz w:val="24"/>
          <w:szCs w:val="24"/>
        </w:rPr>
        <w:t xml:space="preserve"> due to unevenly scaled data, a future consideration could be to apply a proportion of 1:1 between the two classes (non-seizure and seizure).</w:t>
      </w:r>
    </w:p>
    <w:p w14:paraId="1BEDB2F7" w14:textId="24AB606A" w:rsidR="00BC7B6D" w:rsidRDefault="00BC7B6D">
      <w:pPr>
        <w:rPr>
          <w:rFonts w:ascii="Times New Roman" w:hAnsi="Times New Roman" w:cs="Times New Roman"/>
          <w:sz w:val="24"/>
          <w:szCs w:val="24"/>
        </w:rPr>
      </w:pPr>
    </w:p>
    <w:p w14:paraId="5D9E8B30" w14:textId="77777777" w:rsidR="0042696E" w:rsidRDefault="0042696E">
      <w:pPr>
        <w:rPr>
          <w:rFonts w:ascii="Times New Roman" w:hAnsi="Times New Roman" w:cs="Times New Roman"/>
          <w:sz w:val="24"/>
          <w:szCs w:val="24"/>
        </w:rPr>
      </w:pPr>
    </w:p>
    <w:p w14:paraId="19751098" w14:textId="036DC1AB" w:rsidR="00BC7B6D" w:rsidRPr="0042696E" w:rsidRDefault="0042696E">
      <w:pPr>
        <w:rPr>
          <w:rFonts w:ascii="Times New Roman" w:hAnsi="Times New Roman" w:cs="Times New Roman"/>
          <w:i/>
          <w:iCs/>
          <w:sz w:val="24"/>
          <w:szCs w:val="24"/>
        </w:rPr>
      </w:pPr>
      <w:r w:rsidRPr="0042696E">
        <w:rPr>
          <w:rFonts w:ascii="Times New Roman" w:hAnsi="Times New Roman" w:cs="Times New Roman"/>
          <w:i/>
          <w:iCs/>
          <w:sz w:val="24"/>
          <w:szCs w:val="24"/>
        </w:rPr>
        <w:t xml:space="preserve">5.2.2 </w:t>
      </w:r>
      <w:r w:rsidR="00BC7B6D" w:rsidRPr="0042696E">
        <w:rPr>
          <w:rFonts w:ascii="Times New Roman" w:hAnsi="Times New Roman" w:cs="Times New Roman"/>
          <w:i/>
          <w:iCs/>
          <w:sz w:val="24"/>
          <w:szCs w:val="24"/>
        </w:rPr>
        <w:t>Conclusion</w:t>
      </w:r>
    </w:p>
    <w:p w14:paraId="70325281" w14:textId="559405E4" w:rsidR="00BC7B6D" w:rsidRPr="00BC7B6D" w:rsidRDefault="00BC7B6D">
      <w:pPr>
        <w:rPr>
          <w:rFonts w:ascii="Times New Roman" w:hAnsi="Times New Roman" w:cs="Times New Roman"/>
          <w:b/>
          <w:bCs/>
          <w:sz w:val="24"/>
          <w:szCs w:val="24"/>
        </w:rPr>
      </w:pPr>
    </w:p>
    <w:p w14:paraId="2AB2CC61" w14:textId="60E3AB2D" w:rsidR="00BC7B6D" w:rsidRPr="00BC7B6D" w:rsidRDefault="00BC7B6D">
      <w:pPr>
        <w:rPr>
          <w:rFonts w:ascii="Times New Roman" w:hAnsi="Times New Roman" w:cs="Times New Roman"/>
          <w:b/>
          <w:bCs/>
          <w:sz w:val="24"/>
          <w:szCs w:val="24"/>
        </w:rPr>
      </w:pPr>
      <w:r w:rsidRPr="00BC7B6D">
        <w:rPr>
          <w:rFonts w:ascii="Times New Roman" w:hAnsi="Times New Roman" w:cs="Times New Roman"/>
          <w:sz w:val="24"/>
          <w:szCs w:val="24"/>
        </w:rPr>
        <w:t>Out of all the methods the two methods, Gradient Boosting and Random Forest performed very similar in terms of accuracy. Gradient Boosting was statistically significantly better than other models with an accuracy of 99.065% on data that had been scaled for more even proportions between non-seizure and seizure samples. So, we can conclude that as far as regression models are taken in account for seizure detection Random Forest classifier performed better than other classifiers.</w:t>
      </w:r>
    </w:p>
    <w:p w14:paraId="6353BF2C" w14:textId="1ED9F4E5" w:rsidR="00BC7B6D" w:rsidRDefault="00BC7B6D">
      <w:pPr>
        <w:rPr>
          <w:rFonts w:ascii="Times New Roman" w:hAnsi="Times New Roman" w:cs="Times New Roman"/>
          <w:b/>
          <w:bCs/>
          <w:sz w:val="28"/>
          <w:szCs w:val="28"/>
        </w:rPr>
      </w:pPr>
    </w:p>
    <w:p w14:paraId="2A94BCF9" w14:textId="192ABC36" w:rsidR="00BC7B6D" w:rsidRDefault="00BC7B6D">
      <w:pPr>
        <w:rPr>
          <w:rFonts w:ascii="Times New Roman" w:hAnsi="Times New Roman" w:cs="Times New Roman"/>
          <w:b/>
          <w:bCs/>
          <w:sz w:val="28"/>
          <w:szCs w:val="28"/>
        </w:rPr>
      </w:pPr>
    </w:p>
    <w:p w14:paraId="17831573" w14:textId="1ADA883D" w:rsidR="00BC7B6D" w:rsidRDefault="00BC7B6D">
      <w:pPr>
        <w:rPr>
          <w:rFonts w:ascii="Times New Roman" w:hAnsi="Times New Roman" w:cs="Times New Roman"/>
          <w:b/>
          <w:bCs/>
          <w:sz w:val="28"/>
          <w:szCs w:val="28"/>
        </w:rPr>
      </w:pPr>
    </w:p>
    <w:p w14:paraId="4CA94D1F" w14:textId="78343647" w:rsidR="00BC7B6D" w:rsidRDefault="00BC7B6D">
      <w:pPr>
        <w:rPr>
          <w:rFonts w:ascii="Times New Roman" w:hAnsi="Times New Roman" w:cs="Times New Roman"/>
          <w:b/>
          <w:bCs/>
          <w:sz w:val="28"/>
          <w:szCs w:val="28"/>
        </w:rPr>
      </w:pPr>
    </w:p>
    <w:p w14:paraId="06134632" w14:textId="77777777" w:rsidR="00BC7B6D" w:rsidRDefault="00BC7B6D">
      <w:pPr>
        <w:rPr>
          <w:rFonts w:ascii="Times New Roman" w:hAnsi="Times New Roman" w:cs="Times New Roman"/>
          <w:b/>
          <w:bCs/>
          <w:sz w:val="28"/>
          <w:szCs w:val="28"/>
        </w:rPr>
      </w:pPr>
      <w:r>
        <w:rPr>
          <w:rFonts w:ascii="Times New Roman" w:hAnsi="Times New Roman" w:cs="Times New Roman"/>
          <w:b/>
          <w:bCs/>
          <w:sz w:val="28"/>
          <w:szCs w:val="28"/>
        </w:rPr>
        <w:br w:type="page"/>
      </w:r>
    </w:p>
    <w:p w14:paraId="2DD24F2D" w14:textId="1F6A7C3A" w:rsidR="00BC7B6D" w:rsidRDefault="006675F4" w:rsidP="006675F4">
      <w:pPr>
        <w:ind w:left="2880"/>
        <w:rPr>
          <w:rFonts w:ascii="Times New Roman" w:hAnsi="Times New Roman" w:cs="Times New Roman"/>
          <w:b/>
          <w:bCs/>
          <w:sz w:val="28"/>
          <w:szCs w:val="28"/>
        </w:rPr>
      </w:pPr>
      <w:r>
        <w:rPr>
          <w:rFonts w:ascii="Times New Roman" w:hAnsi="Times New Roman" w:cs="Times New Roman"/>
          <w:b/>
          <w:bCs/>
          <w:sz w:val="28"/>
          <w:szCs w:val="28"/>
        </w:rPr>
        <w:lastRenderedPageBreak/>
        <w:t xml:space="preserve"> </w:t>
      </w:r>
      <w:r w:rsidR="00BC7B6D">
        <w:rPr>
          <w:rFonts w:ascii="Times New Roman" w:hAnsi="Times New Roman" w:cs="Times New Roman"/>
          <w:b/>
          <w:bCs/>
          <w:sz w:val="28"/>
          <w:szCs w:val="28"/>
        </w:rPr>
        <w:t>REFERENCES</w:t>
      </w:r>
    </w:p>
    <w:p w14:paraId="2A2DB788" w14:textId="36E6ABE8" w:rsidR="00BC7B6D" w:rsidRDefault="00BC7B6D" w:rsidP="00BC7B6D">
      <w:pPr>
        <w:rPr>
          <w:rFonts w:ascii="Times New Roman" w:hAnsi="Times New Roman" w:cs="Times New Roman"/>
          <w:b/>
          <w:bCs/>
          <w:sz w:val="28"/>
          <w:szCs w:val="28"/>
        </w:rPr>
      </w:pPr>
    </w:p>
    <w:p w14:paraId="4A5DB268" w14:textId="77777777" w:rsidR="00BC7B6D" w:rsidRPr="00BC7B6D" w:rsidRDefault="00BC7B6D" w:rsidP="00BC7B6D">
      <w:pPr>
        <w:rPr>
          <w:rFonts w:ascii="Times New Roman" w:hAnsi="Times New Roman" w:cs="Times New Roman"/>
          <w:b/>
          <w:bCs/>
          <w:sz w:val="28"/>
          <w:szCs w:val="28"/>
        </w:rPr>
      </w:pPr>
    </w:p>
    <w:p w14:paraId="08B66BF4" w14:textId="59581999" w:rsidR="007018AC" w:rsidRDefault="007018AC">
      <w:pPr>
        <w:rPr>
          <w:rFonts w:ascii="Times New Roman" w:hAnsi="Times New Roman" w:cs="Times New Roman"/>
          <w:sz w:val="24"/>
          <w:szCs w:val="24"/>
        </w:rPr>
      </w:pPr>
    </w:p>
    <w:p w14:paraId="23DAF7FF" w14:textId="3C8615B6" w:rsidR="00BC7B6D" w:rsidRDefault="00BC7B6D" w:rsidP="006675F4">
      <w:pPr>
        <w:ind w:left="397" w:right="397"/>
        <w:rPr>
          <w:rFonts w:ascii="Times New Roman" w:hAnsi="Times New Roman" w:cs="Times New Roman"/>
          <w:sz w:val="24"/>
          <w:szCs w:val="24"/>
        </w:rPr>
      </w:pPr>
    </w:p>
    <w:p w14:paraId="1F238B04" w14:textId="009225FD" w:rsidR="006E7845" w:rsidRPr="006E7845" w:rsidRDefault="006E7845" w:rsidP="006675F4">
      <w:pPr>
        <w:ind w:left="397" w:right="397"/>
        <w:rPr>
          <w:rFonts w:ascii="Times New Roman" w:hAnsi="Times New Roman" w:cs="Times New Roman"/>
          <w:sz w:val="24"/>
          <w:szCs w:val="24"/>
          <w:lang w:val="en-IN"/>
        </w:rPr>
      </w:pPr>
      <w:r w:rsidRPr="006E7845">
        <w:rPr>
          <w:rFonts w:ascii="Times New Roman" w:hAnsi="Times New Roman" w:cs="Times New Roman"/>
          <w:sz w:val="24"/>
          <w:szCs w:val="24"/>
        </w:rPr>
        <w:t xml:space="preserve">[1] </w:t>
      </w:r>
      <w:proofErr w:type="spellStart"/>
      <w:r w:rsidRPr="006E7845">
        <w:rPr>
          <w:rFonts w:ascii="Times New Roman" w:hAnsi="Times New Roman" w:cs="Times New Roman"/>
          <w:sz w:val="24"/>
          <w:szCs w:val="24"/>
        </w:rPr>
        <w:t>Siuly</w:t>
      </w:r>
      <w:proofErr w:type="spellEnd"/>
      <w:r w:rsidRPr="006E7845">
        <w:rPr>
          <w:rFonts w:ascii="Times New Roman" w:hAnsi="Times New Roman" w:cs="Times New Roman"/>
          <w:sz w:val="24"/>
          <w:szCs w:val="24"/>
        </w:rPr>
        <w:t xml:space="preserve"> </w:t>
      </w:r>
      <w:proofErr w:type="spellStart"/>
      <w:r w:rsidRPr="006E7845">
        <w:rPr>
          <w:rFonts w:ascii="Times New Roman" w:hAnsi="Times New Roman" w:cs="Times New Roman"/>
          <w:sz w:val="24"/>
          <w:szCs w:val="24"/>
        </w:rPr>
        <w:t>Siuly</w:t>
      </w:r>
      <w:proofErr w:type="spellEnd"/>
      <w:r w:rsidRPr="006E7845">
        <w:rPr>
          <w:rFonts w:ascii="Times New Roman" w:hAnsi="Times New Roman" w:cs="Times New Roman"/>
          <w:sz w:val="24"/>
          <w:szCs w:val="24"/>
        </w:rPr>
        <w:t xml:space="preserve"> and </w:t>
      </w:r>
      <w:proofErr w:type="spellStart"/>
      <w:r w:rsidRPr="006E7845">
        <w:rPr>
          <w:rFonts w:ascii="Times New Roman" w:hAnsi="Times New Roman" w:cs="Times New Roman"/>
          <w:sz w:val="24"/>
          <w:szCs w:val="24"/>
        </w:rPr>
        <w:t>Yanchun</w:t>
      </w:r>
      <w:proofErr w:type="spellEnd"/>
      <w:r w:rsidRPr="006E7845">
        <w:rPr>
          <w:rFonts w:ascii="Times New Roman" w:hAnsi="Times New Roman" w:cs="Times New Roman"/>
          <w:sz w:val="24"/>
          <w:szCs w:val="24"/>
        </w:rPr>
        <w:t xml:space="preserve"> Zhang, Title- “Medical Big Data: Neurological Diseases Diagnosis Through Medical Data Analysis”, Published- July 2016</w:t>
      </w:r>
      <w:r>
        <w:rPr>
          <w:rFonts w:ascii="Times New Roman" w:hAnsi="Times New Roman" w:cs="Times New Roman"/>
          <w:sz w:val="24"/>
          <w:szCs w:val="24"/>
        </w:rPr>
        <w:br/>
      </w:r>
    </w:p>
    <w:p w14:paraId="3198D871" w14:textId="6067937E" w:rsidR="006E7845" w:rsidRPr="006E7845" w:rsidRDefault="006E7845" w:rsidP="006675F4">
      <w:pPr>
        <w:ind w:left="397" w:right="397"/>
        <w:rPr>
          <w:rFonts w:ascii="Times New Roman" w:hAnsi="Times New Roman" w:cs="Times New Roman"/>
          <w:sz w:val="24"/>
          <w:szCs w:val="24"/>
          <w:lang w:val="en-IN"/>
        </w:rPr>
      </w:pPr>
      <w:r w:rsidRPr="006E7845">
        <w:rPr>
          <w:rFonts w:ascii="Times New Roman" w:hAnsi="Times New Roman" w:cs="Times New Roman"/>
          <w:sz w:val="24"/>
          <w:szCs w:val="24"/>
        </w:rPr>
        <w:t xml:space="preserve">[2] James </w:t>
      </w:r>
      <w:proofErr w:type="spellStart"/>
      <w:r w:rsidRPr="006E7845">
        <w:rPr>
          <w:rFonts w:ascii="Times New Roman" w:hAnsi="Times New Roman" w:cs="Times New Roman"/>
          <w:sz w:val="24"/>
          <w:szCs w:val="24"/>
        </w:rPr>
        <w:t>Bergstra</w:t>
      </w:r>
      <w:proofErr w:type="spellEnd"/>
      <w:r w:rsidRPr="006E7845">
        <w:rPr>
          <w:rFonts w:ascii="Times New Roman" w:hAnsi="Times New Roman" w:cs="Times New Roman"/>
          <w:sz w:val="24"/>
          <w:szCs w:val="24"/>
        </w:rPr>
        <w:t xml:space="preserve"> and </w:t>
      </w:r>
      <w:proofErr w:type="spellStart"/>
      <w:r w:rsidRPr="006E7845">
        <w:rPr>
          <w:rFonts w:ascii="Times New Roman" w:hAnsi="Times New Roman" w:cs="Times New Roman"/>
          <w:sz w:val="24"/>
          <w:szCs w:val="24"/>
        </w:rPr>
        <w:t>Yoshua</w:t>
      </w:r>
      <w:proofErr w:type="spellEnd"/>
      <w:r w:rsidRPr="006E7845">
        <w:rPr>
          <w:rFonts w:ascii="Times New Roman" w:hAnsi="Times New Roman" w:cs="Times New Roman"/>
          <w:sz w:val="24"/>
          <w:szCs w:val="24"/>
        </w:rPr>
        <w:t xml:space="preserve"> </w:t>
      </w:r>
      <w:proofErr w:type="spellStart"/>
      <w:r w:rsidRPr="006E7845">
        <w:rPr>
          <w:rFonts w:ascii="Times New Roman" w:hAnsi="Times New Roman" w:cs="Times New Roman"/>
          <w:sz w:val="24"/>
          <w:szCs w:val="24"/>
        </w:rPr>
        <w:t>Bengio</w:t>
      </w:r>
      <w:proofErr w:type="spellEnd"/>
      <w:r w:rsidRPr="006E7845">
        <w:rPr>
          <w:rFonts w:ascii="Times New Roman" w:hAnsi="Times New Roman" w:cs="Times New Roman"/>
          <w:sz w:val="24"/>
          <w:szCs w:val="24"/>
        </w:rPr>
        <w:t>, Title- “Random Search for Hyper-Parameter Optimization”, Published- Feb 2012</w:t>
      </w:r>
      <w:r>
        <w:rPr>
          <w:rFonts w:ascii="Times New Roman" w:hAnsi="Times New Roman" w:cs="Times New Roman"/>
          <w:sz w:val="24"/>
          <w:szCs w:val="24"/>
        </w:rPr>
        <w:br/>
      </w:r>
    </w:p>
    <w:p w14:paraId="4FB44589" w14:textId="01C80CE4" w:rsidR="006E7845" w:rsidRPr="006E7845" w:rsidRDefault="006E7845" w:rsidP="006675F4">
      <w:pPr>
        <w:ind w:left="397" w:right="397"/>
        <w:rPr>
          <w:rFonts w:ascii="Times New Roman" w:hAnsi="Times New Roman" w:cs="Times New Roman"/>
          <w:sz w:val="24"/>
          <w:szCs w:val="24"/>
          <w:lang w:val="en-IN"/>
        </w:rPr>
      </w:pPr>
      <w:r>
        <w:rPr>
          <w:rFonts w:ascii="Times New Roman" w:hAnsi="Times New Roman" w:cs="Times New Roman"/>
          <w:sz w:val="24"/>
          <w:szCs w:val="24"/>
        </w:rPr>
        <w:t xml:space="preserve">[3] </w:t>
      </w:r>
      <w:r w:rsidRPr="006E7845">
        <w:rPr>
          <w:rFonts w:ascii="Times New Roman" w:hAnsi="Times New Roman" w:cs="Times New Roman"/>
          <w:sz w:val="24"/>
          <w:szCs w:val="24"/>
        </w:rPr>
        <w:t>Topic- Learning Curve, URL- learn.org/stable/modules/generated/sklearn.model_selection.learning_curve.html</w:t>
      </w:r>
      <w:r>
        <w:rPr>
          <w:rFonts w:ascii="Times New Roman" w:hAnsi="Times New Roman" w:cs="Times New Roman"/>
          <w:sz w:val="24"/>
          <w:szCs w:val="24"/>
        </w:rPr>
        <w:br/>
      </w:r>
    </w:p>
    <w:p w14:paraId="51DC747B" w14:textId="72A34039" w:rsidR="006E7845" w:rsidRPr="006E7845" w:rsidRDefault="006E7845" w:rsidP="006675F4">
      <w:pPr>
        <w:ind w:left="397" w:right="397"/>
        <w:rPr>
          <w:rFonts w:ascii="Times New Roman" w:hAnsi="Times New Roman" w:cs="Times New Roman"/>
          <w:sz w:val="24"/>
          <w:szCs w:val="24"/>
          <w:lang w:val="en-IN"/>
        </w:rPr>
      </w:pPr>
      <w:r>
        <w:rPr>
          <w:rFonts w:ascii="Times New Roman" w:hAnsi="Times New Roman" w:cs="Times New Roman"/>
          <w:sz w:val="24"/>
          <w:szCs w:val="24"/>
        </w:rPr>
        <w:t xml:space="preserve">[4] </w:t>
      </w:r>
      <w:r w:rsidRPr="006E7845">
        <w:rPr>
          <w:rFonts w:ascii="Times New Roman" w:hAnsi="Times New Roman" w:cs="Times New Roman"/>
          <w:sz w:val="24"/>
          <w:szCs w:val="24"/>
        </w:rPr>
        <w:t xml:space="preserve">Topic- Hyperparameters, URL- </w:t>
      </w:r>
      <w:hyperlink r:id="rId29" w:history="1">
        <w:r w:rsidRPr="006E7845">
          <w:rPr>
            <w:rStyle w:val="Hyperlink"/>
            <w:rFonts w:ascii="Times New Roman" w:hAnsi="Times New Roman" w:cs="Times New Roman"/>
            <w:sz w:val="24"/>
            <w:szCs w:val="24"/>
          </w:rPr>
          <w:t>https://machinelearningmastery.com/hyperparameters-for-classification-machine-learning-algorithms/</w:t>
        </w:r>
      </w:hyperlink>
      <w:r>
        <w:rPr>
          <w:rFonts w:ascii="Times New Roman" w:hAnsi="Times New Roman" w:cs="Times New Roman"/>
          <w:sz w:val="24"/>
          <w:szCs w:val="24"/>
        </w:rPr>
        <w:br/>
      </w:r>
    </w:p>
    <w:p w14:paraId="116D791D" w14:textId="7BE3B549" w:rsidR="006E7845" w:rsidRPr="006E7845" w:rsidRDefault="006E7845" w:rsidP="006675F4">
      <w:pPr>
        <w:ind w:left="397" w:right="397"/>
        <w:rPr>
          <w:rFonts w:ascii="Times New Roman" w:hAnsi="Times New Roman" w:cs="Times New Roman"/>
          <w:sz w:val="24"/>
          <w:szCs w:val="24"/>
          <w:lang w:val="en-IN"/>
        </w:rPr>
      </w:pPr>
      <w:r>
        <w:rPr>
          <w:rFonts w:ascii="Times New Roman" w:hAnsi="Times New Roman" w:cs="Times New Roman"/>
          <w:sz w:val="24"/>
          <w:szCs w:val="24"/>
        </w:rPr>
        <w:t xml:space="preserve">[5] </w:t>
      </w:r>
      <w:r w:rsidRPr="006E7845">
        <w:rPr>
          <w:rFonts w:ascii="Times New Roman" w:hAnsi="Times New Roman" w:cs="Times New Roman"/>
          <w:sz w:val="24"/>
          <w:szCs w:val="24"/>
        </w:rPr>
        <w:t xml:space="preserve">Topic- Binary Classification, URL- </w:t>
      </w:r>
      <w:hyperlink r:id="rId30" w:history="1">
        <w:r w:rsidRPr="006E7845">
          <w:rPr>
            <w:rStyle w:val="Hyperlink"/>
            <w:rFonts w:ascii="Times New Roman" w:hAnsi="Times New Roman" w:cs="Times New Roman"/>
            <w:sz w:val="24"/>
            <w:szCs w:val="24"/>
          </w:rPr>
          <w:t>https://www.neuraldesigner.com/blog/methods-binary-classification</w:t>
        </w:r>
      </w:hyperlink>
      <w:r>
        <w:rPr>
          <w:rFonts w:ascii="Times New Roman" w:hAnsi="Times New Roman" w:cs="Times New Roman"/>
          <w:sz w:val="24"/>
          <w:szCs w:val="24"/>
        </w:rPr>
        <w:br/>
      </w:r>
    </w:p>
    <w:p w14:paraId="2FCC0CA0" w14:textId="69AEBCA9" w:rsidR="006E7845" w:rsidRPr="006E7845" w:rsidRDefault="006E7845" w:rsidP="006675F4">
      <w:pPr>
        <w:ind w:left="397" w:right="397"/>
        <w:rPr>
          <w:rFonts w:ascii="Times New Roman" w:hAnsi="Times New Roman" w:cs="Times New Roman"/>
          <w:sz w:val="24"/>
          <w:szCs w:val="24"/>
          <w:lang w:val="en-IN"/>
        </w:rPr>
      </w:pPr>
      <w:r>
        <w:rPr>
          <w:rFonts w:ascii="Times New Roman" w:hAnsi="Times New Roman" w:cs="Times New Roman"/>
          <w:sz w:val="24"/>
          <w:szCs w:val="24"/>
        </w:rPr>
        <w:t xml:space="preserve">[6] </w:t>
      </w:r>
      <w:r w:rsidRPr="006E7845">
        <w:rPr>
          <w:rFonts w:ascii="Times New Roman" w:hAnsi="Times New Roman" w:cs="Times New Roman"/>
          <w:sz w:val="24"/>
          <w:szCs w:val="24"/>
        </w:rPr>
        <w:t xml:space="preserve">Topic- Decision Tree Tuning, URL- </w:t>
      </w:r>
      <w:hyperlink r:id="rId31" w:history="1">
        <w:r w:rsidRPr="006E7845">
          <w:rPr>
            <w:rStyle w:val="Hyperlink"/>
            <w:rFonts w:ascii="Times New Roman" w:hAnsi="Times New Roman" w:cs="Times New Roman"/>
            <w:sz w:val="24"/>
            <w:szCs w:val="24"/>
          </w:rPr>
          <w:t>https://towardsdatascience.com/how-to-tune-a-decision-tree-f03721801680</w:t>
        </w:r>
      </w:hyperlink>
    </w:p>
    <w:p w14:paraId="74AE5F34" w14:textId="77777777" w:rsidR="00BC7B6D" w:rsidRDefault="00BC7B6D" w:rsidP="006675F4">
      <w:pPr>
        <w:ind w:left="397" w:right="397"/>
        <w:rPr>
          <w:rFonts w:ascii="Times New Roman" w:hAnsi="Times New Roman" w:cs="Times New Roman"/>
          <w:sz w:val="24"/>
          <w:szCs w:val="24"/>
        </w:rPr>
      </w:pPr>
    </w:p>
    <w:p w14:paraId="471660BA" w14:textId="77777777" w:rsidR="00661021" w:rsidRDefault="006E7845" w:rsidP="006675F4">
      <w:pPr>
        <w:ind w:left="397" w:right="397"/>
        <w:rPr>
          <w:rFonts w:ascii="Times New Roman" w:hAnsi="Times New Roman" w:cs="Times New Roman"/>
          <w:sz w:val="24"/>
          <w:szCs w:val="24"/>
        </w:rPr>
      </w:pPr>
      <w:r>
        <w:rPr>
          <w:rFonts w:ascii="Times New Roman" w:hAnsi="Times New Roman" w:cs="Times New Roman"/>
          <w:sz w:val="24"/>
          <w:szCs w:val="24"/>
        </w:rPr>
        <w:t xml:space="preserve">[7] Topic- </w:t>
      </w:r>
      <w:r w:rsidR="00661021">
        <w:rPr>
          <w:rFonts w:ascii="Times New Roman" w:hAnsi="Times New Roman" w:cs="Times New Roman"/>
          <w:sz w:val="24"/>
          <w:szCs w:val="24"/>
        </w:rPr>
        <w:t xml:space="preserve">Machine Learning Classifiers, URL- </w:t>
      </w:r>
      <w:hyperlink r:id="rId32" w:history="1">
        <w:r w:rsidR="00661021" w:rsidRPr="00661021">
          <w:rPr>
            <w:rStyle w:val="Hyperlink"/>
            <w:rFonts w:ascii="Times New Roman" w:hAnsi="Times New Roman" w:cs="Times New Roman"/>
            <w:sz w:val="24"/>
            <w:szCs w:val="24"/>
          </w:rPr>
          <w:t>https://towardsdatascience.com/machine-learning-  classifiers-a5cc4e1b0623</w:t>
        </w:r>
      </w:hyperlink>
      <w:r w:rsidR="00661021">
        <w:rPr>
          <w:rFonts w:ascii="Times New Roman" w:hAnsi="Times New Roman" w:cs="Times New Roman"/>
          <w:sz w:val="24"/>
          <w:szCs w:val="24"/>
        </w:rPr>
        <w:t>\</w:t>
      </w:r>
    </w:p>
    <w:p w14:paraId="780057A2" w14:textId="77777777" w:rsidR="00661021" w:rsidRDefault="00661021" w:rsidP="006675F4">
      <w:pPr>
        <w:ind w:left="397" w:right="397"/>
        <w:rPr>
          <w:rFonts w:ascii="Times New Roman" w:hAnsi="Times New Roman" w:cs="Times New Roman"/>
          <w:sz w:val="24"/>
          <w:szCs w:val="24"/>
        </w:rPr>
      </w:pPr>
    </w:p>
    <w:p w14:paraId="3BE3DC12" w14:textId="32F53E66" w:rsidR="004939B9" w:rsidRDefault="00661021" w:rsidP="006675F4">
      <w:pPr>
        <w:ind w:left="397" w:right="397"/>
        <w:rPr>
          <w:rFonts w:ascii="Times New Roman" w:hAnsi="Times New Roman" w:cs="Times New Roman"/>
          <w:sz w:val="24"/>
          <w:szCs w:val="24"/>
        </w:rPr>
      </w:pPr>
      <w:r>
        <w:rPr>
          <w:rFonts w:ascii="Times New Roman" w:hAnsi="Times New Roman" w:cs="Times New Roman"/>
          <w:sz w:val="24"/>
          <w:szCs w:val="24"/>
        </w:rPr>
        <w:t xml:space="preserve">[8] Ralph </w:t>
      </w:r>
      <w:proofErr w:type="spellStart"/>
      <w:r>
        <w:rPr>
          <w:rFonts w:ascii="Times New Roman" w:hAnsi="Times New Roman" w:cs="Times New Roman"/>
          <w:sz w:val="24"/>
          <w:szCs w:val="24"/>
        </w:rPr>
        <w:t>Andrzejak</w:t>
      </w:r>
      <w:proofErr w:type="spellEnd"/>
      <w:r>
        <w:rPr>
          <w:rFonts w:ascii="Times New Roman" w:hAnsi="Times New Roman" w:cs="Times New Roman"/>
          <w:sz w:val="24"/>
          <w:szCs w:val="24"/>
        </w:rPr>
        <w:t xml:space="preserve"> and Klaus </w:t>
      </w:r>
      <w:proofErr w:type="spellStart"/>
      <w:r>
        <w:rPr>
          <w:rFonts w:ascii="Times New Roman" w:hAnsi="Times New Roman" w:cs="Times New Roman"/>
          <w:sz w:val="24"/>
          <w:szCs w:val="24"/>
        </w:rPr>
        <w:t>Lehnertz</w:t>
      </w:r>
      <w:proofErr w:type="spellEnd"/>
      <w:r>
        <w:rPr>
          <w:rFonts w:ascii="Times New Roman" w:hAnsi="Times New Roman" w:cs="Times New Roman"/>
          <w:sz w:val="24"/>
          <w:szCs w:val="24"/>
        </w:rPr>
        <w:t>, Title- “Indications of nonlinear deterministic and finite dimensional structures in time series of brain electrical activity: Dependence of recording region and brain state”, Published- November 2001</w:t>
      </w:r>
      <w:r w:rsidR="004939B9">
        <w:rPr>
          <w:rFonts w:ascii="Times New Roman" w:hAnsi="Times New Roman" w:cs="Times New Roman"/>
          <w:sz w:val="24"/>
          <w:szCs w:val="24"/>
        </w:rPr>
        <w:br/>
      </w:r>
    </w:p>
    <w:p w14:paraId="0567A17B" w14:textId="27C85F6C" w:rsidR="004939B9" w:rsidRPr="006D10CE" w:rsidRDefault="004939B9" w:rsidP="006675F4">
      <w:pPr>
        <w:ind w:left="397" w:right="397"/>
        <w:rPr>
          <w:rFonts w:ascii="Times New Roman" w:hAnsi="Times New Roman" w:cs="Times New Roman"/>
          <w:sz w:val="24"/>
          <w:szCs w:val="24"/>
        </w:rPr>
      </w:pPr>
      <w:r>
        <w:rPr>
          <w:rFonts w:ascii="Times New Roman" w:hAnsi="Times New Roman" w:cs="Times New Roman"/>
          <w:sz w:val="24"/>
          <w:szCs w:val="24"/>
        </w:rPr>
        <w:t xml:space="preserve">[9] </w:t>
      </w:r>
      <w:r w:rsidR="006D10CE">
        <w:rPr>
          <w:rFonts w:ascii="Times New Roman" w:hAnsi="Times New Roman" w:cs="Times New Roman"/>
          <w:sz w:val="24"/>
          <w:szCs w:val="24"/>
        </w:rPr>
        <w:t>Topic-Model Analysis and Visualization, URL</w:t>
      </w:r>
      <w:r w:rsidR="006D10CE" w:rsidRPr="006D10CE">
        <w:rPr>
          <w:rFonts w:ascii="Times New Roman" w:hAnsi="Times New Roman" w:cs="Times New Roman"/>
          <w:sz w:val="24"/>
          <w:szCs w:val="24"/>
        </w:rPr>
        <w:t xml:space="preserve">- </w:t>
      </w:r>
      <w:hyperlink r:id="rId33" w:history="1">
        <w:r w:rsidR="006D10CE" w:rsidRPr="006D10CE">
          <w:rPr>
            <w:rStyle w:val="Hyperlink"/>
            <w:rFonts w:ascii="Times New Roman" w:hAnsi="Times New Roman" w:cs="Times New Roman"/>
            <w:sz w:val="24"/>
            <w:szCs w:val="24"/>
          </w:rPr>
          <w:t>https://towardsdatascience.com/seizure-classification-d0bb92d19962</w:t>
        </w:r>
      </w:hyperlink>
    </w:p>
    <w:p w14:paraId="60C9C5A8" w14:textId="5DE38508" w:rsidR="00C5136E" w:rsidRPr="00EE460F" w:rsidRDefault="004939B9" w:rsidP="00661021">
      <w:pPr>
        <w:ind w:left="360"/>
        <w:rPr>
          <w:rFonts w:ascii="Times New Roman" w:hAnsi="Times New Roman" w:cs="Times New Roman"/>
          <w:sz w:val="2"/>
          <w:szCs w:val="2"/>
        </w:rPr>
      </w:pPr>
      <w:r w:rsidRPr="006D10CE">
        <w:rPr>
          <w:rFonts w:ascii="Times New Roman" w:hAnsi="Times New Roman" w:cs="Times New Roman"/>
          <w:sz w:val="24"/>
          <w:szCs w:val="24"/>
        </w:rPr>
        <w:br/>
      </w:r>
    </w:p>
    <w:sectPr w:rsidR="00C5136E" w:rsidRPr="00EE460F" w:rsidSect="00EE460F">
      <w:pgSz w:w="11900" w:h="16840"/>
      <w:pgMar w:top="1440" w:right="1800" w:bottom="1440" w:left="1800" w:header="0" w:footer="0" w:gutter="0"/>
      <w:pgBorders w:offsetFrom="page">
        <w:top w:val="single" w:sz="4" w:space="24" w:color="auto"/>
        <w:left w:val="single" w:sz="4" w:space="24" w:color="auto"/>
        <w:bottom w:val="single" w:sz="4" w:space="24" w:color="auto"/>
        <w:right w:val="single" w:sz="4" w:space="24" w:color="auto"/>
      </w:pgBorders>
      <w:cols w:space="0" w:equalWidth="0">
        <w:col w:w="8823"/>
      </w:cols>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C1172B" w14:textId="77777777" w:rsidR="00C9654A" w:rsidRDefault="00C9654A" w:rsidP="008B4CF0">
      <w:r>
        <w:separator/>
      </w:r>
    </w:p>
  </w:endnote>
  <w:endnote w:type="continuationSeparator" w:id="0">
    <w:p w14:paraId="38773E72" w14:textId="77777777" w:rsidR="00C9654A" w:rsidRDefault="00C9654A" w:rsidP="008B4C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48469247"/>
      <w:docPartObj>
        <w:docPartGallery w:val="Page Numbers (Bottom of Page)"/>
        <w:docPartUnique/>
      </w:docPartObj>
    </w:sdtPr>
    <w:sdtEndPr/>
    <w:sdtContent>
      <w:p w14:paraId="5417BFD1" w14:textId="1BDD5D3C" w:rsidR="00C93AFC" w:rsidRDefault="00C93AFC">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3EB4D4C5" w14:textId="77777777" w:rsidR="00C93AFC" w:rsidRDefault="00C93AF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99755215"/>
      <w:docPartObj>
        <w:docPartGallery w:val="Page Numbers (Bottom of Page)"/>
        <w:docPartUnique/>
      </w:docPartObj>
    </w:sdtPr>
    <w:sdtEndPr/>
    <w:sdtContent>
      <w:p w14:paraId="6AE08230" w14:textId="156F2D74" w:rsidR="00C93AFC" w:rsidRDefault="00C93AFC">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0DC21D08" w14:textId="77777777" w:rsidR="00C93AFC" w:rsidRDefault="00C93AF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C7BDCD" w14:textId="77777777" w:rsidR="00C9654A" w:rsidRDefault="00C9654A" w:rsidP="008B4CF0">
      <w:r>
        <w:separator/>
      </w:r>
    </w:p>
  </w:footnote>
  <w:footnote w:type="continuationSeparator" w:id="0">
    <w:p w14:paraId="4B5A303A" w14:textId="77777777" w:rsidR="00C9654A" w:rsidRDefault="00C9654A" w:rsidP="008B4CF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19495CFE"/>
    <w:lvl w:ilvl="0" w:tplc="A150FDE0">
      <w:start w:val="1"/>
      <w:numFmt w:val="upperLetter"/>
      <w:lvlText w:val="%1"/>
      <w:lvlJc w:val="left"/>
    </w:lvl>
    <w:lvl w:ilvl="1" w:tplc="4512236E">
      <w:start w:val="1"/>
      <w:numFmt w:val="bullet"/>
      <w:lvlText w:val=""/>
      <w:lvlJc w:val="left"/>
    </w:lvl>
    <w:lvl w:ilvl="2" w:tplc="9862535A">
      <w:start w:val="1"/>
      <w:numFmt w:val="bullet"/>
      <w:lvlText w:val=""/>
      <w:lvlJc w:val="left"/>
    </w:lvl>
    <w:lvl w:ilvl="3" w:tplc="341EB94E">
      <w:start w:val="1"/>
      <w:numFmt w:val="bullet"/>
      <w:lvlText w:val=""/>
      <w:lvlJc w:val="left"/>
    </w:lvl>
    <w:lvl w:ilvl="4" w:tplc="90C09746">
      <w:start w:val="1"/>
      <w:numFmt w:val="bullet"/>
      <w:lvlText w:val=""/>
      <w:lvlJc w:val="left"/>
    </w:lvl>
    <w:lvl w:ilvl="5" w:tplc="DAE623A2">
      <w:start w:val="1"/>
      <w:numFmt w:val="bullet"/>
      <w:lvlText w:val=""/>
      <w:lvlJc w:val="left"/>
    </w:lvl>
    <w:lvl w:ilvl="6" w:tplc="75801F66">
      <w:start w:val="1"/>
      <w:numFmt w:val="bullet"/>
      <w:lvlText w:val=""/>
      <w:lvlJc w:val="left"/>
    </w:lvl>
    <w:lvl w:ilvl="7" w:tplc="D26AAC28">
      <w:start w:val="1"/>
      <w:numFmt w:val="bullet"/>
      <w:lvlText w:val=""/>
      <w:lvlJc w:val="left"/>
    </w:lvl>
    <w:lvl w:ilvl="8" w:tplc="F698EC9E">
      <w:start w:val="1"/>
      <w:numFmt w:val="bullet"/>
      <w:lvlText w:val=""/>
      <w:lvlJc w:val="left"/>
    </w:lvl>
  </w:abstractNum>
  <w:abstractNum w:abstractNumId="1" w15:restartNumberingAfterBreak="0">
    <w:nsid w:val="00000002"/>
    <w:multiLevelType w:val="hybridMultilevel"/>
    <w:tmpl w:val="2AE8944A"/>
    <w:lvl w:ilvl="0" w:tplc="09E4B916">
      <w:start w:val="1"/>
      <w:numFmt w:val="decimal"/>
      <w:lvlText w:val="[%1]"/>
      <w:lvlJc w:val="left"/>
    </w:lvl>
    <w:lvl w:ilvl="1" w:tplc="0262A1E6">
      <w:start w:val="1"/>
      <w:numFmt w:val="bullet"/>
      <w:lvlText w:val=""/>
      <w:lvlJc w:val="left"/>
    </w:lvl>
    <w:lvl w:ilvl="2" w:tplc="79065220">
      <w:start w:val="1"/>
      <w:numFmt w:val="bullet"/>
      <w:lvlText w:val=""/>
      <w:lvlJc w:val="left"/>
    </w:lvl>
    <w:lvl w:ilvl="3" w:tplc="E7B6F4EA">
      <w:start w:val="1"/>
      <w:numFmt w:val="bullet"/>
      <w:lvlText w:val=""/>
      <w:lvlJc w:val="left"/>
    </w:lvl>
    <w:lvl w:ilvl="4" w:tplc="6A76A030">
      <w:start w:val="1"/>
      <w:numFmt w:val="bullet"/>
      <w:lvlText w:val=""/>
      <w:lvlJc w:val="left"/>
    </w:lvl>
    <w:lvl w:ilvl="5" w:tplc="F11E9266">
      <w:start w:val="1"/>
      <w:numFmt w:val="bullet"/>
      <w:lvlText w:val=""/>
      <w:lvlJc w:val="left"/>
    </w:lvl>
    <w:lvl w:ilvl="6" w:tplc="EF10FD0C">
      <w:start w:val="1"/>
      <w:numFmt w:val="bullet"/>
      <w:lvlText w:val=""/>
      <w:lvlJc w:val="left"/>
    </w:lvl>
    <w:lvl w:ilvl="7" w:tplc="74348EC6">
      <w:start w:val="1"/>
      <w:numFmt w:val="bullet"/>
      <w:lvlText w:val=""/>
      <w:lvlJc w:val="left"/>
    </w:lvl>
    <w:lvl w:ilvl="8" w:tplc="CF4AD9FE">
      <w:start w:val="1"/>
      <w:numFmt w:val="bullet"/>
      <w:lvlText w:val=""/>
      <w:lvlJc w:val="left"/>
    </w:lvl>
  </w:abstractNum>
  <w:abstractNum w:abstractNumId="2" w15:restartNumberingAfterBreak="0">
    <w:nsid w:val="00000003"/>
    <w:multiLevelType w:val="hybridMultilevel"/>
    <w:tmpl w:val="625558EC"/>
    <w:lvl w:ilvl="0" w:tplc="399EEAB4">
      <w:start w:val="1"/>
      <w:numFmt w:val="bullet"/>
      <w:lvlText w:val=" "/>
      <w:lvlJc w:val="left"/>
    </w:lvl>
    <w:lvl w:ilvl="1" w:tplc="7D4C3B16">
      <w:start w:val="1"/>
      <w:numFmt w:val="bullet"/>
      <w:lvlText w:val=""/>
      <w:lvlJc w:val="left"/>
    </w:lvl>
    <w:lvl w:ilvl="2" w:tplc="0ECAC450">
      <w:start w:val="1"/>
      <w:numFmt w:val="bullet"/>
      <w:lvlText w:val=""/>
      <w:lvlJc w:val="left"/>
    </w:lvl>
    <w:lvl w:ilvl="3" w:tplc="BA7CDCB8">
      <w:start w:val="1"/>
      <w:numFmt w:val="bullet"/>
      <w:lvlText w:val=""/>
      <w:lvlJc w:val="left"/>
    </w:lvl>
    <w:lvl w:ilvl="4" w:tplc="F84C16FE">
      <w:start w:val="1"/>
      <w:numFmt w:val="bullet"/>
      <w:lvlText w:val=""/>
      <w:lvlJc w:val="left"/>
    </w:lvl>
    <w:lvl w:ilvl="5" w:tplc="5038FA7C">
      <w:start w:val="1"/>
      <w:numFmt w:val="bullet"/>
      <w:lvlText w:val=""/>
      <w:lvlJc w:val="left"/>
    </w:lvl>
    <w:lvl w:ilvl="6" w:tplc="F976C0B2">
      <w:start w:val="1"/>
      <w:numFmt w:val="bullet"/>
      <w:lvlText w:val=""/>
      <w:lvlJc w:val="left"/>
    </w:lvl>
    <w:lvl w:ilvl="7" w:tplc="2488EB4C">
      <w:start w:val="1"/>
      <w:numFmt w:val="bullet"/>
      <w:lvlText w:val=""/>
      <w:lvlJc w:val="left"/>
    </w:lvl>
    <w:lvl w:ilvl="8" w:tplc="50986DE8">
      <w:start w:val="1"/>
      <w:numFmt w:val="bullet"/>
      <w:lvlText w:val=""/>
      <w:lvlJc w:val="left"/>
    </w:lvl>
  </w:abstractNum>
  <w:abstractNum w:abstractNumId="3" w15:restartNumberingAfterBreak="0">
    <w:nsid w:val="00000004"/>
    <w:multiLevelType w:val="hybridMultilevel"/>
    <w:tmpl w:val="238E1F28"/>
    <w:lvl w:ilvl="0" w:tplc="5CE8997C">
      <w:start w:val="1"/>
      <w:numFmt w:val="bullet"/>
      <w:lvlText w:val=""/>
      <w:lvlJc w:val="left"/>
    </w:lvl>
    <w:lvl w:ilvl="1" w:tplc="CF742B08">
      <w:start w:val="1"/>
      <w:numFmt w:val="decimal"/>
      <w:lvlText w:val="[%2]"/>
      <w:lvlJc w:val="left"/>
    </w:lvl>
    <w:lvl w:ilvl="2" w:tplc="179048A6">
      <w:start w:val="1"/>
      <w:numFmt w:val="bullet"/>
      <w:lvlText w:val=""/>
      <w:lvlJc w:val="left"/>
    </w:lvl>
    <w:lvl w:ilvl="3" w:tplc="93D4A196">
      <w:start w:val="1"/>
      <w:numFmt w:val="bullet"/>
      <w:lvlText w:val=""/>
      <w:lvlJc w:val="left"/>
    </w:lvl>
    <w:lvl w:ilvl="4" w:tplc="5FA22FFE">
      <w:start w:val="1"/>
      <w:numFmt w:val="bullet"/>
      <w:lvlText w:val=""/>
      <w:lvlJc w:val="left"/>
    </w:lvl>
    <w:lvl w:ilvl="5" w:tplc="95600626">
      <w:start w:val="1"/>
      <w:numFmt w:val="bullet"/>
      <w:lvlText w:val=""/>
      <w:lvlJc w:val="left"/>
    </w:lvl>
    <w:lvl w:ilvl="6" w:tplc="297E172E">
      <w:start w:val="1"/>
      <w:numFmt w:val="bullet"/>
      <w:lvlText w:val=""/>
      <w:lvlJc w:val="left"/>
    </w:lvl>
    <w:lvl w:ilvl="7" w:tplc="AB92A4C6">
      <w:start w:val="1"/>
      <w:numFmt w:val="bullet"/>
      <w:lvlText w:val=""/>
      <w:lvlJc w:val="left"/>
    </w:lvl>
    <w:lvl w:ilvl="8" w:tplc="A9D6F02C">
      <w:start w:val="1"/>
      <w:numFmt w:val="bullet"/>
      <w:lvlText w:val=""/>
      <w:lvlJc w:val="left"/>
    </w:lvl>
  </w:abstractNum>
  <w:abstractNum w:abstractNumId="4" w15:restartNumberingAfterBreak="0">
    <w:nsid w:val="00000005"/>
    <w:multiLevelType w:val="hybridMultilevel"/>
    <w:tmpl w:val="46E87CCC"/>
    <w:lvl w:ilvl="0" w:tplc="915E3376">
      <w:start w:val="1"/>
      <w:numFmt w:val="bullet"/>
      <w:lvlText w:val=""/>
      <w:lvlJc w:val="left"/>
    </w:lvl>
    <w:lvl w:ilvl="1" w:tplc="91AE2622">
      <w:start w:val="1"/>
      <w:numFmt w:val="bullet"/>
      <w:lvlText w:val=""/>
      <w:lvlJc w:val="left"/>
    </w:lvl>
    <w:lvl w:ilvl="2" w:tplc="6BAC2954">
      <w:start w:val="1"/>
      <w:numFmt w:val="bullet"/>
      <w:lvlText w:val=""/>
      <w:lvlJc w:val="left"/>
    </w:lvl>
    <w:lvl w:ilvl="3" w:tplc="F662B1E6">
      <w:start w:val="1"/>
      <w:numFmt w:val="bullet"/>
      <w:lvlText w:val=""/>
      <w:lvlJc w:val="left"/>
    </w:lvl>
    <w:lvl w:ilvl="4" w:tplc="5E3EDD02">
      <w:start w:val="1"/>
      <w:numFmt w:val="bullet"/>
      <w:lvlText w:val=""/>
      <w:lvlJc w:val="left"/>
    </w:lvl>
    <w:lvl w:ilvl="5" w:tplc="224C24C0">
      <w:start w:val="1"/>
      <w:numFmt w:val="bullet"/>
      <w:lvlText w:val=""/>
      <w:lvlJc w:val="left"/>
    </w:lvl>
    <w:lvl w:ilvl="6" w:tplc="58401E76">
      <w:start w:val="1"/>
      <w:numFmt w:val="bullet"/>
      <w:lvlText w:val=""/>
      <w:lvlJc w:val="left"/>
    </w:lvl>
    <w:lvl w:ilvl="7" w:tplc="FF7CF2C6">
      <w:start w:val="1"/>
      <w:numFmt w:val="bullet"/>
      <w:lvlText w:val=""/>
      <w:lvlJc w:val="left"/>
    </w:lvl>
    <w:lvl w:ilvl="8" w:tplc="217AC3E0">
      <w:start w:val="1"/>
      <w:numFmt w:val="bullet"/>
      <w:lvlText w:val=""/>
      <w:lvlJc w:val="left"/>
    </w:lvl>
  </w:abstractNum>
  <w:abstractNum w:abstractNumId="5" w15:restartNumberingAfterBreak="0">
    <w:nsid w:val="08751442"/>
    <w:multiLevelType w:val="hybridMultilevel"/>
    <w:tmpl w:val="DB60847A"/>
    <w:lvl w:ilvl="0" w:tplc="04090011">
      <w:start w:val="1"/>
      <w:numFmt w:val="decimal"/>
      <w:lvlText w:val="%1)"/>
      <w:lvlJc w:val="left"/>
      <w:pPr>
        <w:ind w:left="643" w:hanging="360"/>
      </w:pPr>
      <w:rPr>
        <w:rFonts w:hint="default"/>
      </w:rPr>
    </w:lvl>
    <w:lvl w:ilvl="1" w:tplc="04090019" w:tentative="1">
      <w:start w:val="1"/>
      <w:numFmt w:val="lowerLetter"/>
      <w:lvlText w:val="%2."/>
      <w:lvlJc w:val="left"/>
      <w:pPr>
        <w:ind w:left="1363" w:hanging="360"/>
      </w:pPr>
    </w:lvl>
    <w:lvl w:ilvl="2" w:tplc="0409001B" w:tentative="1">
      <w:start w:val="1"/>
      <w:numFmt w:val="lowerRoman"/>
      <w:lvlText w:val="%3."/>
      <w:lvlJc w:val="right"/>
      <w:pPr>
        <w:ind w:left="2083" w:hanging="180"/>
      </w:pPr>
    </w:lvl>
    <w:lvl w:ilvl="3" w:tplc="0409000F" w:tentative="1">
      <w:start w:val="1"/>
      <w:numFmt w:val="decimal"/>
      <w:lvlText w:val="%4."/>
      <w:lvlJc w:val="left"/>
      <w:pPr>
        <w:ind w:left="2803" w:hanging="360"/>
      </w:pPr>
    </w:lvl>
    <w:lvl w:ilvl="4" w:tplc="04090019" w:tentative="1">
      <w:start w:val="1"/>
      <w:numFmt w:val="lowerLetter"/>
      <w:lvlText w:val="%5."/>
      <w:lvlJc w:val="left"/>
      <w:pPr>
        <w:ind w:left="3523" w:hanging="360"/>
      </w:pPr>
    </w:lvl>
    <w:lvl w:ilvl="5" w:tplc="0409001B" w:tentative="1">
      <w:start w:val="1"/>
      <w:numFmt w:val="lowerRoman"/>
      <w:lvlText w:val="%6."/>
      <w:lvlJc w:val="right"/>
      <w:pPr>
        <w:ind w:left="4243" w:hanging="180"/>
      </w:pPr>
    </w:lvl>
    <w:lvl w:ilvl="6" w:tplc="0409000F" w:tentative="1">
      <w:start w:val="1"/>
      <w:numFmt w:val="decimal"/>
      <w:lvlText w:val="%7."/>
      <w:lvlJc w:val="left"/>
      <w:pPr>
        <w:ind w:left="4963" w:hanging="360"/>
      </w:pPr>
    </w:lvl>
    <w:lvl w:ilvl="7" w:tplc="04090019" w:tentative="1">
      <w:start w:val="1"/>
      <w:numFmt w:val="lowerLetter"/>
      <w:lvlText w:val="%8."/>
      <w:lvlJc w:val="left"/>
      <w:pPr>
        <w:ind w:left="5683" w:hanging="360"/>
      </w:pPr>
    </w:lvl>
    <w:lvl w:ilvl="8" w:tplc="0409001B" w:tentative="1">
      <w:start w:val="1"/>
      <w:numFmt w:val="lowerRoman"/>
      <w:lvlText w:val="%9."/>
      <w:lvlJc w:val="right"/>
      <w:pPr>
        <w:ind w:left="6403" w:hanging="180"/>
      </w:pPr>
    </w:lvl>
  </w:abstractNum>
  <w:abstractNum w:abstractNumId="6" w15:restartNumberingAfterBreak="0">
    <w:nsid w:val="24D5394B"/>
    <w:multiLevelType w:val="hybridMultilevel"/>
    <w:tmpl w:val="4920C816"/>
    <w:lvl w:ilvl="0" w:tplc="4009000F">
      <w:start w:val="1"/>
      <w:numFmt w:val="decimal"/>
      <w:lvlText w:val="%1."/>
      <w:lvlJc w:val="left"/>
      <w:pPr>
        <w:ind w:left="1440" w:hanging="360"/>
      </w:pPr>
    </w:lvl>
    <w:lvl w:ilvl="1" w:tplc="40090019">
      <w:start w:val="1"/>
      <w:numFmt w:val="lowerLetter"/>
      <w:lvlText w:val="%2."/>
      <w:lvlJc w:val="left"/>
      <w:pPr>
        <w:ind w:left="2160" w:hanging="360"/>
      </w:pPr>
    </w:lvl>
    <w:lvl w:ilvl="2" w:tplc="4009001B">
      <w:start w:val="1"/>
      <w:numFmt w:val="lowerRoman"/>
      <w:lvlText w:val="%3."/>
      <w:lvlJc w:val="right"/>
      <w:pPr>
        <w:ind w:left="2880" w:hanging="180"/>
      </w:pPr>
    </w:lvl>
    <w:lvl w:ilvl="3" w:tplc="4009000F">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7" w15:restartNumberingAfterBreak="0">
    <w:nsid w:val="38706EC3"/>
    <w:multiLevelType w:val="hybridMultilevel"/>
    <w:tmpl w:val="D9F2C880"/>
    <w:lvl w:ilvl="0" w:tplc="AB0ED51E">
      <w:start w:val="4"/>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9D562D4"/>
    <w:multiLevelType w:val="hybridMultilevel"/>
    <w:tmpl w:val="FDB0E4D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F044540"/>
    <w:multiLevelType w:val="hybridMultilevel"/>
    <w:tmpl w:val="D952D13A"/>
    <w:lvl w:ilvl="0" w:tplc="4F1AEBDE">
      <w:start w:val="1"/>
      <w:numFmt w:val="bullet"/>
      <w:lvlText w:val="•"/>
      <w:lvlJc w:val="left"/>
      <w:pPr>
        <w:tabs>
          <w:tab w:val="num" w:pos="720"/>
        </w:tabs>
        <w:ind w:left="720" w:hanging="360"/>
      </w:pPr>
      <w:rPr>
        <w:rFonts w:ascii="Arial" w:hAnsi="Arial" w:hint="default"/>
      </w:rPr>
    </w:lvl>
    <w:lvl w:ilvl="1" w:tplc="59A0CE2A" w:tentative="1">
      <w:start w:val="1"/>
      <w:numFmt w:val="bullet"/>
      <w:lvlText w:val="•"/>
      <w:lvlJc w:val="left"/>
      <w:pPr>
        <w:tabs>
          <w:tab w:val="num" w:pos="1440"/>
        </w:tabs>
        <w:ind w:left="1440" w:hanging="360"/>
      </w:pPr>
      <w:rPr>
        <w:rFonts w:ascii="Arial" w:hAnsi="Arial" w:hint="default"/>
      </w:rPr>
    </w:lvl>
    <w:lvl w:ilvl="2" w:tplc="9AF2A1BA" w:tentative="1">
      <w:start w:val="1"/>
      <w:numFmt w:val="bullet"/>
      <w:lvlText w:val="•"/>
      <w:lvlJc w:val="left"/>
      <w:pPr>
        <w:tabs>
          <w:tab w:val="num" w:pos="2160"/>
        </w:tabs>
        <w:ind w:left="2160" w:hanging="360"/>
      </w:pPr>
      <w:rPr>
        <w:rFonts w:ascii="Arial" w:hAnsi="Arial" w:hint="default"/>
      </w:rPr>
    </w:lvl>
    <w:lvl w:ilvl="3" w:tplc="DB18ABC0" w:tentative="1">
      <w:start w:val="1"/>
      <w:numFmt w:val="bullet"/>
      <w:lvlText w:val="•"/>
      <w:lvlJc w:val="left"/>
      <w:pPr>
        <w:tabs>
          <w:tab w:val="num" w:pos="2880"/>
        </w:tabs>
        <w:ind w:left="2880" w:hanging="360"/>
      </w:pPr>
      <w:rPr>
        <w:rFonts w:ascii="Arial" w:hAnsi="Arial" w:hint="default"/>
      </w:rPr>
    </w:lvl>
    <w:lvl w:ilvl="4" w:tplc="5504D704" w:tentative="1">
      <w:start w:val="1"/>
      <w:numFmt w:val="bullet"/>
      <w:lvlText w:val="•"/>
      <w:lvlJc w:val="left"/>
      <w:pPr>
        <w:tabs>
          <w:tab w:val="num" w:pos="3600"/>
        </w:tabs>
        <w:ind w:left="3600" w:hanging="360"/>
      </w:pPr>
      <w:rPr>
        <w:rFonts w:ascii="Arial" w:hAnsi="Arial" w:hint="default"/>
      </w:rPr>
    </w:lvl>
    <w:lvl w:ilvl="5" w:tplc="47920DE8" w:tentative="1">
      <w:start w:val="1"/>
      <w:numFmt w:val="bullet"/>
      <w:lvlText w:val="•"/>
      <w:lvlJc w:val="left"/>
      <w:pPr>
        <w:tabs>
          <w:tab w:val="num" w:pos="4320"/>
        </w:tabs>
        <w:ind w:left="4320" w:hanging="360"/>
      </w:pPr>
      <w:rPr>
        <w:rFonts w:ascii="Arial" w:hAnsi="Arial" w:hint="default"/>
      </w:rPr>
    </w:lvl>
    <w:lvl w:ilvl="6" w:tplc="C11007E0" w:tentative="1">
      <w:start w:val="1"/>
      <w:numFmt w:val="bullet"/>
      <w:lvlText w:val="•"/>
      <w:lvlJc w:val="left"/>
      <w:pPr>
        <w:tabs>
          <w:tab w:val="num" w:pos="5040"/>
        </w:tabs>
        <w:ind w:left="5040" w:hanging="360"/>
      </w:pPr>
      <w:rPr>
        <w:rFonts w:ascii="Arial" w:hAnsi="Arial" w:hint="default"/>
      </w:rPr>
    </w:lvl>
    <w:lvl w:ilvl="7" w:tplc="9EB61CC6" w:tentative="1">
      <w:start w:val="1"/>
      <w:numFmt w:val="bullet"/>
      <w:lvlText w:val="•"/>
      <w:lvlJc w:val="left"/>
      <w:pPr>
        <w:tabs>
          <w:tab w:val="num" w:pos="5760"/>
        </w:tabs>
        <w:ind w:left="5760" w:hanging="360"/>
      </w:pPr>
      <w:rPr>
        <w:rFonts w:ascii="Arial" w:hAnsi="Arial" w:hint="default"/>
      </w:rPr>
    </w:lvl>
    <w:lvl w:ilvl="8" w:tplc="1A2EA058"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408F7F62"/>
    <w:multiLevelType w:val="hybridMultilevel"/>
    <w:tmpl w:val="0E4494B0"/>
    <w:lvl w:ilvl="0" w:tplc="AF200E04">
      <w:start w:val="3"/>
      <w:numFmt w:val="decimal"/>
      <w:lvlText w:val="%1)"/>
      <w:lvlJc w:val="left"/>
      <w:pPr>
        <w:ind w:left="720" w:hanging="360"/>
      </w:pPr>
      <w:rPr>
        <w:rFonts w:hint="default"/>
        <w:b w:val="0"/>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4AC823DB"/>
    <w:multiLevelType w:val="hybridMultilevel"/>
    <w:tmpl w:val="784ED2D0"/>
    <w:lvl w:ilvl="0" w:tplc="04090001">
      <w:start w:val="1"/>
      <w:numFmt w:val="bullet"/>
      <w:lvlText w:val=""/>
      <w:lvlJc w:val="left"/>
      <w:pPr>
        <w:ind w:left="770" w:hanging="360"/>
      </w:pPr>
      <w:rPr>
        <w:rFonts w:ascii="Symbol" w:hAnsi="Symbol" w:hint="default"/>
      </w:rPr>
    </w:lvl>
    <w:lvl w:ilvl="1" w:tplc="04090003">
      <w:start w:val="1"/>
      <w:numFmt w:val="bullet"/>
      <w:lvlText w:val="o"/>
      <w:lvlJc w:val="left"/>
      <w:pPr>
        <w:ind w:left="1490" w:hanging="360"/>
      </w:pPr>
      <w:rPr>
        <w:rFonts w:ascii="Courier New" w:hAnsi="Courier New" w:cs="Courier New" w:hint="default"/>
      </w:rPr>
    </w:lvl>
    <w:lvl w:ilvl="2" w:tplc="04090005">
      <w:start w:val="1"/>
      <w:numFmt w:val="bullet"/>
      <w:lvlText w:val=""/>
      <w:lvlJc w:val="left"/>
      <w:pPr>
        <w:ind w:left="2210" w:hanging="360"/>
      </w:pPr>
      <w:rPr>
        <w:rFonts w:ascii="Wingdings" w:hAnsi="Wingdings" w:hint="default"/>
      </w:rPr>
    </w:lvl>
    <w:lvl w:ilvl="3" w:tplc="04090001">
      <w:start w:val="1"/>
      <w:numFmt w:val="bullet"/>
      <w:lvlText w:val=""/>
      <w:lvlJc w:val="left"/>
      <w:pPr>
        <w:ind w:left="2930" w:hanging="360"/>
      </w:pPr>
      <w:rPr>
        <w:rFonts w:ascii="Symbol" w:hAnsi="Symbol" w:hint="default"/>
      </w:rPr>
    </w:lvl>
    <w:lvl w:ilvl="4" w:tplc="04090003">
      <w:start w:val="1"/>
      <w:numFmt w:val="bullet"/>
      <w:lvlText w:val="o"/>
      <w:lvlJc w:val="left"/>
      <w:pPr>
        <w:ind w:left="3650" w:hanging="360"/>
      </w:pPr>
      <w:rPr>
        <w:rFonts w:ascii="Courier New" w:hAnsi="Courier New" w:cs="Courier New" w:hint="default"/>
      </w:rPr>
    </w:lvl>
    <w:lvl w:ilvl="5" w:tplc="04090005">
      <w:start w:val="1"/>
      <w:numFmt w:val="bullet"/>
      <w:lvlText w:val=""/>
      <w:lvlJc w:val="left"/>
      <w:pPr>
        <w:ind w:left="4370" w:hanging="360"/>
      </w:pPr>
      <w:rPr>
        <w:rFonts w:ascii="Wingdings" w:hAnsi="Wingdings" w:hint="default"/>
      </w:rPr>
    </w:lvl>
    <w:lvl w:ilvl="6" w:tplc="04090001">
      <w:start w:val="1"/>
      <w:numFmt w:val="bullet"/>
      <w:lvlText w:val=""/>
      <w:lvlJc w:val="left"/>
      <w:pPr>
        <w:ind w:left="5090" w:hanging="360"/>
      </w:pPr>
      <w:rPr>
        <w:rFonts w:ascii="Symbol" w:hAnsi="Symbol" w:hint="default"/>
      </w:rPr>
    </w:lvl>
    <w:lvl w:ilvl="7" w:tplc="04090003">
      <w:start w:val="1"/>
      <w:numFmt w:val="bullet"/>
      <w:lvlText w:val="o"/>
      <w:lvlJc w:val="left"/>
      <w:pPr>
        <w:ind w:left="5810" w:hanging="360"/>
      </w:pPr>
      <w:rPr>
        <w:rFonts w:ascii="Courier New" w:hAnsi="Courier New" w:cs="Courier New" w:hint="default"/>
      </w:rPr>
    </w:lvl>
    <w:lvl w:ilvl="8" w:tplc="04090005">
      <w:start w:val="1"/>
      <w:numFmt w:val="bullet"/>
      <w:lvlText w:val=""/>
      <w:lvlJc w:val="left"/>
      <w:pPr>
        <w:ind w:left="6530" w:hanging="360"/>
      </w:pPr>
      <w:rPr>
        <w:rFonts w:ascii="Wingdings" w:hAnsi="Wingdings" w:hint="default"/>
      </w:rPr>
    </w:lvl>
  </w:abstractNum>
  <w:abstractNum w:abstractNumId="12" w15:restartNumberingAfterBreak="0">
    <w:nsid w:val="4D916ABA"/>
    <w:multiLevelType w:val="hybridMultilevel"/>
    <w:tmpl w:val="1BBE8FAC"/>
    <w:lvl w:ilvl="0" w:tplc="01068D4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3" w15:restartNumberingAfterBreak="0">
    <w:nsid w:val="5D4607D9"/>
    <w:multiLevelType w:val="hybridMultilevel"/>
    <w:tmpl w:val="7C4027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6D11027E"/>
    <w:multiLevelType w:val="hybridMultilevel"/>
    <w:tmpl w:val="B8AE5C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12"/>
  </w:num>
  <w:num w:numId="7">
    <w:abstractNumId w:val="11"/>
  </w:num>
  <w:num w:numId="8">
    <w:abstractNumId w:val="13"/>
  </w:num>
  <w:num w:numId="9">
    <w:abstractNumId w:val="5"/>
  </w:num>
  <w:num w:numId="10">
    <w:abstractNumId w:val="8"/>
  </w:num>
  <w:num w:numId="11">
    <w:abstractNumId w:val="10"/>
  </w:num>
  <w:num w:numId="12">
    <w:abstractNumId w:val="7"/>
  </w:num>
  <w:num w:numId="13">
    <w:abstractNumId w:val="6"/>
  </w:num>
  <w:num w:numId="14">
    <w:abstractNumId w:val="14"/>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039C"/>
    <w:rsid w:val="00004F5F"/>
    <w:rsid w:val="00076260"/>
    <w:rsid w:val="00092208"/>
    <w:rsid w:val="000B3F89"/>
    <w:rsid w:val="000E5DF4"/>
    <w:rsid w:val="000F3797"/>
    <w:rsid w:val="00100205"/>
    <w:rsid w:val="0012146C"/>
    <w:rsid w:val="0013068C"/>
    <w:rsid w:val="001317AE"/>
    <w:rsid w:val="00173876"/>
    <w:rsid w:val="00182BE3"/>
    <w:rsid w:val="002077D8"/>
    <w:rsid w:val="002351BA"/>
    <w:rsid w:val="00241641"/>
    <w:rsid w:val="00247178"/>
    <w:rsid w:val="00250956"/>
    <w:rsid w:val="0025212F"/>
    <w:rsid w:val="00254478"/>
    <w:rsid w:val="00280D47"/>
    <w:rsid w:val="002C77BC"/>
    <w:rsid w:val="002F79AC"/>
    <w:rsid w:val="00305DE7"/>
    <w:rsid w:val="003220B2"/>
    <w:rsid w:val="003228D3"/>
    <w:rsid w:val="003241AD"/>
    <w:rsid w:val="003454F2"/>
    <w:rsid w:val="00393D27"/>
    <w:rsid w:val="00394E19"/>
    <w:rsid w:val="003C4623"/>
    <w:rsid w:val="003C51D1"/>
    <w:rsid w:val="003E086E"/>
    <w:rsid w:val="004147DB"/>
    <w:rsid w:val="0042696E"/>
    <w:rsid w:val="00443990"/>
    <w:rsid w:val="00454701"/>
    <w:rsid w:val="00456E7C"/>
    <w:rsid w:val="00475374"/>
    <w:rsid w:val="004939B9"/>
    <w:rsid w:val="004959B0"/>
    <w:rsid w:val="004E386C"/>
    <w:rsid w:val="004F5ACE"/>
    <w:rsid w:val="0057039F"/>
    <w:rsid w:val="005A0D13"/>
    <w:rsid w:val="005E00BD"/>
    <w:rsid w:val="0061319F"/>
    <w:rsid w:val="00661021"/>
    <w:rsid w:val="006675F4"/>
    <w:rsid w:val="00672ECC"/>
    <w:rsid w:val="006833C1"/>
    <w:rsid w:val="006B7B2B"/>
    <w:rsid w:val="006D10CE"/>
    <w:rsid w:val="006D365D"/>
    <w:rsid w:val="006E34AF"/>
    <w:rsid w:val="006E7845"/>
    <w:rsid w:val="007018AC"/>
    <w:rsid w:val="00730DA0"/>
    <w:rsid w:val="00734991"/>
    <w:rsid w:val="007702A7"/>
    <w:rsid w:val="007843AA"/>
    <w:rsid w:val="007C4E45"/>
    <w:rsid w:val="007D3E54"/>
    <w:rsid w:val="00800ADB"/>
    <w:rsid w:val="00825BFC"/>
    <w:rsid w:val="00834954"/>
    <w:rsid w:val="00891B10"/>
    <w:rsid w:val="008921D8"/>
    <w:rsid w:val="00896DC7"/>
    <w:rsid w:val="008B0F0B"/>
    <w:rsid w:val="008B4CF0"/>
    <w:rsid w:val="008C0C2F"/>
    <w:rsid w:val="008C6DEC"/>
    <w:rsid w:val="00912CD9"/>
    <w:rsid w:val="00926B12"/>
    <w:rsid w:val="0097647E"/>
    <w:rsid w:val="009E26B1"/>
    <w:rsid w:val="00A54E5E"/>
    <w:rsid w:val="00A77841"/>
    <w:rsid w:val="00AA6BFB"/>
    <w:rsid w:val="00B41026"/>
    <w:rsid w:val="00B60660"/>
    <w:rsid w:val="00B73641"/>
    <w:rsid w:val="00BB039C"/>
    <w:rsid w:val="00BC34D1"/>
    <w:rsid w:val="00BC7B6D"/>
    <w:rsid w:val="00C07B67"/>
    <w:rsid w:val="00C36D03"/>
    <w:rsid w:val="00C5136E"/>
    <w:rsid w:val="00C77749"/>
    <w:rsid w:val="00C93AFC"/>
    <w:rsid w:val="00C9654A"/>
    <w:rsid w:val="00C96800"/>
    <w:rsid w:val="00D4220F"/>
    <w:rsid w:val="00D607A7"/>
    <w:rsid w:val="00D82E63"/>
    <w:rsid w:val="00DD7152"/>
    <w:rsid w:val="00DE427F"/>
    <w:rsid w:val="00E32370"/>
    <w:rsid w:val="00E46565"/>
    <w:rsid w:val="00E52184"/>
    <w:rsid w:val="00E741C1"/>
    <w:rsid w:val="00E81E3D"/>
    <w:rsid w:val="00EE460F"/>
    <w:rsid w:val="00EF0422"/>
    <w:rsid w:val="00F1467F"/>
    <w:rsid w:val="00F46F03"/>
    <w:rsid w:val="00F76F06"/>
    <w:rsid w:val="00FD1DD2"/>
    <w:rsid w:val="00FE0797"/>
    <w:rsid w:val="00FF19D1"/>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D031A50"/>
  <w15:chartTrackingRefBased/>
  <w15:docId w15:val="{F78F913F-C27F-254E-8CEA-8A48A3DC10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Arial"/>
        <w:lang w:val="en-IN"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467F"/>
    <w:pPr>
      <w:ind w:left="720"/>
    </w:pPr>
  </w:style>
  <w:style w:type="paragraph" w:styleId="NormalWeb">
    <w:name w:val="Normal (Web)"/>
    <w:basedOn w:val="Normal"/>
    <w:uiPriority w:val="99"/>
    <w:unhideWhenUsed/>
    <w:rsid w:val="0025212F"/>
    <w:pPr>
      <w:spacing w:before="100" w:beforeAutospacing="1" w:after="100" w:afterAutospacing="1"/>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8B4CF0"/>
    <w:pPr>
      <w:tabs>
        <w:tab w:val="center" w:pos="4680"/>
        <w:tab w:val="right" w:pos="9360"/>
      </w:tabs>
    </w:pPr>
  </w:style>
  <w:style w:type="character" w:customStyle="1" w:styleId="HeaderChar">
    <w:name w:val="Header Char"/>
    <w:basedOn w:val="DefaultParagraphFont"/>
    <w:link w:val="Header"/>
    <w:uiPriority w:val="99"/>
    <w:rsid w:val="008B4CF0"/>
  </w:style>
  <w:style w:type="paragraph" w:styleId="Footer">
    <w:name w:val="footer"/>
    <w:basedOn w:val="Normal"/>
    <w:link w:val="FooterChar"/>
    <w:uiPriority w:val="99"/>
    <w:unhideWhenUsed/>
    <w:rsid w:val="008B4CF0"/>
    <w:pPr>
      <w:tabs>
        <w:tab w:val="center" w:pos="4680"/>
        <w:tab w:val="right" w:pos="9360"/>
      </w:tabs>
    </w:pPr>
  </w:style>
  <w:style w:type="character" w:customStyle="1" w:styleId="FooterChar">
    <w:name w:val="Footer Char"/>
    <w:basedOn w:val="DefaultParagraphFont"/>
    <w:link w:val="Footer"/>
    <w:uiPriority w:val="99"/>
    <w:rsid w:val="008B4CF0"/>
  </w:style>
  <w:style w:type="paragraph" w:styleId="BalloonText">
    <w:name w:val="Balloon Text"/>
    <w:basedOn w:val="Normal"/>
    <w:link w:val="BalloonTextChar"/>
    <w:uiPriority w:val="99"/>
    <w:semiHidden/>
    <w:unhideWhenUsed/>
    <w:rsid w:val="005E00BD"/>
    <w:rPr>
      <w:rFonts w:ascii="Segoe UI" w:hAnsi="Segoe UI" w:cs="Segoe UI"/>
      <w:sz w:val="18"/>
      <w:szCs w:val="18"/>
    </w:rPr>
  </w:style>
  <w:style w:type="character" w:customStyle="1" w:styleId="BalloonTextChar">
    <w:name w:val="Balloon Text Char"/>
    <w:link w:val="BalloonText"/>
    <w:uiPriority w:val="99"/>
    <w:semiHidden/>
    <w:rsid w:val="005E00BD"/>
    <w:rPr>
      <w:rFonts w:ascii="Segoe UI" w:hAnsi="Segoe UI" w:cs="Segoe UI"/>
      <w:sz w:val="18"/>
      <w:szCs w:val="18"/>
    </w:rPr>
  </w:style>
  <w:style w:type="paragraph" w:customStyle="1" w:styleId="Default">
    <w:name w:val="Default"/>
    <w:rsid w:val="003228D3"/>
    <w:pPr>
      <w:autoSpaceDE w:val="0"/>
      <w:autoSpaceDN w:val="0"/>
      <w:adjustRightInd w:val="0"/>
    </w:pPr>
    <w:rPr>
      <w:rFonts w:ascii="Times New Roman" w:eastAsiaTheme="minorHAnsi" w:hAnsi="Times New Roman" w:cs="Times New Roman"/>
      <w:color w:val="000000"/>
      <w:sz w:val="24"/>
      <w:szCs w:val="24"/>
      <w:lang w:val="en-US"/>
    </w:rPr>
  </w:style>
  <w:style w:type="table" w:styleId="TableGrid">
    <w:name w:val="Table Grid"/>
    <w:basedOn w:val="TableNormal"/>
    <w:uiPriority w:val="39"/>
    <w:rsid w:val="003228D3"/>
    <w:rPr>
      <w:rFonts w:asciiTheme="minorHAnsi" w:eastAsiaTheme="minorHAnsi" w:hAnsiTheme="minorHAnsi" w:cstheme="minorBidi"/>
      <w:sz w:val="22"/>
      <w:lang w:bidi="mr-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C0C2F"/>
    <w:rPr>
      <w:color w:val="0000FF"/>
      <w:u w:val="single"/>
    </w:rPr>
  </w:style>
  <w:style w:type="paragraph" w:customStyle="1" w:styleId="Normal1">
    <w:name w:val="Normal1"/>
    <w:rsid w:val="00241641"/>
    <w:rPr>
      <w:rFonts w:cs="Calibri"/>
      <w:lang w:val="en-US" w:eastAsia="en-IN" w:bidi="hi-IN"/>
    </w:rPr>
  </w:style>
  <w:style w:type="character" w:styleId="UnresolvedMention">
    <w:name w:val="Unresolved Mention"/>
    <w:basedOn w:val="DefaultParagraphFont"/>
    <w:uiPriority w:val="99"/>
    <w:semiHidden/>
    <w:unhideWhenUsed/>
    <w:rsid w:val="006E784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373280">
      <w:bodyDiv w:val="1"/>
      <w:marLeft w:val="0"/>
      <w:marRight w:val="0"/>
      <w:marTop w:val="0"/>
      <w:marBottom w:val="0"/>
      <w:divBdr>
        <w:top w:val="none" w:sz="0" w:space="0" w:color="auto"/>
        <w:left w:val="none" w:sz="0" w:space="0" w:color="auto"/>
        <w:bottom w:val="none" w:sz="0" w:space="0" w:color="auto"/>
        <w:right w:val="none" w:sz="0" w:space="0" w:color="auto"/>
      </w:divBdr>
    </w:div>
    <w:div w:id="301926354">
      <w:bodyDiv w:val="1"/>
      <w:marLeft w:val="0"/>
      <w:marRight w:val="0"/>
      <w:marTop w:val="0"/>
      <w:marBottom w:val="0"/>
      <w:divBdr>
        <w:top w:val="none" w:sz="0" w:space="0" w:color="auto"/>
        <w:left w:val="none" w:sz="0" w:space="0" w:color="auto"/>
        <w:bottom w:val="none" w:sz="0" w:space="0" w:color="auto"/>
        <w:right w:val="none" w:sz="0" w:space="0" w:color="auto"/>
      </w:divBdr>
      <w:divsChild>
        <w:div w:id="1310865139">
          <w:marLeft w:val="446"/>
          <w:marRight w:val="0"/>
          <w:marTop w:val="0"/>
          <w:marBottom w:val="0"/>
          <w:divBdr>
            <w:top w:val="none" w:sz="0" w:space="0" w:color="auto"/>
            <w:left w:val="none" w:sz="0" w:space="0" w:color="auto"/>
            <w:bottom w:val="none" w:sz="0" w:space="0" w:color="auto"/>
            <w:right w:val="none" w:sz="0" w:space="0" w:color="auto"/>
          </w:divBdr>
        </w:div>
        <w:div w:id="804657620">
          <w:marLeft w:val="446"/>
          <w:marRight w:val="0"/>
          <w:marTop w:val="0"/>
          <w:marBottom w:val="0"/>
          <w:divBdr>
            <w:top w:val="none" w:sz="0" w:space="0" w:color="auto"/>
            <w:left w:val="none" w:sz="0" w:space="0" w:color="auto"/>
            <w:bottom w:val="none" w:sz="0" w:space="0" w:color="auto"/>
            <w:right w:val="none" w:sz="0" w:space="0" w:color="auto"/>
          </w:divBdr>
        </w:div>
        <w:div w:id="680355283">
          <w:marLeft w:val="446"/>
          <w:marRight w:val="0"/>
          <w:marTop w:val="0"/>
          <w:marBottom w:val="0"/>
          <w:divBdr>
            <w:top w:val="none" w:sz="0" w:space="0" w:color="auto"/>
            <w:left w:val="none" w:sz="0" w:space="0" w:color="auto"/>
            <w:bottom w:val="none" w:sz="0" w:space="0" w:color="auto"/>
            <w:right w:val="none" w:sz="0" w:space="0" w:color="auto"/>
          </w:divBdr>
        </w:div>
        <w:div w:id="997616657">
          <w:marLeft w:val="446"/>
          <w:marRight w:val="0"/>
          <w:marTop w:val="0"/>
          <w:marBottom w:val="0"/>
          <w:divBdr>
            <w:top w:val="none" w:sz="0" w:space="0" w:color="auto"/>
            <w:left w:val="none" w:sz="0" w:space="0" w:color="auto"/>
            <w:bottom w:val="none" w:sz="0" w:space="0" w:color="auto"/>
            <w:right w:val="none" w:sz="0" w:space="0" w:color="auto"/>
          </w:divBdr>
        </w:div>
        <w:div w:id="462575655">
          <w:marLeft w:val="446"/>
          <w:marRight w:val="0"/>
          <w:marTop w:val="0"/>
          <w:marBottom w:val="0"/>
          <w:divBdr>
            <w:top w:val="none" w:sz="0" w:space="0" w:color="auto"/>
            <w:left w:val="none" w:sz="0" w:space="0" w:color="auto"/>
            <w:bottom w:val="none" w:sz="0" w:space="0" w:color="auto"/>
            <w:right w:val="none" w:sz="0" w:space="0" w:color="auto"/>
          </w:divBdr>
        </w:div>
        <w:div w:id="2056392338">
          <w:marLeft w:val="446"/>
          <w:marRight w:val="0"/>
          <w:marTop w:val="0"/>
          <w:marBottom w:val="0"/>
          <w:divBdr>
            <w:top w:val="none" w:sz="0" w:space="0" w:color="auto"/>
            <w:left w:val="none" w:sz="0" w:space="0" w:color="auto"/>
            <w:bottom w:val="none" w:sz="0" w:space="0" w:color="auto"/>
            <w:right w:val="none" w:sz="0" w:space="0" w:color="auto"/>
          </w:divBdr>
        </w:div>
      </w:divsChild>
    </w:div>
    <w:div w:id="409428666">
      <w:bodyDiv w:val="1"/>
      <w:marLeft w:val="0"/>
      <w:marRight w:val="0"/>
      <w:marTop w:val="0"/>
      <w:marBottom w:val="0"/>
      <w:divBdr>
        <w:top w:val="none" w:sz="0" w:space="0" w:color="auto"/>
        <w:left w:val="none" w:sz="0" w:space="0" w:color="auto"/>
        <w:bottom w:val="none" w:sz="0" w:space="0" w:color="auto"/>
        <w:right w:val="none" w:sz="0" w:space="0" w:color="auto"/>
      </w:divBdr>
    </w:div>
    <w:div w:id="803884978">
      <w:bodyDiv w:val="1"/>
      <w:marLeft w:val="0"/>
      <w:marRight w:val="0"/>
      <w:marTop w:val="0"/>
      <w:marBottom w:val="0"/>
      <w:divBdr>
        <w:top w:val="none" w:sz="0" w:space="0" w:color="auto"/>
        <w:left w:val="none" w:sz="0" w:space="0" w:color="auto"/>
        <w:bottom w:val="none" w:sz="0" w:space="0" w:color="auto"/>
        <w:right w:val="none" w:sz="0" w:space="0" w:color="auto"/>
      </w:divBdr>
    </w:div>
    <w:div w:id="877201987">
      <w:bodyDiv w:val="1"/>
      <w:marLeft w:val="0"/>
      <w:marRight w:val="0"/>
      <w:marTop w:val="0"/>
      <w:marBottom w:val="0"/>
      <w:divBdr>
        <w:top w:val="none" w:sz="0" w:space="0" w:color="auto"/>
        <w:left w:val="none" w:sz="0" w:space="0" w:color="auto"/>
        <w:bottom w:val="none" w:sz="0" w:space="0" w:color="auto"/>
        <w:right w:val="none" w:sz="0" w:space="0" w:color="auto"/>
      </w:divBdr>
    </w:div>
    <w:div w:id="922568794">
      <w:bodyDiv w:val="1"/>
      <w:marLeft w:val="0"/>
      <w:marRight w:val="0"/>
      <w:marTop w:val="0"/>
      <w:marBottom w:val="0"/>
      <w:divBdr>
        <w:top w:val="none" w:sz="0" w:space="0" w:color="auto"/>
        <w:left w:val="none" w:sz="0" w:space="0" w:color="auto"/>
        <w:bottom w:val="none" w:sz="0" w:space="0" w:color="auto"/>
        <w:right w:val="none" w:sz="0" w:space="0" w:color="auto"/>
      </w:divBdr>
    </w:div>
    <w:div w:id="1538540329">
      <w:bodyDiv w:val="1"/>
      <w:marLeft w:val="0"/>
      <w:marRight w:val="0"/>
      <w:marTop w:val="0"/>
      <w:marBottom w:val="0"/>
      <w:divBdr>
        <w:top w:val="none" w:sz="0" w:space="0" w:color="auto"/>
        <w:left w:val="none" w:sz="0" w:space="0" w:color="auto"/>
        <w:bottom w:val="none" w:sz="0" w:space="0" w:color="auto"/>
        <w:right w:val="none" w:sz="0" w:space="0" w:color="auto"/>
      </w:divBdr>
    </w:div>
    <w:div w:id="1670135778">
      <w:bodyDiv w:val="1"/>
      <w:marLeft w:val="0"/>
      <w:marRight w:val="0"/>
      <w:marTop w:val="0"/>
      <w:marBottom w:val="0"/>
      <w:divBdr>
        <w:top w:val="none" w:sz="0" w:space="0" w:color="auto"/>
        <w:left w:val="none" w:sz="0" w:space="0" w:color="auto"/>
        <w:bottom w:val="none" w:sz="0" w:space="0" w:color="auto"/>
        <w:right w:val="none" w:sz="0" w:space="0" w:color="auto"/>
      </w:divBdr>
    </w:div>
    <w:div w:id="1721050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jp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hyperlink" Target="https://towardsdatascience.com/seizure-classification-d0bb92d19962"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hyperlink" Target="https://machinelearningmastery.com/hyperparameters-for-classification-machine-learning-algorithm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hyperlink" Target="https://towardsdatascience.com/machine-learning-%20%20classifiers-a5cc4e1b0623" TargetMode="Externa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hyperlink" Target="https://towardsdatascience.com/how-to-tune-a-decision-tree-f03721801680" TargetMode="Externa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hyperlink" Target="https://www.neuraldesigner.com/blog/methods-binary-classification" TargetMode="Externa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EF9C12-E5A0-4548-80EA-1BF6BBA8A5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TotalTime>
  <Pages>17</Pages>
  <Words>3242</Words>
  <Characters>18482</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Anju Yadav [MU - Jaipur]</dc:creator>
  <cp:keywords/>
  <cp:lastModifiedBy>Harshit</cp:lastModifiedBy>
  <cp:revision>9</cp:revision>
  <cp:lastPrinted>2019-04-13T07:23:00Z</cp:lastPrinted>
  <dcterms:created xsi:type="dcterms:W3CDTF">2020-06-14T14:27:00Z</dcterms:created>
  <dcterms:modified xsi:type="dcterms:W3CDTF">2020-06-15T05:24:00Z</dcterms:modified>
</cp:coreProperties>
</file>